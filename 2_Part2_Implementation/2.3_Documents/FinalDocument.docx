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30193"/>
        <w:docPartObj>
          <w:docPartGallery w:val="Cover Pages"/>
          <w:docPartUnique/>
        </w:docPartObj>
      </w:sdtPr>
      <w:sdtContent>
        <w:p w:rsidR="00A700D9" w:rsidRPr="004358C0" w:rsidRDefault="00A700D9" w:rsidP="004358C0">
          <w:pPr>
            <w:rPr>
              <w:sz w:val="16"/>
              <w:szCs w:val="16"/>
            </w:rPr>
          </w:pPr>
        </w:p>
        <w:sdt>
          <w:sdtPr>
            <w:id w:val="4770703"/>
            <w:docPartObj>
              <w:docPartGallery w:val="Table of Contents"/>
              <w:docPartUnique/>
            </w:docPartObj>
          </w:sdtPr>
          <w:sdtEndPr>
            <w:rPr>
              <w:caps w:val="0"/>
              <w:color w:val="auto"/>
              <w:spacing w:val="0"/>
              <w:sz w:val="22"/>
              <w:szCs w:val="22"/>
            </w:rPr>
          </w:sdtEndPr>
          <w:sdtContent>
            <w:p w:rsidR="00C4005B" w:rsidRDefault="00C4005B">
              <w:pPr>
                <w:pStyle w:val="TOCHeading"/>
              </w:pPr>
              <w:r>
                <w:t>Contents</w:t>
              </w:r>
            </w:p>
            <w:p w:rsidR="00EF7A38" w:rsidRDefault="00C4005B">
              <w:pPr>
                <w:pStyle w:val="TOC1"/>
                <w:tabs>
                  <w:tab w:val="right" w:leader="dot" w:pos="8290"/>
                </w:tabs>
                <w:rPr>
                  <w:rFonts w:asciiTheme="minorHAnsi" w:eastAsiaTheme="minorEastAsia" w:hAnsiTheme="minorHAnsi" w:cstheme="minorBidi"/>
                  <w:b w:val="0"/>
                  <w:noProof/>
                  <w:color w:val="auto"/>
                  <w:lang w:val="en-GB" w:eastAsia="en-GB" w:bidi="ar-SA"/>
                </w:rPr>
              </w:pPr>
              <w:r>
                <w:fldChar w:fldCharType="begin"/>
              </w:r>
              <w:r>
                <w:instrText xml:space="preserve"> TOC \o "1-3" \h \z \u </w:instrText>
              </w:r>
              <w:r>
                <w:fldChar w:fldCharType="separate"/>
              </w:r>
              <w:hyperlink w:anchor="_Toc289291262" w:history="1">
                <w:r w:rsidR="00EF7A38" w:rsidRPr="0010439F">
                  <w:rPr>
                    <w:rStyle w:val="Hyperlink"/>
                    <w:noProof/>
                  </w:rPr>
                  <w:t>Section 1 – Plan, strategy &amp; Documentation</w:t>
                </w:r>
                <w:r w:rsidR="00EF7A38">
                  <w:rPr>
                    <w:noProof/>
                    <w:webHidden/>
                  </w:rPr>
                  <w:tab/>
                </w:r>
                <w:r w:rsidR="00EF7A38">
                  <w:rPr>
                    <w:noProof/>
                    <w:webHidden/>
                  </w:rPr>
                  <w:fldChar w:fldCharType="begin"/>
                </w:r>
                <w:r w:rsidR="00EF7A38">
                  <w:rPr>
                    <w:noProof/>
                    <w:webHidden/>
                  </w:rPr>
                  <w:instrText xml:space="preserve"> PAGEREF _Toc289291262 \h </w:instrText>
                </w:r>
                <w:r w:rsidR="00EF7A38">
                  <w:rPr>
                    <w:noProof/>
                    <w:webHidden/>
                  </w:rPr>
                </w:r>
                <w:r w:rsidR="00EF7A38">
                  <w:rPr>
                    <w:noProof/>
                    <w:webHidden/>
                  </w:rPr>
                  <w:fldChar w:fldCharType="separate"/>
                </w:r>
                <w:r w:rsidR="00EF7A38">
                  <w:rPr>
                    <w:noProof/>
                    <w:webHidden/>
                  </w:rPr>
                  <w:t>3</w:t>
                </w:r>
                <w:r w:rsidR="00EF7A38">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63" w:history="1">
                <w:r w:rsidRPr="0010439F">
                  <w:rPr>
                    <w:rStyle w:val="Hyperlink"/>
                    <w:noProof/>
                  </w:rPr>
                  <w:t>1.1 - 2.3.3_01: Plan</w:t>
                </w:r>
                <w:r>
                  <w:rPr>
                    <w:noProof/>
                    <w:webHidden/>
                  </w:rPr>
                  <w:tab/>
                </w:r>
                <w:r>
                  <w:rPr>
                    <w:noProof/>
                    <w:webHidden/>
                  </w:rPr>
                  <w:fldChar w:fldCharType="begin"/>
                </w:r>
                <w:r>
                  <w:rPr>
                    <w:noProof/>
                    <w:webHidden/>
                  </w:rPr>
                  <w:instrText xml:space="preserve"> PAGEREF _Toc289291263 \h </w:instrText>
                </w:r>
                <w:r>
                  <w:rPr>
                    <w:noProof/>
                    <w:webHidden/>
                  </w:rPr>
                </w:r>
                <w:r>
                  <w:rPr>
                    <w:noProof/>
                    <w:webHidden/>
                  </w:rPr>
                  <w:fldChar w:fldCharType="separate"/>
                </w:r>
                <w:r>
                  <w:rPr>
                    <w:noProof/>
                    <w:webHidden/>
                  </w:rPr>
                  <w:t>4</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64" w:history="1">
                <w:r w:rsidRPr="0010439F">
                  <w:rPr>
                    <w:rStyle w:val="Hyperlink"/>
                    <w:noProof/>
                  </w:rPr>
                  <w:t>1.2 - 2.3.3_02: Strategy</w:t>
                </w:r>
                <w:r>
                  <w:rPr>
                    <w:noProof/>
                    <w:webHidden/>
                  </w:rPr>
                  <w:tab/>
                </w:r>
                <w:r>
                  <w:rPr>
                    <w:noProof/>
                    <w:webHidden/>
                  </w:rPr>
                  <w:fldChar w:fldCharType="begin"/>
                </w:r>
                <w:r>
                  <w:rPr>
                    <w:noProof/>
                    <w:webHidden/>
                  </w:rPr>
                  <w:instrText xml:space="preserve"> PAGEREF _Toc289291264 \h </w:instrText>
                </w:r>
                <w:r>
                  <w:rPr>
                    <w:noProof/>
                    <w:webHidden/>
                  </w:rPr>
                </w:r>
                <w:r>
                  <w:rPr>
                    <w:noProof/>
                    <w:webHidden/>
                  </w:rPr>
                  <w:fldChar w:fldCharType="separate"/>
                </w:r>
                <w:r>
                  <w:rPr>
                    <w:noProof/>
                    <w:webHidden/>
                  </w:rPr>
                  <w:t>5</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65" w:history="1">
                <w:r w:rsidRPr="0010439F">
                  <w:rPr>
                    <w:rStyle w:val="Hyperlink"/>
                    <w:noProof/>
                  </w:rPr>
                  <w:t>Stage One</w:t>
                </w:r>
                <w:r>
                  <w:rPr>
                    <w:noProof/>
                    <w:webHidden/>
                  </w:rPr>
                  <w:tab/>
                </w:r>
                <w:r>
                  <w:rPr>
                    <w:noProof/>
                    <w:webHidden/>
                  </w:rPr>
                  <w:fldChar w:fldCharType="begin"/>
                </w:r>
                <w:r>
                  <w:rPr>
                    <w:noProof/>
                    <w:webHidden/>
                  </w:rPr>
                  <w:instrText xml:space="preserve"> PAGEREF _Toc289291265 \h </w:instrText>
                </w:r>
                <w:r>
                  <w:rPr>
                    <w:noProof/>
                    <w:webHidden/>
                  </w:rPr>
                </w:r>
                <w:r>
                  <w:rPr>
                    <w:noProof/>
                    <w:webHidden/>
                  </w:rPr>
                  <w:fldChar w:fldCharType="separate"/>
                </w:r>
                <w:r>
                  <w:rPr>
                    <w:noProof/>
                    <w:webHidden/>
                  </w:rPr>
                  <w:t>5</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66" w:history="1">
                <w:r w:rsidRPr="0010439F">
                  <w:rPr>
                    <w:rStyle w:val="Hyperlink"/>
                    <w:noProof/>
                  </w:rPr>
                  <w:t>Review Specification</w:t>
                </w:r>
                <w:r>
                  <w:rPr>
                    <w:noProof/>
                    <w:webHidden/>
                  </w:rPr>
                  <w:tab/>
                </w:r>
                <w:r>
                  <w:rPr>
                    <w:noProof/>
                    <w:webHidden/>
                  </w:rPr>
                  <w:fldChar w:fldCharType="begin"/>
                </w:r>
                <w:r>
                  <w:rPr>
                    <w:noProof/>
                    <w:webHidden/>
                  </w:rPr>
                  <w:instrText xml:space="preserve"> PAGEREF _Toc289291266 \h </w:instrText>
                </w:r>
                <w:r>
                  <w:rPr>
                    <w:noProof/>
                    <w:webHidden/>
                  </w:rPr>
                </w:r>
                <w:r>
                  <w:rPr>
                    <w:noProof/>
                    <w:webHidden/>
                  </w:rPr>
                  <w:fldChar w:fldCharType="separate"/>
                </w:r>
                <w:r>
                  <w:rPr>
                    <w:noProof/>
                    <w:webHidden/>
                  </w:rPr>
                  <w:t>5</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67" w:history="1">
                <w:r w:rsidRPr="0010439F">
                  <w:rPr>
                    <w:rStyle w:val="Hyperlink"/>
                    <w:noProof/>
                  </w:rPr>
                  <w:t>Stage Two</w:t>
                </w:r>
                <w:r>
                  <w:rPr>
                    <w:noProof/>
                    <w:webHidden/>
                  </w:rPr>
                  <w:tab/>
                </w:r>
                <w:r>
                  <w:rPr>
                    <w:noProof/>
                    <w:webHidden/>
                  </w:rPr>
                  <w:fldChar w:fldCharType="begin"/>
                </w:r>
                <w:r>
                  <w:rPr>
                    <w:noProof/>
                    <w:webHidden/>
                  </w:rPr>
                  <w:instrText xml:space="preserve"> PAGEREF _Toc289291267 \h </w:instrText>
                </w:r>
                <w:r>
                  <w:rPr>
                    <w:noProof/>
                    <w:webHidden/>
                  </w:rPr>
                </w:r>
                <w:r>
                  <w:rPr>
                    <w:noProof/>
                    <w:webHidden/>
                  </w:rPr>
                  <w:fldChar w:fldCharType="separate"/>
                </w:r>
                <w:r>
                  <w:rPr>
                    <w:noProof/>
                    <w:webHidden/>
                  </w:rPr>
                  <w:t>6</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68" w:history="1">
                <w:r w:rsidRPr="0010439F">
                  <w:rPr>
                    <w:rStyle w:val="Hyperlink"/>
                    <w:noProof/>
                  </w:rPr>
                  <w:t>Identify Resources and Resource Requirements</w:t>
                </w:r>
                <w:r>
                  <w:rPr>
                    <w:noProof/>
                    <w:webHidden/>
                  </w:rPr>
                  <w:tab/>
                </w:r>
                <w:r>
                  <w:rPr>
                    <w:noProof/>
                    <w:webHidden/>
                  </w:rPr>
                  <w:fldChar w:fldCharType="begin"/>
                </w:r>
                <w:r>
                  <w:rPr>
                    <w:noProof/>
                    <w:webHidden/>
                  </w:rPr>
                  <w:instrText xml:space="preserve"> PAGEREF _Toc289291268 \h </w:instrText>
                </w:r>
                <w:r>
                  <w:rPr>
                    <w:noProof/>
                    <w:webHidden/>
                  </w:rPr>
                </w:r>
                <w:r>
                  <w:rPr>
                    <w:noProof/>
                    <w:webHidden/>
                  </w:rPr>
                  <w:fldChar w:fldCharType="separate"/>
                </w:r>
                <w:r>
                  <w:rPr>
                    <w:noProof/>
                    <w:webHidden/>
                  </w:rPr>
                  <w:t>6</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69" w:history="1">
                <w:r w:rsidRPr="0010439F">
                  <w:rPr>
                    <w:rStyle w:val="Hyperlink"/>
                    <w:noProof/>
                  </w:rPr>
                  <w:t>Available Resources</w:t>
                </w:r>
                <w:r>
                  <w:rPr>
                    <w:noProof/>
                    <w:webHidden/>
                  </w:rPr>
                  <w:tab/>
                </w:r>
                <w:r>
                  <w:rPr>
                    <w:noProof/>
                    <w:webHidden/>
                  </w:rPr>
                  <w:fldChar w:fldCharType="begin"/>
                </w:r>
                <w:r>
                  <w:rPr>
                    <w:noProof/>
                    <w:webHidden/>
                  </w:rPr>
                  <w:instrText xml:space="preserve"> PAGEREF _Toc289291269 \h </w:instrText>
                </w:r>
                <w:r>
                  <w:rPr>
                    <w:noProof/>
                    <w:webHidden/>
                  </w:rPr>
                </w:r>
                <w:r>
                  <w:rPr>
                    <w:noProof/>
                    <w:webHidden/>
                  </w:rPr>
                  <w:fldChar w:fldCharType="separate"/>
                </w:r>
                <w:r>
                  <w:rPr>
                    <w:noProof/>
                    <w:webHidden/>
                  </w:rPr>
                  <w:t>7</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70" w:history="1">
                <w:r w:rsidRPr="0010439F">
                  <w:rPr>
                    <w:rStyle w:val="Hyperlink"/>
                    <w:noProof/>
                  </w:rPr>
                  <w:t>1.3 - 2.3.3_03: Design Review</w:t>
                </w:r>
                <w:r>
                  <w:rPr>
                    <w:noProof/>
                    <w:webHidden/>
                  </w:rPr>
                  <w:tab/>
                </w:r>
                <w:r>
                  <w:rPr>
                    <w:noProof/>
                    <w:webHidden/>
                  </w:rPr>
                  <w:fldChar w:fldCharType="begin"/>
                </w:r>
                <w:r>
                  <w:rPr>
                    <w:noProof/>
                    <w:webHidden/>
                  </w:rPr>
                  <w:instrText xml:space="preserve"> PAGEREF _Toc289291270 \h </w:instrText>
                </w:r>
                <w:r>
                  <w:rPr>
                    <w:noProof/>
                    <w:webHidden/>
                  </w:rPr>
                </w:r>
                <w:r>
                  <w:rPr>
                    <w:noProof/>
                    <w:webHidden/>
                  </w:rPr>
                  <w:fldChar w:fldCharType="separate"/>
                </w:r>
                <w:r>
                  <w:rPr>
                    <w:noProof/>
                    <w:webHidden/>
                  </w:rPr>
                  <w:t>8</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71" w:history="1">
                <w:r w:rsidRPr="0010439F">
                  <w:rPr>
                    <w:rStyle w:val="Hyperlink"/>
                    <w:noProof/>
                  </w:rPr>
                  <w:t>Overview</w:t>
                </w:r>
                <w:r>
                  <w:rPr>
                    <w:noProof/>
                    <w:webHidden/>
                  </w:rPr>
                  <w:tab/>
                </w:r>
                <w:r>
                  <w:rPr>
                    <w:noProof/>
                    <w:webHidden/>
                  </w:rPr>
                  <w:fldChar w:fldCharType="begin"/>
                </w:r>
                <w:r>
                  <w:rPr>
                    <w:noProof/>
                    <w:webHidden/>
                  </w:rPr>
                  <w:instrText xml:space="preserve"> PAGEREF _Toc289291271 \h </w:instrText>
                </w:r>
                <w:r>
                  <w:rPr>
                    <w:noProof/>
                    <w:webHidden/>
                  </w:rPr>
                </w:r>
                <w:r>
                  <w:rPr>
                    <w:noProof/>
                    <w:webHidden/>
                  </w:rPr>
                  <w:fldChar w:fldCharType="separate"/>
                </w:r>
                <w:r>
                  <w:rPr>
                    <w:noProof/>
                    <w:webHidden/>
                  </w:rPr>
                  <w:t>8</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72" w:history="1">
                <w:r w:rsidRPr="0010439F">
                  <w:rPr>
                    <w:rStyle w:val="Hyperlink"/>
                    <w:noProof/>
                  </w:rPr>
                  <w:t>Minutes</w:t>
                </w:r>
                <w:r>
                  <w:rPr>
                    <w:noProof/>
                    <w:webHidden/>
                  </w:rPr>
                  <w:tab/>
                </w:r>
                <w:r>
                  <w:rPr>
                    <w:noProof/>
                    <w:webHidden/>
                  </w:rPr>
                  <w:fldChar w:fldCharType="begin"/>
                </w:r>
                <w:r>
                  <w:rPr>
                    <w:noProof/>
                    <w:webHidden/>
                  </w:rPr>
                  <w:instrText xml:space="preserve"> PAGEREF _Toc289291272 \h </w:instrText>
                </w:r>
                <w:r>
                  <w:rPr>
                    <w:noProof/>
                    <w:webHidden/>
                  </w:rPr>
                </w:r>
                <w:r>
                  <w:rPr>
                    <w:noProof/>
                    <w:webHidden/>
                  </w:rPr>
                  <w:fldChar w:fldCharType="separate"/>
                </w:r>
                <w:r>
                  <w:rPr>
                    <w:noProof/>
                    <w:webHidden/>
                  </w:rPr>
                  <w:t>8</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73" w:history="1">
                <w:r w:rsidRPr="0010439F">
                  <w:rPr>
                    <w:rStyle w:val="Hyperlink"/>
                    <w:noProof/>
                  </w:rPr>
                  <w:t>1.4 - 2.3.3_04: Requirements</w:t>
                </w:r>
                <w:r>
                  <w:rPr>
                    <w:noProof/>
                    <w:webHidden/>
                  </w:rPr>
                  <w:tab/>
                </w:r>
                <w:r>
                  <w:rPr>
                    <w:noProof/>
                    <w:webHidden/>
                  </w:rPr>
                  <w:fldChar w:fldCharType="begin"/>
                </w:r>
                <w:r>
                  <w:rPr>
                    <w:noProof/>
                    <w:webHidden/>
                  </w:rPr>
                  <w:instrText xml:space="preserve"> PAGEREF _Toc289291273 \h </w:instrText>
                </w:r>
                <w:r>
                  <w:rPr>
                    <w:noProof/>
                    <w:webHidden/>
                  </w:rPr>
                </w:r>
                <w:r>
                  <w:rPr>
                    <w:noProof/>
                    <w:webHidden/>
                  </w:rPr>
                  <w:fldChar w:fldCharType="separate"/>
                </w:r>
                <w:r>
                  <w:rPr>
                    <w:noProof/>
                    <w:webHidden/>
                  </w:rPr>
                  <w:t>9</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74" w:history="1">
                <w:r w:rsidRPr="0010439F">
                  <w:rPr>
                    <w:rStyle w:val="Hyperlink"/>
                    <w:noProof/>
                  </w:rPr>
                  <w:t>1.5 - 2.3.3_05: Resource Allocation</w:t>
                </w:r>
                <w:r>
                  <w:rPr>
                    <w:noProof/>
                    <w:webHidden/>
                  </w:rPr>
                  <w:tab/>
                </w:r>
                <w:r>
                  <w:rPr>
                    <w:noProof/>
                    <w:webHidden/>
                  </w:rPr>
                  <w:fldChar w:fldCharType="begin"/>
                </w:r>
                <w:r>
                  <w:rPr>
                    <w:noProof/>
                    <w:webHidden/>
                  </w:rPr>
                  <w:instrText xml:space="preserve"> PAGEREF _Toc289291274 \h </w:instrText>
                </w:r>
                <w:r>
                  <w:rPr>
                    <w:noProof/>
                    <w:webHidden/>
                  </w:rPr>
                </w:r>
                <w:r>
                  <w:rPr>
                    <w:noProof/>
                    <w:webHidden/>
                  </w:rPr>
                  <w:fldChar w:fldCharType="separate"/>
                </w:r>
                <w:r>
                  <w:rPr>
                    <w:noProof/>
                    <w:webHidden/>
                  </w:rPr>
                  <w:t>10</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75" w:history="1">
                <w:r w:rsidRPr="0010439F">
                  <w:rPr>
                    <w:rStyle w:val="Hyperlink"/>
                    <w:noProof/>
                  </w:rPr>
                  <w:t>Development</w:t>
                </w:r>
                <w:r>
                  <w:rPr>
                    <w:noProof/>
                    <w:webHidden/>
                  </w:rPr>
                  <w:tab/>
                </w:r>
                <w:r>
                  <w:rPr>
                    <w:noProof/>
                    <w:webHidden/>
                  </w:rPr>
                  <w:fldChar w:fldCharType="begin"/>
                </w:r>
                <w:r>
                  <w:rPr>
                    <w:noProof/>
                    <w:webHidden/>
                  </w:rPr>
                  <w:instrText xml:space="preserve"> PAGEREF _Toc289291275 \h </w:instrText>
                </w:r>
                <w:r>
                  <w:rPr>
                    <w:noProof/>
                    <w:webHidden/>
                  </w:rPr>
                </w:r>
                <w:r>
                  <w:rPr>
                    <w:noProof/>
                    <w:webHidden/>
                  </w:rPr>
                  <w:fldChar w:fldCharType="separate"/>
                </w:r>
                <w:r>
                  <w:rPr>
                    <w:noProof/>
                    <w:webHidden/>
                  </w:rPr>
                  <w:t>10</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76" w:history="1">
                <w:r w:rsidRPr="0010439F">
                  <w:rPr>
                    <w:rStyle w:val="Hyperlink"/>
                    <w:noProof/>
                  </w:rPr>
                  <w:t>Test Case Engineering</w:t>
                </w:r>
                <w:r>
                  <w:rPr>
                    <w:noProof/>
                    <w:webHidden/>
                  </w:rPr>
                  <w:tab/>
                </w:r>
                <w:r>
                  <w:rPr>
                    <w:noProof/>
                    <w:webHidden/>
                  </w:rPr>
                  <w:fldChar w:fldCharType="begin"/>
                </w:r>
                <w:r>
                  <w:rPr>
                    <w:noProof/>
                    <w:webHidden/>
                  </w:rPr>
                  <w:instrText xml:space="preserve"> PAGEREF _Toc289291276 \h </w:instrText>
                </w:r>
                <w:r>
                  <w:rPr>
                    <w:noProof/>
                    <w:webHidden/>
                  </w:rPr>
                </w:r>
                <w:r>
                  <w:rPr>
                    <w:noProof/>
                    <w:webHidden/>
                  </w:rPr>
                  <w:fldChar w:fldCharType="separate"/>
                </w:r>
                <w:r>
                  <w:rPr>
                    <w:noProof/>
                    <w:webHidden/>
                  </w:rPr>
                  <w:t>11</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77" w:history="1">
                <w:r w:rsidRPr="0010439F">
                  <w:rPr>
                    <w:rStyle w:val="Hyperlink"/>
                    <w:noProof/>
                  </w:rPr>
                  <w:t>Testing</w:t>
                </w:r>
                <w:r>
                  <w:rPr>
                    <w:noProof/>
                    <w:webHidden/>
                  </w:rPr>
                  <w:tab/>
                </w:r>
                <w:r>
                  <w:rPr>
                    <w:noProof/>
                    <w:webHidden/>
                  </w:rPr>
                  <w:fldChar w:fldCharType="begin"/>
                </w:r>
                <w:r>
                  <w:rPr>
                    <w:noProof/>
                    <w:webHidden/>
                  </w:rPr>
                  <w:instrText xml:space="preserve"> PAGEREF _Toc289291277 \h </w:instrText>
                </w:r>
                <w:r>
                  <w:rPr>
                    <w:noProof/>
                    <w:webHidden/>
                  </w:rPr>
                </w:r>
                <w:r>
                  <w:rPr>
                    <w:noProof/>
                    <w:webHidden/>
                  </w:rPr>
                  <w:fldChar w:fldCharType="separate"/>
                </w:r>
                <w:r>
                  <w:rPr>
                    <w:noProof/>
                    <w:webHidden/>
                  </w:rPr>
                  <w:t>11</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78" w:history="1">
                <w:r w:rsidRPr="0010439F">
                  <w:rPr>
                    <w:rStyle w:val="Hyperlink"/>
                    <w:noProof/>
                  </w:rPr>
                  <w:t>1.6 - 2.3.3_06: Requirements Annotated</w:t>
                </w:r>
                <w:r>
                  <w:rPr>
                    <w:noProof/>
                    <w:webHidden/>
                  </w:rPr>
                  <w:tab/>
                </w:r>
                <w:r>
                  <w:rPr>
                    <w:noProof/>
                    <w:webHidden/>
                  </w:rPr>
                  <w:fldChar w:fldCharType="begin"/>
                </w:r>
                <w:r>
                  <w:rPr>
                    <w:noProof/>
                    <w:webHidden/>
                  </w:rPr>
                  <w:instrText xml:space="preserve"> PAGEREF _Toc289291278 \h </w:instrText>
                </w:r>
                <w:r>
                  <w:rPr>
                    <w:noProof/>
                    <w:webHidden/>
                  </w:rPr>
                </w:r>
                <w:r>
                  <w:rPr>
                    <w:noProof/>
                    <w:webHidden/>
                  </w:rPr>
                  <w:fldChar w:fldCharType="separate"/>
                </w:r>
                <w:r>
                  <w:rPr>
                    <w:noProof/>
                    <w:webHidden/>
                  </w:rPr>
                  <w:t>13</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79" w:history="1">
                <w:r w:rsidRPr="0010439F">
                  <w:rPr>
                    <w:rStyle w:val="Hyperlink"/>
                    <w:noProof/>
                  </w:rPr>
                  <w:t>1.7 - 2.3.3_07: Additional Designs</w:t>
                </w:r>
                <w:r>
                  <w:rPr>
                    <w:noProof/>
                    <w:webHidden/>
                  </w:rPr>
                  <w:tab/>
                </w:r>
                <w:r>
                  <w:rPr>
                    <w:noProof/>
                    <w:webHidden/>
                  </w:rPr>
                  <w:fldChar w:fldCharType="begin"/>
                </w:r>
                <w:r>
                  <w:rPr>
                    <w:noProof/>
                    <w:webHidden/>
                  </w:rPr>
                  <w:instrText xml:space="preserve"> PAGEREF _Toc289291279 \h </w:instrText>
                </w:r>
                <w:r>
                  <w:rPr>
                    <w:noProof/>
                    <w:webHidden/>
                  </w:rPr>
                </w:r>
                <w:r>
                  <w:rPr>
                    <w:noProof/>
                    <w:webHidden/>
                  </w:rPr>
                  <w:fldChar w:fldCharType="separate"/>
                </w:r>
                <w:r>
                  <w:rPr>
                    <w:noProof/>
                    <w:webHidden/>
                  </w:rPr>
                  <w:t>14</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80" w:history="1">
                <w:r w:rsidRPr="0010439F">
                  <w:rPr>
                    <w:rStyle w:val="Hyperlink"/>
                    <w:noProof/>
                  </w:rPr>
                  <w:t>1.8 – 2.3.3_08: Quality Assurance</w:t>
                </w:r>
                <w:r>
                  <w:rPr>
                    <w:noProof/>
                    <w:webHidden/>
                  </w:rPr>
                  <w:tab/>
                </w:r>
                <w:r>
                  <w:rPr>
                    <w:noProof/>
                    <w:webHidden/>
                  </w:rPr>
                  <w:fldChar w:fldCharType="begin"/>
                </w:r>
                <w:r>
                  <w:rPr>
                    <w:noProof/>
                    <w:webHidden/>
                  </w:rPr>
                  <w:instrText xml:space="preserve"> PAGEREF _Toc289291280 \h </w:instrText>
                </w:r>
                <w:r>
                  <w:rPr>
                    <w:noProof/>
                    <w:webHidden/>
                  </w:rPr>
                </w:r>
                <w:r>
                  <w:rPr>
                    <w:noProof/>
                    <w:webHidden/>
                  </w:rPr>
                  <w:fldChar w:fldCharType="separate"/>
                </w:r>
                <w:r>
                  <w:rPr>
                    <w:noProof/>
                    <w:webHidden/>
                  </w:rPr>
                  <w:t>15</w:t>
                </w:r>
                <w:r>
                  <w:rPr>
                    <w:noProof/>
                    <w:webHidden/>
                  </w:rPr>
                  <w:fldChar w:fldCharType="end"/>
                </w:r>
              </w:hyperlink>
            </w:p>
            <w:p w:rsidR="00EF7A38" w:rsidRDefault="00EF7A38">
              <w:pPr>
                <w:pStyle w:val="TOC1"/>
                <w:tabs>
                  <w:tab w:val="right" w:leader="dot" w:pos="8290"/>
                </w:tabs>
                <w:rPr>
                  <w:rFonts w:asciiTheme="minorHAnsi" w:eastAsiaTheme="minorEastAsia" w:hAnsiTheme="minorHAnsi" w:cstheme="minorBidi"/>
                  <w:b w:val="0"/>
                  <w:noProof/>
                  <w:color w:val="auto"/>
                  <w:lang w:val="en-GB" w:eastAsia="en-GB" w:bidi="ar-SA"/>
                </w:rPr>
              </w:pPr>
              <w:hyperlink w:anchor="_Toc289291281" w:history="1">
                <w:r w:rsidRPr="0010439F">
                  <w:rPr>
                    <w:rStyle w:val="Hyperlink"/>
                    <w:noProof/>
                  </w:rPr>
                  <w:t>Section 2 - Standards</w:t>
                </w:r>
                <w:r>
                  <w:rPr>
                    <w:noProof/>
                    <w:webHidden/>
                  </w:rPr>
                  <w:tab/>
                </w:r>
                <w:r>
                  <w:rPr>
                    <w:noProof/>
                    <w:webHidden/>
                  </w:rPr>
                  <w:fldChar w:fldCharType="begin"/>
                </w:r>
                <w:r>
                  <w:rPr>
                    <w:noProof/>
                    <w:webHidden/>
                  </w:rPr>
                  <w:instrText xml:space="preserve"> PAGEREF _Toc289291281 \h </w:instrText>
                </w:r>
                <w:r>
                  <w:rPr>
                    <w:noProof/>
                    <w:webHidden/>
                  </w:rPr>
                </w:r>
                <w:r>
                  <w:rPr>
                    <w:noProof/>
                    <w:webHidden/>
                  </w:rPr>
                  <w:fldChar w:fldCharType="separate"/>
                </w:r>
                <w:r>
                  <w:rPr>
                    <w:noProof/>
                    <w:webHidden/>
                  </w:rPr>
                  <w:t>16</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82" w:history="1">
                <w:r w:rsidRPr="0010439F">
                  <w:rPr>
                    <w:rStyle w:val="Hyperlink"/>
                    <w:noProof/>
                  </w:rPr>
                  <w:t>2.1 – 2.3.1.1_01: Coding Standards</w:t>
                </w:r>
                <w:r>
                  <w:rPr>
                    <w:noProof/>
                    <w:webHidden/>
                  </w:rPr>
                  <w:tab/>
                </w:r>
                <w:r>
                  <w:rPr>
                    <w:noProof/>
                    <w:webHidden/>
                  </w:rPr>
                  <w:fldChar w:fldCharType="begin"/>
                </w:r>
                <w:r>
                  <w:rPr>
                    <w:noProof/>
                    <w:webHidden/>
                  </w:rPr>
                  <w:instrText xml:space="preserve"> PAGEREF _Toc289291282 \h </w:instrText>
                </w:r>
                <w:r>
                  <w:rPr>
                    <w:noProof/>
                    <w:webHidden/>
                  </w:rPr>
                </w:r>
                <w:r>
                  <w:rPr>
                    <w:noProof/>
                    <w:webHidden/>
                  </w:rPr>
                  <w:fldChar w:fldCharType="separate"/>
                </w:r>
                <w:r>
                  <w:rPr>
                    <w:noProof/>
                    <w:webHidden/>
                  </w:rPr>
                  <w:t>17</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83" w:history="1">
                <w:r w:rsidRPr="0010439F">
                  <w:rPr>
                    <w:rStyle w:val="Hyperlink"/>
                    <w:noProof/>
                  </w:rPr>
                  <w:t>Commenting Style</w:t>
                </w:r>
                <w:r>
                  <w:rPr>
                    <w:noProof/>
                    <w:webHidden/>
                  </w:rPr>
                  <w:tab/>
                </w:r>
                <w:r>
                  <w:rPr>
                    <w:noProof/>
                    <w:webHidden/>
                  </w:rPr>
                  <w:fldChar w:fldCharType="begin"/>
                </w:r>
                <w:r>
                  <w:rPr>
                    <w:noProof/>
                    <w:webHidden/>
                  </w:rPr>
                  <w:instrText xml:space="preserve"> PAGEREF _Toc289291283 \h </w:instrText>
                </w:r>
                <w:r>
                  <w:rPr>
                    <w:noProof/>
                    <w:webHidden/>
                  </w:rPr>
                </w:r>
                <w:r>
                  <w:rPr>
                    <w:noProof/>
                    <w:webHidden/>
                  </w:rPr>
                  <w:fldChar w:fldCharType="separate"/>
                </w:r>
                <w:r>
                  <w:rPr>
                    <w:noProof/>
                    <w:webHidden/>
                  </w:rPr>
                  <w:t>17</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84" w:history="1">
                <w:r w:rsidRPr="0010439F">
                  <w:rPr>
                    <w:rStyle w:val="Hyperlink"/>
                    <w:noProof/>
                  </w:rPr>
                  <w:t>Variable Naming Style</w:t>
                </w:r>
                <w:r>
                  <w:rPr>
                    <w:noProof/>
                    <w:webHidden/>
                  </w:rPr>
                  <w:tab/>
                </w:r>
                <w:r>
                  <w:rPr>
                    <w:noProof/>
                    <w:webHidden/>
                  </w:rPr>
                  <w:fldChar w:fldCharType="begin"/>
                </w:r>
                <w:r>
                  <w:rPr>
                    <w:noProof/>
                    <w:webHidden/>
                  </w:rPr>
                  <w:instrText xml:space="preserve"> PAGEREF _Toc289291284 \h </w:instrText>
                </w:r>
                <w:r>
                  <w:rPr>
                    <w:noProof/>
                    <w:webHidden/>
                  </w:rPr>
                </w:r>
                <w:r>
                  <w:rPr>
                    <w:noProof/>
                    <w:webHidden/>
                  </w:rPr>
                  <w:fldChar w:fldCharType="separate"/>
                </w:r>
                <w:r>
                  <w:rPr>
                    <w:noProof/>
                    <w:webHidden/>
                  </w:rPr>
                  <w:t>17</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85" w:history="1">
                <w:r w:rsidRPr="0010439F">
                  <w:rPr>
                    <w:rStyle w:val="Hyperlink"/>
                    <w:noProof/>
                  </w:rPr>
                  <w:t>Function and Method Naming Style</w:t>
                </w:r>
                <w:r>
                  <w:rPr>
                    <w:noProof/>
                    <w:webHidden/>
                  </w:rPr>
                  <w:tab/>
                </w:r>
                <w:r>
                  <w:rPr>
                    <w:noProof/>
                    <w:webHidden/>
                  </w:rPr>
                  <w:fldChar w:fldCharType="begin"/>
                </w:r>
                <w:r>
                  <w:rPr>
                    <w:noProof/>
                    <w:webHidden/>
                  </w:rPr>
                  <w:instrText xml:space="preserve"> PAGEREF _Toc289291285 \h </w:instrText>
                </w:r>
                <w:r>
                  <w:rPr>
                    <w:noProof/>
                    <w:webHidden/>
                  </w:rPr>
                </w:r>
                <w:r>
                  <w:rPr>
                    <w:noProof/>
                    <w:webHidden/>
                  </w:rPr>
                  <w:fldChar w:fldCharType="separate"/>
                </w:r>
                <w:r>
                  <w:rPr>
                    <w:noProof/>
                    <w:webHidden/>
                  </w:rPr>
                  <w:t>18</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86" w:history="1">
                <w:r w:rsidRPr="0010439F">
                  <w:rPr>
                    <w:rStyle w:val="Hyperlink"/>
                    <w:noProof/>
                  </w:rPr>
                  <w:t>Brace and Indentation Formatting</w:t>
                </w:r>
                <w:r>
                  <w:rPr>
                    <w:noProof/>
                    <w:webHidden/>
                  </w:rPr>
                  <w:tab/>
                </w:r>
                <w:r>
                  <w:rPr>
                    <w:noProof/>
                    <w:webHidden/>
                  </w:rPr>
                  <w:fldChar w:fldCharType="begin"/>
                </w:r>
                <w:r>
                  <w:rPr>
                    <w:noProof/>
                    <w:webHidden/>
                  </w:rPr>
                  <w:instrText xml:space="preserve"> PAGEREF _Toc289291286 \h </w:instrText>
                </w:r>
                <w:r>
                  <w:rPr>
                    <w:noProof/>
                    <w:webHidden/>
                  </w:rPr>
                </w:r>
                <w:r>
                  <w:rPr>
                    <w:noProof/>
                    <w:webHidden/>
                  </w:rPr>
                  <w:fldChar w:fldCharType="separate"/>
                </w:r>
                <w:r>
                  <w:rPr>
                    <w:noProof/>
                    <w:webHidden/>
                  </w:rPr>
                  <w:t>19</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87" w:history="1">
                <w:r w:rsidRPr="0010439F">
                  <w:rPr>
                    <w:rStyle w:val="Hyperlink"/>
                    <w:noProof/>
                  </w:rPr>
                  <w:t>Example:</w:t>
                </w:r>
                <w:r>
                  <w:rPr>
                    <w:noProof/>
                    <w:webHidden/>
                  </w:rPr>
                  <w:tab/>
                </w:r>
                <w:r>
                  <w:rPr>
                    <w:noProof/>
                    <w:webHidden/>
                  </w:rPr>
                  <w:fldChar w:fldCharType="begin"/>
                </w:r>
                <w:r>
                  <w:rPr>
                    <w:noProof/>
                    <w:webHidden/>
                  </w:rPr>
                  <w:instrText xml:space="preserve"> PAGEREF _Toc289291287 \h </w:instrText>
                </w:r>
                <w:r>
                  <w:rPr>
                    <w:noProof/>
                    <w:webHidden/>
                  </w:rPr>
                </w:r>
                <w:r>
                  <w:rPr>
                    <w:noProof/>
                    <w:webHidden/>
                  </w:rPr>
                  <w:fldChar w:fldCharType="separate"/>
                </w:r>
                <w:r>
                  <w:rPr>
                    <w:noProof/>
                    <w:webHidden/>
                  </w:rPr>
                  <w:t>20</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88" w:history="1">
                <w:r w:rsidRPr="0010439F">
                  <w:rPr>
                    <w:rStyle w:val="Hyperlink"/>
                    <w:noProof/>
                  </w:rPr>
                  <w:t>2.2 – 2.3.1.1_02: Testing Standards</w:t>
                </w:r>
                <w:r>
                  <w:rPr>
                    <w:noProof/>
                    <w:webHidden/>
                  </w:rPr>
                  <w:tab/>
                </w:r>
                <w:r>
                  <w:rPr>
                    <w:noProof/>
                    <w:webHidden/>
                  </w:rPr>
                  <w:fldChar w:fldCharType="begin"/>
                </w:r>
                <w:r>
                  <w:rPr>
                    <w:noProof/>
                    <w:webHidden/>
                  </w:rPr>
                  <w:instrText xml:space="preserve"> PAGEREF _Toc289291288 \h </w:instrText>
                </w:r>
                <w:r>
                  <w:rPr>
                    <w:noProof/>
                    <w:webHidden/>
                  </w:rPr>
                </w:r>
                <w:r>
                  <w:rPr>
                    <w:noProof/>
                    <w:webHidden/>
                  </w:rPr>
                  <w:fldChar w:fldCharType="separate"/>
                </w:r>
                <w:r>
                  <w:rPr>
                    <w:noProof/>
                    <w:webHidden/>
                  </w:rPr>
                  <w:t>22</w:t>
                </w:r>
                <w:r>
                  <w:rPr>
                    <w:noProof/>
                    <w:webHidden/>
                  </w:rPr>
                  <w:fldChar w:fldCharType="end"/>
                </w:r>
              </w:hyperlink>
            </w:p>
            <w:p w:rsidR="00EF7A38" w:rsidRDefault="00EF7A38">
              <w:pPr>
                <w:pStyle w:val="TOC1"/>
                <w:tabs>
                  <w:tab w:val="right" w:leader="dot" w:pos="8290"/>
                </w:tabs>
                <w:rPr>
                  <w:rFonts w:asciiTheme="minorHAnsi" w:eastAsiaTheme="minorEastAsia" w:hAnsiTheme="minorHAnsi" w:cstheme="minorBidi"/>
                  <w:b w:val="0"/>
                  <w:noProof/>
                  <w:color w:val="auto"/>
                  <w:lang w:val="en-GB" w:eastAsia="en-GB" w:bidi="ar-SA"/>
                </w:rPr>
              </w:pPr>
              <w:hyperlink w:anchor="_Toc289291289" w:history="1">
                <w:r w:rsidRPr="0010439F">
                  <w:rPr>
                    <w:rStyle w:val="Hyperlink"/>
                    <w:noProof/>
                  </w:rPr>
                  <w:t>Section3 - Testing</w:t>
                </w:r>
                <w:r>
                  <w:rPr>
                    <w:noProof/>
                    <w:webHidden/>
                  </w:rPr>
                  <w:tab/>
                </w:r>
                <w:r>
                  <w:rPr>
                    <w:noProof/>
                    <w:webHidden/>
                  </w:rPr>
                  <w:fldChar w:fldCharType="begin"/>
                </w:r>
                <w:r>
                  <w:rPr>
                    <w:noProof/>
                    <w:webHidden/>
                  </w:rPr>
                  <w:instrText xml:space="preserve"> PAGEREF _Toc289291289 \h </w:instrText>
                </w:r>
                <w:r>
                  <w:rPr>
                    <w:noProof/>
                    <w:webHidden/>
                  </w:rPr>
                </w:r>
                <w:r>
                  <w:rPr>
                    <w:noProof/>
                    <w:webHidden/>
                  </w:rPr>
                  <w:fldChar w:fldCharType="separate"/>
                </w:r>
                <w:r>
                  <w:rPr>
                    <w:noProof/>
                    <w:webHidden/>
                  </w:rPr>
                  <w:t>23</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90" w:history="1">
                <w:r w:rsidRPr="0010439F">
                  <w:rPr>
                    <w:rStyle w:val="Hyperlink"/>
                    <w:noProof/>
                  </w:rPr>
                  <w:t>3.1 – 2.3.4_01 Test Cases</w:t>
                </w:r>
                <w:r>
                  <w:rPr>
                    <w:noProof/>
                    <w:webHidden/>
                  </w:rPr>
                  <w:tab/>
                </w:r>
                <w:r>
                  <w:rPr>
                    <w:noProof/>
                    <w:webHidden/>
                  </w:rPr>
                  <w:fldChar w:fldCharType="begin"/>
                </w:r>
                <w:r>
                  <w:rPr>
                    <w:noProof/>
                    <w:webHidden/>
                  </w:rPr>
                  <w:instrText xml:space="preserve"> PAGEREF _Toc289291290 \h </w:instrText>
                </w:r>
                <w:r>
                  <w:rPr>
                    <w:noProof/>
                    <w:webHidden/>
                  </w:rPr>
                </w:r>
                <w:r>
                  <w:rPr>
                    <w:noProof/>
                    <w:webHidden/>
                  </w:rPr>
                  <w:fldChar w:fldCharType="separate"/>
                </w:r>
                <w:r>
                  <w:rPr>
                    <w:noProof/>
                    <w:webHidden/>
                  </w:rPr>
                  <w:t>24</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291" w:history="1">
                <w:r w:rsidRPr="0010439F">
                  <w:rPr>
                    <w:rStyle w:val="Hyperlink"/>
                    <w:noProof/>
                  </w:rPr>
                  <w:t>3.2 – 2.3.4_02: Basis Path Tests</w:t>
                </w:r>
                <w:r>
                  <w:rPr>
                    <w:noProof/>
                    <w:webHidden/>
                  </w:rPr>
                  <w:tab/>
                </w:r>
                <w:r>
                  <w:rPr>
                    <w:noProof/>
                    <w:webHidden/>
                  </w:rPr>
                  <w:fldChar w:fldCharType="begin"/>
                </w:r>
                <w:r>
                  <w:rPr>
                    <w:noProof/>
                    <w:webHidden/>
                  </w:rPr>
                  <w:instrText xml:space="preserve"> PAGEREF _Toc289291291 \h </w:instrText>
                </w:r>
                <w:r>
                  <w:rPr>
                    <w:noProof/>
                    <w:webHidden/>
                  </w:rPr>
                </w:r>
                <w:r>
                  <w:rPr>
                    <w:noProof/>
                    <w:webHidden/>
                  </w:rPr>
                  <w:fldChar w:fldCharType="separate"/>
                </w:r>
                <w:r>
                  <w:rPr>
                    <w:noProof/>
                    <w:webHidden/>
                  </w:rPr>
                  <w:t>25</w:t>
                </w:r>
                <w:r>
                  <w:rPr>
                    <w:noProof/>
                    <w:webHidden/>
                  </w:rPr>
                  <w:fldChar w:fldCharType="end"/>
                </w:r>
              </w:hyperlink>
            </w:p>
            <w:p w:rsidR="00EF7A38" w:rsidRDefault="00EF7A38">
              <w:pPr>
                <w:pStyle w:val="TOC1"/>
                <w:tabs>
                  <w:tab w:val="right" w:leader="dot" w:pos="8290"/>
                </w:tabs>
                <w:rPr>
                  <w:rFonts w:asciiTheme="minorHAnsi" w:eastAsiaTheme="minorEastAsia" w:hAnsiTheme="minorHAnsi" w:cstheme="minorBidi"/>
                  <w:b w:val="0"/>
                  <w:noProof/>
                  <w:color w:val="auto"/>
                  <w:lang w:val="en-GB" w:eastAsia="en-GB" w:bidi="ar-SA"/>
                </w:rPr>
              </w:pPr>
              <w:hyperlink w:anchor="_Toc289291292" w:history="1">
                <w:r w:rsidRPr="0010439F">
                  <w:rPr>
                    <w:rStyle w:val="Hyperlink"/>
                    <w:noProof/>
                    <w:spacing w:val="15"/>
                  </w:rPr>
                  <w:t>3.3 – 2.3.4_03: Unit Tests</w:t>
                </w:r>
                <w:r>
                  <w:rPr>
                    <w:noProof/>
                    <w:webHidden/>
                  </w:rPr>
                  <w:tab/>
                </w:r>
                <w:r>
                  <w:rPr>
                    <w:noProof/>
                    <w:webHidden/>
                  </w:rPr>
                  <w:fldChar w:fldCharType="begin"/>
                </w:r>
                <w:r>
                  <w:rPr>
                    <w:noProof/>
                    <w:webHidden/>
                  </w:rPr>
                  <w:instrText xml:space="preserve"> PAGEREF _Toc289291292 \h </w:instrText>
                </w:r>
                <w:r>
                  <w:rPr>
                    <w:noProof/>
                    <w:webHidden/>
                  </w:rPr>
                </w:r>
                <w:r>
                  <w:rPr>
                    <w:noProof/>
                    <w:webHidden/>
                  </w:rPr>
                  <w:fldChar w:fldCharType="separate"/>
                </w:r>
                <w:r>
                  <w:rPr>
                    <w:noProof/>
                    <w:webHidden/>
                  </w:rPr>
                  <w:t>32</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3" w:history="1">
                <w:r w:rsidRPr="0010439F">
                  <w:rPr>
                    <w:rStyle w:val="Hyperlink"/>
                    <w:noProof/>
                  </w:rPr>
                  <w:t>Unit Test – Seats  Date: 30.03.11 – JUnit – Whitebox</w:t>
                </w:r>
                <w:r>
                  <w:rPr>
                    <w:noProof/>
                    <w:webHidden/>
                  </w:rPr>
                  <w:tab/>
                </w:r>
                <w:r>
                  <w:rPr>
                    <w:noProof/>
                    <w:webHidden/>
                  </w:rPr>
                  <w:fldChar w:fldCharType="begin"/>
                </w:r>
                <w:r>
                  <w:rPr>
                    <w:noProof/>
                    <w:webHidden/>
                  </w:rPr>
                  <w:instrText xml:space="preserve"> PAGEREF _Toc289291293 \h </w:instrText>
                </w:r>
                <w:r>
                  <w:rPr>
                    <w:noProof/>
                    <w:webHidden/>
                  </w:rPr>
                </w:r>
                <w:r>
                  <w:rPr>
                    <w:noProof/>
                    <w:webHidden/>
                  </w:rPr>
                  <w:fldChar w:fldCharType="separate"/>
                </w:r>
                <w:r>
                  <w:rPr>
                    <w:noProof/>
                    <w:webHidden/>
                  </w:rPr>
                  <w:t>32</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4" w:history="1">
                <w:r w:rsidRPr="0010439F">
                  <w:rPr>
                    <w:rStyle w:val="Hyperlink"/>
                    <w:noProof/>
                  </w:rPr>
                  <w:t>Unit Test – Booking Date: 30.03.2011 – JUnit – Whitebox</w:t>
                </w:r>
                <w:r>
                  <w:rPr>
                    <w:noProof/>
                    <w:webHidden/>
                  </w:rPr>
                  <w:tab/>
                </w:r>
                <w:r>
                  <w:rPr>
                    <w:noProof/>
                    <w:webHidden/>
                  </w:rPr>
                  <w:fldChar w:fldCharType="begin"/>
                </w:r>
                <w:r>
                  <w:rPr>
                    <w:noProof/>
                    <w:webHidden/>
                  </w:rPr>
                  <w:instrText xml:space="preserve"> PAGEREF _Toc289291294 \h </w:instrText>
                </w:r>
                <w:r>
                  <w:rPr>
                    <w:noProof/>
                    <w:webHidden/>
                  </w:rPr>
                </w:r>
                <w:r>
                  <w:rPr>
                    <w:noProof/>
                    <w:webHidden/>
                  </w:rPr>
                  <w:fldChar w:fldCharType="separate"/>
                </w:r>
                <w:r>
                  <w:rPr>
                    <w:noProof/>
                    <w:webHidden/>
                  </w:rPr>
                  <w:t>35</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5" w:history="1">
                <w:r w:rsidRPr="0010439F">
                  <w:rPr>
                    <w:rStyle w:val="Hyperlink"/>
                    <w:noProof/>
                  </w:rPr>
                  <w:t>Unit Test – FilmShowing Date: 30.03.2011 – JUnit – Whitebox</w:t>
                </w:r>
                <w:r>
                  <w:rPr>
                    <w:noProof/>
                    <w:webHidden/>
                  </w:rPr>
                  <w:tab/>
                </w:r>
                <w:r>
                  <w:rPr>
                    <w:noProof/>
                    <w:webHidden/>
                  </w:rPr>
                  <w:fldChar w:fldCharType="begin"/>
                </w:r>
                <w:r>
                  <w:rPr>
                    <w:noProof/>
                    <w:webHidden/>
                  </w:rPr>
                  <w:instrText xml:space="preserve"> PAGEREF _Toc289291295 \h </w:instrText>
                </w:r>
                <w:r>
                  <w:rPr>
                    <w:noProof/>
                    <w:webHidden/>
                  </w:rPr>
                </w:r>
                <w:r>
                  <w:rPr>
                    <w:noProof/>
                    <w:webHidden/>
                  </w:rPr>
                  <w:fldChar w:fldCharType="separate"/>
                </w:r>
                <w:r>
                  <w:rPr>
                    <w:noProof/>
                    <w:webHidden/>
                  </w:rPr>
                  <w:t>37</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6" w:history="1">
                <w:r w:rsidRPr="0010439F">
                  <w:rPr>
                    <w:rStyle w:val="Hyperlink"/>
                    <w:noProof/>
                  </w:rPr>
                  <w:t>Unit Test – Customer Date: 30.03.2011 – JUnit – Whitebox</w:t>
                </w:r>
                <w:r>
                  <w:rPr>
                    <w:noProof/>
                    <w:webHidden/>
                  </w:rPr>
                  <w:tab/>
                </w:r>
                <w:r>
                  <w:rPr>
                    <w:noProof/>
                    <w:webHidden/>
                  </w:rPr>
                  <w:fldChar w:fldCharType="begin"/>
                </w:r>
                <w:r>
                  <w:rPr>
                    <w:noProof/>
                    <w:webHidden/>
                  </w:rPr>
                  <w:instrText xml:space="preserve"> PAGEREF _Toc289291296 \h </w:instrText>
                </w:r>
                <w:r>
                  <w:rPr>
                    <w:noProof/>
                    <w:webHidden/>
                  </w:rPr>
                </w:r>
                <w:r>
                  <w:rPr>
                    <w:noProof/>
                    <w:webHidden/>
                  </w:rPr>
                  <w:fldChar w:fldCharType="separate"/>
                </w:r>
                <w:r>
                  <w:rPr>
                    <w:noProof/>
                    <w:webHidden/>
                  </w:rPr>
                  <w:t>41</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7" w:history="1">
                <w:r w:rsidRPr="0010439F">
                  <w:rPr>
                    <w:rStyle w:val="Hyperlink"/>
                    <w:noProof/>
                  </w:rPr>
                  <w:t>Unit Test – Staff Date: 30.03.2011 – JUnit – Whitebox</w:t>
                </w:r>
                <w:r>
                  <w:rPr>
                    <w:noProof/>
                    <w:webHidden/>
                  </w:rPr>
                  <w:tab/>
                </w:r>
                <w:r>
                  <w:rPr>
                    <w:noProof/>
                    <w:webHidden/>
                  </w:rPr>
                  <w:fldChar w:fldCharType="begin"/>
                </w:r>
                <w:r>
                  <w:rPr>
                    <w:noProof/>
                    <w:webHidden/>
                  </w:rPr>
                  <w:instrText xml:space="preserve"> PAGEREF _Toc289291297 \h </w:instrText>
                </w:r>
                <w:r>
                  <w:rPr>
                    <w:noProof/>
                    <w:webHidden/>
                  </w:rPr>
                </w:r>
                <w:r>
                  <w:rPr>
                    <w:noProof/>
                    <w:webHidden/>
                  </w:rPr>
                  <w:fldChar w:fldCharType="separate"/>
                </w:r>
                <w:r>
                  <w:rPr>
                    <w:noProof/>
                    <w:webHidden/>
                  </w:rPr>
                  <w:t>42</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8" w:history="1">
                <w:r w:rsidRPr="0010439F">
                  <w:rPr>
                    <w:rStyle w:val="Hyperlink"/>
                    <w:noProof/>
                  </w:rPr>
                  <w:t>Unit Test – Film Date: 30.03.2011 – JUnit – Whitebox</w:t>
                </w:r>
                <w:r>
                  <w:rPr>
                    <w:noProof/>
                    <w:webHidden/>
                  </w:rPr>
                  <w:tab/>
                </w:r>
                <w:r>
                  <w:rPr>
                    <w:noProof/>
                    <w:webHidden/>
                  </w:rPr>
                  <w:fldChar w:fldCharType="begin"/>
                </w:r>
                <w:r>
                  <w:rPr>
                    <w:noProof/>
                    <w:webHidden/>
                  </w:rPr>
                  <w:instrText xml:space="preserve"> PAGEREF _Toc289291298 \h </w:instrText>
                </w:r>
                <w:r>
                  <w:rPr>
                    <w:noProof/>
                    <w:webHidden/>
                  </w:rPr>
                </w:r>
                <w:r>
                  <w:rPr>
                    <w:noProof/>
                    <w:webHidden/>
                  </w:rPr>
                  <w:fldChar w:fldCharType="separate"/>
                </w:r>
                <w:r>
                  <w:rPr>
                    <w:noProof/>
                    <w:webHidden/>
                  </w:rPr>
                  <w:t>46</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299" w:history="1">
                <w:r w:rsidRPr="0010439F">
                  <w:rPr>
                    <w:rStyle w:val="Hyperlink"/>
                    <w:noProof/>
                  </w:rPr>
                  <w:t>Unit Test – Main Date: 30.03.2011 – JUnit – Whitebox</w:t>
                </w:r>
                <w:r>
                  <w:rPr>
                    <w:noProof/>
                    <w:webHidden/>
                  </w:rPr>
                  <w:tab/>
                </w:r>
                <w:r>
                  <w:rPr>
                    <w:noProof/>
                    <w:webHidden/>
                  </w:rPr>
                  <w:fldChar w:fldCharType="begin"/>
                </w:r>
                <w:r>
                  <w:rPr>
                    <w:noProof/>
                    <w:webHidden/>
                  </w:rPr>
                  <w:instrText xml:space="preserve"> PAGEREF _Toc289291299 \h </w:instrText>
                </w:r>
                <w:r>
                  <w:rPr>
                    <w:noProof/>
                    <w:webHidden/>
                  </w:rPr>
                </w:r>
                <w:r>
                  <w:rPr>
                    <w:noProof/>
                    <w:webHidden/>
                  </w:rPr>
                  <w:fldChar w:fldCharType="separate"/>
                </w:r>
                <w:r>
                  <w:rPr>
                    <w:noProof/>
                    <w:webHidden/>
                  </w:rPr>
                  <w:t>48</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300" w:history="1">
                <w:r w:rsidRPr="0010439F">
                  <w:rPr>
                    <w:rStyle w:val="Hyperlink"/>
                    <w:noProof/>
                  </w:rPr>
                  <w:t>3.4 – 2.3.4_04: White Box Testing</w:t>
                </w:r>
                <w:r>
                  <w:rPr>
                    <w:noProof/>
                    <w:webHidden/>
                  </w:rPr>
                  <w:tab/>
                </w:r>
                <w:r>
                  <w:rPr>
                    <w:noProof/>
                    <w:webHidden/>
                  </w:rPr>
                  <w:fldChar w:fldCharType="begin"/>
                </w:r>
                <w:r>
                  <w:rPr>
                    <w:noProof/>
                    <w:webHidden/>
                  </w:rPr>
                  <w:instrText xml:space="preserve"> PAGEREF _Toc289291300 \h </w:instrText>
                </w:r>
                <w:r>
                  <w:rPr>
                    <w:noProof/>
                    <w:webHidden/>
                  </w:rPr>
                </w:r>
                <w:r>
                  <w:rPr>
                    <w:noProof/>
                    <w:webHidden/>
                  </w:rPr>
                  <w:fldChar w:fldCharType="separate"/>
                </w:r>
                <w:r>
                  <w:rPr>
                    <w:noProof/>
                    <w:webHidden/>
                  </w:rPr>
                  <w:t>50</w:t>
                </w:r>
                <w:r>
                  <w:rPr>
                    <w:noProof/>
                    <w:webHidden/>
                  </w:rPr>
                  <w:fldChar w:fldCharType="end"/>
                </w:r>
              </w:hyperlink>
            </w:p>
            <w:p w:rsidR="00EF7A38" w:rsidRDefault="00EF7A38">
              <w:pPr>
                <w:pStyle w:val="TOC1"/>
                <w:tabs>
                  <w:tab w:val="right" w:leader="dot" w:pos="8290"/>
                </w:tabs>
                <w:rPr>
                  <w:rFonts w:asciiTheme="minorHAnsi" w:eastAsiaTheme="minorEastAsia" w:hAnsiTheme="minorHAnsi" w:cstheme="minorBidi"/>
                  <w:b w:val="0"/>
                  <w:noProof/>
                  <w:color w:val="auto"/>
                  <w:lang w:val="en-GB" w:eastAsia="en-GB" w:bidi="ar-SA"/>
                </w:rPr>
              </w:pPr>
              <w:hyperlink w:anchor="_Toc289291301" w:history="1">
                <w:r w:rsidRPr="0010439F">
                  <w:rPr>
                    <w:rStyle w:val="Hyperlink"/>
                    <w:noProof/>
                  </w:rPr>
                  <w:t>4.1 – 2.3.2_01: Requirements TraciNG</w:t>
                </w:r>
                <w:r>
                  <w:rPr>
                    <w:noProof/>
                    <w:webHidden/>
                  </w:rPr>
                  <w:tab/>
                </w:r>
                <w:r>
                  <w:rPr>
                    <w:noProof/>
                    <w:webHidden/>
                  </w:rPr>
                  <w:fldChar w:fldCharType="begin"/>
                </w:r>
                <w:r>
                  <w:rPr>
                    <w:noProof/>
                    <w:webHidden/>
                  </w:rPr>
                  <w:instrText xml:space="preserve"> PAGEREF _Toc289291301 \h </w:instrText>
                </w:r>
                <w:r>
                  <w:rPr>
                    <w:noProof/>
                    <w:webHidden/>
                  </w:rPr>
                </w:r>
                <w:r>
                  <w:rPr>
                    <w:noProof/>
                    <w:webHidden/>
                  </w:rPr>
                  <w:fldChar w:fldCharType="separate"/>
                </w:r>
                <w:r>
                  <w:rPr>
                    <w:noProof/>
                    <w:webHidden/>
                  </w:rPr>
                  <w:t>51</w:t>
                </w:r>
                <w:r>
                  <w:rPr>
                    <w:noProof/>
                    <w:webHidden/>
                  </w:rPr>
                  <w:fldChar w:fldCharType="end"/>
                </w:r>
              </w:hyperlink>
            </w:p>
            <w:p w:rsidR="00EF7A38" w:rsidRDefault="00EF7A38">
              <w:pPr>
                <w:pStyle w:val="TOC1"/>
                <w:tabs>
                  <w:tab w:val="right" w:leader="dot" w:pos="8290"/>
                </w:tabs>
                <w:rPr>
                  <w:rFonts w:asciiTheme="minorHAnsi" w:eastAsiaTheme="minorEastAsia" w:hAnsiTheme="minorHAnsi" w:cstheme="minorBidi"/>
                  <w:b w:val="0"/>
                  <w:noProof/>
                  <w:color w:val="auto"/>
                  <w:lang w:val="en-GB" w:eastAsia="en-GB" w:bidi="ar-SA"/>
                </w:rPr>
              </w:pPr>
              <w:hyperlink w:anchor="_Toc289291302" w:history="1">
                <w:r w:rsidRPr="0010439F">
                  <w:rPr>
                    <w:rStyle w:val="Hyperlink"/>
                    <w:noProof/>
                  </w:rPr>
                  <w:t>User Manual</w:t>
                </w:r>
                <w:r>
                  <w:rPr>
                    <w:noProof/>
                    <w:webHidden/>
                  </w:rPr>
                  <w:tab/>
                </w:r>
                <w:r>
                  <w:rPr>
                    <w:noProof/>
                    <w:webHidden/>
                  </w:rPr>
                  <w:fldChar w:fldCharType="begin"/>
                </w:r>
                <w:r>
                  <w:rPr>
                    <w:noProof/>
                    <w:webHidden/>
                  </w:rPr>
                  <w:instrText xml:space="preserve"> PAGEREF _Toc289291302 \h </w:instrText>
                </w:r>
                <w:r>
                  <w:rPr>
                    <w:noProof/>
                    <w:webHidden/>
                  </w:rPr>
                </w:r>
                <w:r>
                  <w:rPr>
                    <w:noProof/>
                    <w:webHidden/>
                  </w:rPr>
                  <w:fldChar w:fldCharType="separate"/>
                </w:r>
                <w:r>
                  <w:rPr>
                    <w:noProof/>
                    <w:webHidden/>
                  </w:rPr>
                  <w:t>57</w:t>
                </w:r>
                <w:r>
                  <w:rPr>
                    <w:noProof/>
                    <w:webHidden/>
                  </w:rPr>
                  <w:fldChar w:fldCharType="end"/>
                </w:r>
              </w:hyperlink>
            </w:p>
            <w:p w:rsidR="00EF7A38" w:rsidRDefault="00EF7A38">
              <w:pPr>
                <w:pStyle w:val="TOC2"/>
                <w:tabs>
                  <w:tab w:val="right" w:leader="dot" w:pos="8290"/>
                </w:tabs>
                <w:rPr>
                  <w:rFonts w:asciiTheme="minorHAnsi" w:eastAsiaTheme="minorEastAsia" w:hAnsiTheme="minorHAnsi" w:cstheme="minorBidi"/>
                  <w:noProof/>
                  <w:lang w:val="en-GB" w:eastAsia="en-GB" w:bidi="ar-SA"/>
                </w:rPr>
              </w:pPr>
              <w:hyperlink w:anchor="_Toc289291303" w:history="1">
                <w:r w:rsidRPr="0010439F">
                  <w:rPr>
                    <w:rStyle w:val="Hyperlink"/>
                    <w:noProof/>
                  </w:rPr>
                  <w:t>5.1 – 2.3.5_01: User Manual</w:t>
                </w:r>
                <w:r>
                  <w:rPr>
                    <w:noProof/>
                    <w:webHidden/>
                  </w:rPr>
                  <w:tab/>
                </w:r>
                <w:r>
                  <w:rPr>
                    <w:noProof/>
                    <w:webHidden/>
                  </w:rPr>
                  <w:fldChar w:fldCharType="begin"/>
                </w:r>
                <w:r>
                  <w:rPr>
                    <w:noProof/>
                    <w:webHidden/>
                  </w:rPr>
                  <w:instrText xml:space="preserve"> PAGEREF _Toc289291303 \h </w:instrText>
                </w:r>
                <w:r>
                  <w:rPr>
                    <w:noProof/>
                    <w:webHidden/>
                  </w:rPr>
                </w:r>
                <w:r>
                  <w:rPr>
                    <w:noProof/>
                    <w:webHidden/>
                  </w:rPr>
                  <w:fldChar w:fldCharType="separate"/>
                </w:r>
                <w:r>
                  <w:rPr>
                    <w:noProof/>
                    <w:webHidden/>
                  </w:rPr>
                  <w:t>58</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304" w:history="1">
                <w:r w:rsidRPr="0010439F">
                  <w:rPr>
                    <w:rStyle w:val="Hyperlink"/>
                    <w:noProof/>
                  </w:rPr>
                  <w:t>Administrator User Guide</w:t>
                </w:r>
                <w:r>
                  <w:rPr>
                    <w:noProof/>
                    <w:webHidden/>
                  </w:rPr>
                  <w:tab/>
                </w:r>
                <w:r>
                  <w:rPr>
                    <w:noProof/>
                    <w:webHidden/>
                  </w:rPr>
                  <w:fldChar w:fldCharType="begin"/>
                </w:r>
                <w:r>
                  <w:rPr>
                    <w:noProof/>
                    <w:webHidden/>
                  </w:rPr>
                  <w:instrText xml:space="preserve"> PAGEREF _Toc289291304 \h </w:instrText>
                </w:r>
                <w:r>
                  <w:rPr>
                    <w:noProof/>
                    <w:webHidden/>
                  </w:rPr>
                </w:r>
                <w:r>
                  <w:rPr>
                    <w:noProof/>
                    <w:webHidden/>
                  </w:rPr>
                  <w:fldChar w:fldCharType="separate"/>
                </w:r>
                <w:r>
                  <w:rPr>
                    <w:noProof/>
                    <w:webHidden/>
                  </w:rPr>
                  <w:t>58</w:t>
                </w:r>
                <w:r>
                  <w:rPr>
                    <w:noProof/>
                    <w:webHidden/>
                  </w:rPr>
                  <w:fldChar w:fldCharType="end"/>
                </w:r>
              </w:hyperlink>
            </w:p>
            <w:p w:rsidR="00EF7A38" w:rsidRDefault="00EF7A38">
              <w:pPr>
                <w:pStyle w:val="TOC3"/>
                <w:tabs>
                  <w:tab w:val="right" w:leader="dot" w:pos="8290"/>
                </w:tabs>
                <w:rPr>
                  <w:rFonts w:asciiTheme="minorHAnsi" w:eastAsiaTheme="minorEastAsia" w:hAnsiTheme="minorHAnsi" w:cstheme="minorBidi"/>
                  <w:i w:val="0"/>
                  <w:noProof/>
                  <w:lang w:val="en-GB" w:eastAsia="en-GB" w:bidi="ar-SA"/>
                </w:rPr>
              </w:pPr>
              <w:hyperlink w:anchor="_Toc289291305" w:history="1">
                <w:r w:rsidRPr="0010439F">
                  <w:rPr>
                    <w:rStyle w:val="Hyperlink"/>
                    <w:noProof/>
                  </w:rPr>
                  <w:t>Standard User Guide</w:t>
                </w:r>
                <w:r>
                  <w:rPr>
                    <w:noProof/>
                    <w:webHidden/>
                  </w:rPr>
                  <w:tab/>
                </w:r>
                <w:r>
                  <w:rPr>
                    <w:noProof/>
                    <w:webHidden/>
                  </w:rPr>
                  <w:fldChar w:fldCharType="begin"/>
                </w:r>
                <w:r>
                  <w:rPr>
                    <w:noProof/>
                    <w:webHidden/>
                  </w:rPr>
                  <w:instrText xml:space="preserve"> PAGEREF _Toc289291305 \h </w:instrText>
                </w:r>
                <w:r>
                  <w:rPr>
                    <w:noProof/>
                    <w:webHidden/>
                  </w:rPr>
                </w:r>
                <w:r>
                  <w:rPr>
                    <w:noProof/>
                    <w:webHidden/>
                  </w:rPr>
                  <w:fldChar w:fldCharType="separate"/>
                </w:r>
                <w:r>
                  <w:rPr>
                    <w:noProof/>
                    <w:webHidden/>
                  </w:rPr>
                  <w:t>59</w:t>
                </w:r>
                <w:r>
                  <w:rPr>
                    <w:noProof/>
                    <w:webHidden/>
                  </w:rPr>
                  <w:fldChar w:fldCharType="end"/>
                </w:r>
              </w:hyperlink>
            </w:p>
            <w:p w:rsidR="00A700D9" w:rsidRDefault="00C4005B">
              <w:r>
                <w:fldChar w:fldCharType="end"/>
              </w:r>
            </w:p>
          </w:sdtContent>
        </w:sdt>
      </w:sdtContent>
    </w:sdt>
    <w:p w:rsidR="00C4005B" w:rsidRDefault="00A700D9" w:rsidP="00C4005B">
      <w:pPr>
        <w:pStyle w:val="Heading1"/>
      </w:pPr>
      <w:r>
        <w:br w:type="page"/>
      </w: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C7B0E" w:rsidRDefault="00CC7B0E" w:rsidP="00C4005B">
      <w:pPr>
        <w:pStyle w:val="Heading1"/>
      </w:pPr>
    </w:p>
    <w:p w:rsidR="00CC7B0E" w:rsidRDefault="00CC7B0E" w:rsidP="00C4005B">
      <w:pPr>
        <w:pStyle w:val="Heading1"/>
      </w:pPr>
    </w:p>
    <w:p w:rsidR="00C4005B" w:rsidRDefault="006D6784" w:rsidP="00C4005B">
      <w:pPr>
        <w:pStyle w:val="Heading1"/>
      </w:pPr>
      <w:bookmarkStart w:id="0" w:name="_Toc289291262"/>
      <w:r>
        <w:t>Section 1</w:t>
      </w:r>
      <w:r w:rsidR="00D818C8">
        <w:t xml:space="preserve"> – Plan, strategy &amp; Documentation</w:t>
      </w:r>
      <w:bookmarkEnd w:id="0"/>
    </w:p>
    <w:p w:rsidR="006900D0" w:rsidRDefault="00C4005B" w:rsidP="00CC7B0E">
      <w:pPr>
        <w:pStyle w:val="Heading2"/>
      </w:pPr>
      <w:r>
        <w:br w:type="page"/>
      </w:r>
      <w:bookmarkStart w:id="1" w:name="_Toc289291263"/>
      <w:r w:rsidR="006900D0">
        <w:lastRenderedPageBreak/>
        <w:t>1.1 - 2.3.3</w:t>
      </w:r>
      <w:r w:rsidR="00296DBC">
        <w:t>_01</w:t>
      </w:r>
      <w:r w:rsidR="006900D0">
        <w:t>: Plan</w:t>
      </w:r>
      <w:bookmarkEnd w:id="1"/>
    </w:p>
    <w:p w:rsidR="006900D0" w:rsidRDefault="006900D0" w:rsidP="006900D0">
      <w:pPr>
        <w:pStyle w:val="BodyText"/>
        <w:numPr>
          <w:ilvl w:val="0"/>
          <w:numId w:val="1"/>
        </w:numPr>
        <w:spacing w:line="240" w:lineRule="auto"/>
      </w:pPr>
      <w:r>
        <w:t>Build quality assurance document</w:t>
      </w:r>
    </w:p>
    <w:p w:rsidR="006900D0" w:rsidRDefault="006900D0" w:rsidP="006900D0">
      <w:pPr>
        <w:pStyle w:val="BodyText"/>
        <w:numPr>
          <w:ilvl w:val="0"/>
          <w:numId w:val="1"/>
        </w:numPr>
        <w:spacing w:line="240" w:lineRule="auto"/>
      </w:pPr>
      <w:r>
        <w:t>Establish final set of requirements</w:t>
      </w:r>
    </w:p>
    <w:p w:rsidR="006900D0" w:rsidRDefault="006900D0" w:rsidP="006900D0">
      <w:pPr>
        <w:pStyle w:val="BodyText"/>
        <w:numPr>
          <w:ilvl w:val="1"/>
          <w:numId w:val="1"/>
        </w:numPr>
        <w:spacing w:line="240" w:lineRule="auto"/>
      </w:pPr>
      <w:r>
        <w:t>These are based on the partner groups requirements and feedback from Kelvin</w:t>
      </w:r>
    </w:p>
    <w:p w:rsidR="006900D0" w:rsidRDefault="006900D0" w:rsidP="006900D0">
      <w:pPr>
        <w:pStyle w:val="BodyText"/>
        <w:numPr>
          <w:ilvl w:val="0"/>
          <w:numId w:val="1"/>
        </w:numPr>
        <w:spacing w:line="240" w:lineRule="auto"/>
      </w:pPr>
      <w:r>
        <w:t>Discuss and document on methods to implement the system</w:t>
      </w:r>
    </w:p>
    <w:p w:rsidR="006900D0" w:rsidRDefault="006900D0" w:rsidP="006900D0">
      <w:pPr>
        <w:pStyle w:val="BodyText"/>
        <w:numPr>
          <w:ilvl w:val="1"/>
          <w:numId w:val="1"/>
        </w:numPr>
        <w:spacing w:line="240" w:lineRule="auto"/>
      </w:pPr>
      <w:r>
        <w:t>Language</w:t>
      </w:r>
    </w:p>
    <w:p w:rsidR="006900D0" w:rsidRDefault="006900D0" w:rsidP="006900D0">
      <w:pPr>
        <w:pStyle w:val="BodyText"/>
        <w:numPr>
          <w:ilvl w:val="1"/>
          <w:numId w:val="1"/>
        </w:numPr>
        <w:spacing w:line="240" w:lineRule="auto"/>
      </w:pPr>
      <w:r>
        <w:t>IDE</w:t>
      </w:r>
    </w:p>
    <w:p w:rsidR="006900D0" w:rsidRDefault="006900D0" w:rsidP="006900D0">
      <w:pPr>
        <w:pStyle w:val="BodyText"/>
        <w:numPr>
          <w:ilvl w:val="0"/>
          <w:numId w:val="1"/>
        </w:numPr>
        <w:spacing w:line="240" w:lineRule="auto"/>
      </w:pPr>
      <w:r>
        <w:t>Establish who will do what</w:t>
      </w:r>
    </w:p>
    <w:p w:rsidR="006900D0" w:rsidRDefault="006900D0" w:rsidP="006900D0">
      <w:pPr>
        <w:pStyle w:val="BodyText"/>
        <w:numPr>
          <w:ilvl w:val="1"/>
          <w:numId w:val="1"/>
        </w:numPr>
        <w:spacing w:line="240" w:lineRule="auto"/>
      </w:pPr>
      <w:r>
        <w:t>Developer</w:t>
      </w:r>
    </w:p>
    <w:p w:rsidR="006900D0" w:rsidRDefault="006900D0" w:rsidP="006900D0">
      <w:pPr>
        <w:pStyle w:val="BodyText"/>
        <w:numPr>
          <w:ilvl w:val="1"/>
          <w:numId w:val="1"/>
        </w:numPr>
        <w:spacing w:line="240" w:lineRule="auto"/>
      </w:pPr>
      <w:r>
        <w:t>Analysts</w:t>
      </w:r>
    </w:p>
    <w:p w:rsidR="006900D0" w:rsidRDefault="006900D0" w:rsidP="006900D0">
      <w:pPr>
        <w:pStyle w:val="BodyText"/>
        <w:numPr>
          <w:ilvl w:val="1"/>
          <w:numId w:val="1"/>
        </w:numPr>
        <w:spacing w:line="240" w:lineRule="auto"/>
      </w:pPr>
      <w:r>
        <w:t>Test Case Engineers</w:t>
      </w:r>
    </w:p>
    <w:p w:rsidR="006900D0" w:rsidRDefault="006900D0" w:rsidP="006900D0">
      <w:pPr>
        <w:pStyle w:val="BodyText"/>
        <w:numPr>
          <w:ilvl w:val="1"/>
          <w:numId w:val="1"/>
        </w:numPr>
        <w:spacing w:line="240" w:lineRule="auto"/>
      </w:pPr>
      <w:r>
        <w:t>Testers</w:t>
      </w:r>
    </w:p>
    <w:p w:rsidR="006900D0" w:rsidRDefault="006900D0" w:rsidP="006900D0">
      <w:pPr>
        <w:pStyle w:val="BodyText"/>
        <w:numPr>
          <w:ilvl w:val="0"/>
          <w:numId w:val="1"/>
        </w:numPr>
        <w:spacing w:line="240" w:lineRule="auto"/>
      </w:pPr>
      <w:r>
        <w:t>Establish configuration management</w:t>
      </w:r>
    </w:p>
    <w:p w:rsidR="006900D0" w:rsidRDefault="006900D0" w:rsidP="006900D0">
      <w:pPr>
        <w:pStyle w:val="BodyText"/>
        <w:numPr>
          <w:ilvl w:val="1"/>
          <w:numId w:val="1"/>
        </w:numPr>
        <w:spacing w:line="240" w:lineRule="auto"/>
      </w:pPr>
      <w:r>
        <w:t>Keep track of version control and changes</w:t>
      </w:r>
    </w:p>
    <w:p w:rsidR="006900D0" w:rsidRDefault="006900D0" w:rsidP="006900D0">
      <w:pPr>
        <w:pStyle w:val="BodyText"/>
        <w:numPr>
          <w:ilvl w:val="0"/>
          <w:numId w:val="1"/>
        </w:numPr>
        <w:spacing w:line="240" w:lineRule="auto"/>
      </w:pPr>
      <w:r>
        <w:t>Begin development of system</w:t>
      </w:r>
    </w:p>
    <w:p w:rsidR="006900D0" w:rsidRDefault="006900D0" w:rsidP="006900D0">
      <w:pPr>
        <w:pStyle w:val="BodyText"/>
        <w:numPr>
          <w:ilvl w:val="1"/>
          <w:numId w:val="1"/>
        </w:numPr>
        <w:spacing w:line="240" w:lineRule="auto"/>
      </w:pPr>
      <w:r>
        <w:t>Unit tests</w:t>
      </w:r>
    </w:p>
    <w:p w:rsidR="006900D0" w:rsidRDefault="006900D0" w:rsidP="006900D0">
      <w:pPr>
        <w:pStyle w:val="BodyText"/>
        <w:numPr>
          <w:ilvl w:val="1"/>
          <w:numId w:val="1"/>
        </w:numPr>
        <w:spacing w:line="240" w:lineRule="auto"/>
      </w:pPr>
      <w:r>
        <w:t>Quality Audits</w:t>
      </w:r>
    </w:p>
    <w:p w:rsidR="006900D0" w:rsidRDefault="006900D0" w:rsidP="006900D0">
      <w:pPr>
        <w:pStyle w:val="BodyText"/>
        <w:numPr>
          <w:ilvl w:val="1"/>
          <w:numId w:val="1"/>
        </w:numPr>
        <w:spacing w:line="240" w:lineRule="auto"/>
      </w:pPr>
      <w:r>
        <w:t>Implementation reviews</w:t>
      </w:r>
    </w:p>
    <w:p w:rsidR="006900D0" w:rsidRDefault="006900D0" w:rsidP="006900D0">
      <w:pPr>
        <w:pStyle w:val="BodyText"/>
        <w:numPr>
          <w:ilvl w:val="1"/>
          <w:numId w:val="1"/>
        </w:numPr>
        <w:spacing w:line="240" w:lineRule="auto"/>
      </w:pPr>
      <w:r>
        <w:t>Testing</w:t>
      </w:r>
    </w:p>
    <w:p w:rsidR="006900D0" w:rsidRDefault="006900D0" w:rsidP="006900D0">
      <w:pPr>
        <w:pStyle w:val="BodyText"/>
        <w:numPr>
          <w:ilvl w:val="2"/>
          <w:numId w:val="1"/>
        </w:numPr>
        <w:spacing w:line="240" w:lineRule="auto"/>
      </w:pPr>
      <w:r>
        <w:t>White Box:</w:t>
      </w:r>
    </w:p>
    <w:p w:rsidR="006900D0" w:rsidRDefault="006900D0" w:rsidP="006900D0">
      <w:pPr>
        <w:pStyle w:val="BodyText"/>
        <w:numPr>
          <w:ilvl w:val="3"/>
          <w:numId w:val="1"/>
        </w:numPr>
        <w:spacing w:line="240" w:lineRule="auto"/>
      </w:pPr>
      <w:r>
        <w:t>Basis path testing</w:t>
      </w:r>
    </w:p>
    <w:p w:rsidR="006900D0" w:rsidRDefault="006900D0" w:rsidP="006900D0">
      <w:pPr>
        <w:pStyle w:val="BodyText"/>
        <w:numPr>
          <w:ilvl w:val="2"/>
          <w:numId w:val="1"/>
        </w:numPr>
        <w:spacing w:line="240" w:lineRule="auto"/>
      </w:pPr>
      <w:r>
        <w:t>Black Box:</w:t>
      </w:r>
    </w:p>
    <w:p w:rsidR="006900D0" w:rsidRDefault="006900D0" w:rsidP="006900D0">
      <w:pPr>
        <w:pStyle w:val="BodyText"/>
        <w:numPr>
          <w:ilvl w:val="3"/>
          <w:numId w:val="1"/>
        </w:numPr>
        <w:spacing w:line="240" w:lineRule="auto"/>
      </w:pPr>
      <w:r>
        <w:t>Stress testing</w:t>
      </w:r>
    </w:p>
    <w:p w:rsidR="006900D0" w:rsidRDefault="006900D0" w:rsidP="006900D0">
      <w:pPr>
        <w:pStyle w:val="BodyText"/>
        <w:numPr>
          <w:ilvl w:val="0"/>
          <w:numId w:val="1"/>
        </w:numPr>
        <w:spacing w:line="240" w:lineRule="auto"/>
      </w:pPr>
      <w:r>
        <w:t>Build/Engineer test cases</w:t>
      </w:r>
    </w:p>
    <w:p w:rsidR="006900D0" w:rsidRDefault="006900D0" w:rsidP="006900D0">
      <w:pPr>
        <w:pStyle w:val="BodyText"/>
        <w:numPr>
          <w:ilvl w:val="1"/>
          <w:numId w:val="1"/>
        </w:numPr>
        <w:spacing w:line="240" w:lineRule="auto"/>
      </w:pPr>
      <w:r>
        <w:t>Build tests from requirements</w:t>
      </w:r>
    </w:p>
    <w:p w:rsidR="006900D0" w:rsidRDefault="006900D0" w:rsidP="006900D0">
      <w:pPr>
        <w:pStyle w:val="BodyText"/>
        <w:numPr>
          <w:ilvl w:val="1"/>
          <w:numId w:val="1"/>
        </w:numPr>
        <w:spacing w:line="240" w:lineRule="auto"/>
      </w:pPr>
      <w:r>
        <w:t>Visual/Flow charts</w:t>
      </w:r>
    </w:p>
    <w:p w:rsidR="006900D0" w:rsidRDefault="006900D0" w:rsidP="006900D0">
      <w:pPr>
        <w:pStyle w:val="BodyText"/>
        <w:numPr>
          <w:ilvl w:val="2"/>
          <w:numId w:val="1"/>
        </w:numPr>
        <w:spacing w:line="240" w:lineRule="auto"/>
      </w:pPr>
      <w:r>
        <w:t>Testing logical flow through the system</w:t>
      </w:r>
    </w:p>
    <w:p w:rsidR="006900D0" w:rsidRDefault="006900D0" w:rsidP="006900D0">
      <w:pPr>
        <w:pStyle w:val="BodyText"/>
        <w:numPr>
          <w:ilvl w:val="1"/>
          <w:numId w:val="1"/>
        </w:numPr>
        <w:spacing w:line="240" w:lineRule="auto"/>
      </w:pPr>
      <w:r>
        <w:t>Black box</w:t>
      </w:r>
    </w:p>
    <w:p w:rsidR="006900D0" w:rsidRDefault="006900D0" w:rsidP="006900D0">
      <w:pPr>
        <w:pStyle w:val="BodyText"/>
        <w:numPr>
          <w:ilvl w:val="1"/>
          <w:numId w:val="1"/>
        </w:numPr>
        <w:spacing w:line="240" w:lineRule="auto"/>
      </w:pPr>
      <w:r>
        <w:t>White box</w:t>
      </w:r>
    </w:p>
    <w:p w:rsidR="006900D0" w:rsidRDefault="006900D0" w:rsidP="006900D0">
      <w:pPr>
        <w:pStyle w:val="BodyText"/>
        <w:numPr>
          <w:ilvl w:val="0"/>
          <w:numId w:val="1"/>
        </w:numPr>
        <w:spacing w:line="240" w:lineRule="auto"/>
      </w:pPr>
      <w:r>
        <w:t>Finish development</w:t>
      </w:r>
    </w:p>
    <w:p w:rsidR="006900D0" w:rsidRDefault="006900D0" w:rsidP="006900D0">
      <w:pPr>
        <w:pStyle w:val="BodyText"/>
        <w:numPr>
          <w:ilvl w:val="1"/>
          <w:numId w:val="1"/>
        </w:numPr>
        <w:spacing w:line="240" w:lineRule="auto"/>
      </w:pPr>
      <w:r>
        <w:t>Alpha/Beta tests</w:t>
      </w:r>
    </w:p>
    <w:p w:rsidR="006900D0" w:rsidRDefault="006900D0" w:rsidP="006D6784">
      <w:pPr>
        <w:pStyle w:val="BodyText"/>
        <w:numPr>
          <w:ilvl w:val="1"/>
          <w:numId w:val="1"/>
        </w:numPr>
      </w:pPr>
      <w:r>
        <w:t>Acceptance testing</w:t>
      </w:r>
    </w:p>
    <w:p w:rsidR="00CC7B0E" w:rsidRDefault="00CC7B0E" w:rsidP="00CC7B0E">
      <w:pPr>
        <w:pStyle w:val="BodyText"/>
        <w:ind w:left="1080"/>
      </w:pPr>
    </w:p>
    <w:p w:rsidR="00CC7B0E" w:rsidRDefault="00CC7B0E" w:rsidP="00CC7B0E">
      <w:pPr>
        <w:pStyle w:val="BodyText"/>
        <w:ind w:left="1080"/>
      </w:pPr>
    </w:p>
    <w:p w:rsidR="00296DBC" w:rsidRDefault="00296DBC" w:rsidP="00CC7B0E">
      <w:pPr>
        <w:pStyle w:val="Heading2"/>
      </w:pPr>
      <w:bookmarkStart w:id="2" w:name="_Toc289291264"/>
      <w:r>
        <w:lastRenderedPageBreak/>
        <w:t>1.2 - 2.3.3_02: Strategy</w:t>
      </w:r>
      <w:bookmarkEnd w:id="2"/>
    </w:p>
    <w:p w:rsidR="00296DBC" w:rsidRDefault="00296DBC" w:rsidP="00CC7B0E">
      <w:pPr>
        <w:pStyle w:val="Heading3"/>
      </w:pPr>
      <w:bookmarkStart w:id="3" w:name="_Toc289291265"/>
      <w:r>
        <w:t>Stage One</w:t>
      </w:r>
      <w:bookmarkEnd w:id="3"/>
    </w:p>
    <w:p w:rsidR="00296DBC" w:rsidRDefault="00296DBC" w:rsidP="00CC7B0E">
      <w:pPr>
        <w:pStyle w:val="Heading3"/>
      </w:pPr>
      <w:bookmarkStart w:id="4" w:name="_Toc289291266"/>
      <w:r>
        <w:t>Review Specification</w:t>
      </w:r>
      <w:bookmarkEnd w:id="4"/>
    </w:p>
    <w:p w:rsidR="00296DBC" w:rsidRDefault="00296DBC" w:rsidP="00296DBC">
      <w:pPr>
        <w:pStyle w:val="BodyText"/>
        <w:numPr>
          <w:ilvl w:val="0"/>
          <w:numId w:val="3"/>
        </w:numPr>
      </w:pPr>
      <w:r>
        <w:t>Ensure entire team has a clear understanding of what is required.</w:t>
      </w:r>
    </w:p>
    <w:p w:rsidR="00296DBC" w:rsidRDefault="00296DBC" w:rsidP="00296DBC">
      <w:pPr>
        <w:pStyle w:val="BodyText"/>
        <w:numPr>
          <w:ilvl w:val="0"/>
          <w:numId w:val="3"/>
        </w:numPr>
      </w:pPr>
      <w:r>
        <w:t>Establish a clear idea of how development is to proceed.</w:t>
      </w:r>
    </w:p>
    <w:p w:rsidR="00296DBC" w:rsidRDefault="00296DBC" w:rsidP="00296DBC">
      <w:pPr>
        <w:pStyle w:val="BodyText"/>
        <w:numPr>
          <w:ilvl w:val="0"/>
          <w:numId w:val="3"/>
        </w:numPr>
      </w:pPr>
      <w:r>
        <w:t>Produce a final, clear document of all system requirements.</w:t>
      </w:r>
    </w:p>
    <w:p w:rsidR="00296DBC" w:rsidRDefault="00296DBC" w:rsidP="00296DBC">
      <w:pPr>
        <w:pStyle w:val="BodyText"/>
        <w:numPr>
          <w:ilvl w:val="0"/>
          <w:numId w:val="3"/>
        </w:numPr>
      </w:pPr>
      <w:r>
        <w:t>Break down into assignable tasks.</w:t>
      </w:r>
    </w:p>
    <w:p w:rsidR="00296DBC" w:rsidRDefault="00296DBC" w:rsidP="00296DBC">
      <w:pPr>
        <w:pStyle w:val="BodyText"/>
        <w:numPr>
          <w:ilvl w:val="1"/>
          <w:numId w:val="3"/>
        </w:numPr>
      </w:pPr>
      <w:r>
        <w:t>To be delegated to correct team members.</w:t>
      </w:r>
    </w:p>
    <w:p w:rsidR="00296DBC" w:rsidRDefault="00296DBC" w:rsidP="00296DBC">
      <w:pPr>
        <w:pStyle w:val="BodyText"/>
        <w:numPr>
          <w:ilvl w:val="0"/>
          <w:numId w:val="3"/>
        </w:numPr>
      </w:pPr>
      <w:r>
        <w:t xml:space="preserve">Ensure team members with tasks understand what is required of them. </w:t>
      </w:r>
    </w:p>
    <w:p w:rsidR="00296DBC" w:rsidRDefault="00296DBC" w:rsidP="00CC7B0E">
      <w:pPr>
        <w:pStyle w:val="Heading3"/>
      </w:pPr>
      <w:r>
        <w:br w:type="page"/>
      </w:r>
      <w:bookmarkStart w:id="5" w:name="_Toc289291267"/>
      <w:r>
        <w:lastRenderedPageBreak/>
        <w:t>Stage Two</w:t>
      </w:r>
      <w:bookmarkEnd w:id="5"/>
    </w:p>
    <w:p w:rsidR="00296DBC" w:rsidRDefault="002E6AE0" w:rsidP="00CC7B0E">
      <w:pPr>
        <w:pStyle w:val="Heading3"/>
      </w:pPr>
      <w:bookmarkStart w:id="6" w:name="_Toc289291268"/>
      <w:r>
        <w:t xml:space="preserve">Identify </w:t>
      </w:r>
      <w:r w:rsidR="00296DBC">
        <w:t>Resource</w:t>
      </w:r>
      <w:r>
        <w:t>s and Resource</w:t>
      </w:r>
      <w:r w:rsidR="00296DBC">
        <w:t xml:space="preserve"> Requirements</w:t>
      </w:r>
      <w:bookmarkEnd w:id="6"/>
    </w:p>
    <w:p w:rsidR="00296DBC" w:rsidRDefault="00296DBC" w:rsidP="00296DBC">
      <w:pPr>
        <w:pStyle w:val="BodyText"/>
      </w:pPr>
    </w:p>
    <w:tbl>
      <w:tblPr>
        <w:tblW w:w="0" w:type="auto"/>
        <w:tblInd w:w="55" w:type="dxa"/>
        <w:tblLayout w:type="fixed"/>
        <w:tblCellMar>
          <w:top w:w="55" w:type="dxa"/>
          <w:left w:w="55" w:type="dxa"/>
          <w:bottom w:w="55" w:type="dxa"/>
          <w:right w:w="55" w:type="dxa"/>
        </w:tblCellMar>
        <w:tblLook w:val="0000"/>
      </w:tblPr>
      <w:tblGrid>
        <w:gridCol w:w="2550"/>
        <w:gridCol w:w="7095"/>
      </w:tblGrid>
      <w:tr w:rsidR="00296DBC" w:rsidRPr="00DE36E7">
        <w:tc>
          <w:tcPr>
            <w:tcW w:w="2550" w:type="dxa"/>
            <w:tcBorders>
              <w:top w:val="single" w:sz="1" w:space="0" w:color="000000"/>
              <w:left w:val="single" w:sz="1" w:space="0" w:color="000000"/>
              <w:bottom w:val="single" w:sz="1" w:space="0" w:color="000000"/>
            </w:tcBorders>
            <w:shd w:val="clear" w:color="auto" w:fill="auto"/>
          </w:tcPr>
          <w:p w:rsidR="00296DBC" w:rsidRPr="00DE36E7" w:rsidRDefault="00296DBC" w:rsidP="00D531E5">
            <w:pPr>
              <w:pStyle w:val="TableContents"/>
            </w:pPr>
            <w:r w:rsidRPr="00DE36E7">
              <w:t>Developers</w:t>
            </w:r>
          </w:p>
        </w:tc>
        <w:tc>
          <w:tcPr>
            <w:tcW w:w="7095" w:type="dxa"/>
            <w:tcBorders>
              <w:top w:val="single" w:sz="1" w:space="0" w:color="000000"/>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Begin development:</w:t>
            </w:r>
          </w:p>
          <w:p w:rsidR="00296DBC" w:rsidRPr="00DE36E7" w:rsidRDefault="00296DBC" w:rsidP="00D531E5">
            <w:pPr>
              <w:pStyle w:val="TableContents"/>
              <w:numPr>
                <w:ilvl w:val="0"/>
                <w:numId w:val="4"/>
              </w:numPr>
            </w:pPr>
            <w:r w:rsidRPr="00DE36E7">
              <w:t>Unit test all methods as they are written.</w:t>
            </w:r>
          </w:p>
          <w:p w:rsidR="00296DBC" w:rsidRPr="00DE36E7" w:rsidRDefault="00296DBC" w:rsidP="00D531E5">
            <w:pPr>
              <w:pStyle w:val="TableContents"/>
              <w:numPr>
                <w:ilvl w:val="0"/>
                <w:numId w:val="4"/>
              </w:numPr>
            </w:pPr>
            <w:r w:rsidRPr="00DE36E7">
              <w:t>Ensure work is kept to a standard defined in Quality Assurance.</w:t>
            </w:r>
          </w:p>
          <w:p w:rsidR="00296DBC" w:rsidRPr="00DE36E7" w:rsidRDefault="00296DBC" w:rsidP="00D531E5">
            <w:pPr>
              <w:pStyle w:val="TableContents"/>
              <w:numPr>
                <w:ilvl w:val="0"/>
                <w:numId w:val="4"/>
              </w:numPr>
            </w:pPr>
            <w:r w:rsidRPr="00DE36E7">
              <w:t>Quality audits to be carried out periodically.</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 Engineers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Engineer test cases:</w:t>
            </w:r>
          </w:p>
          <w:p w:rsidR="00296DBC" w:rsidRPr="00DE36E7" w:rsidRDefault="00296DBC" w:rsidP="00D531E5">
            <w:pPr>
              <w:pStyle w:val="TableContents"/>
              <w:numPr>
                <w:ilvl w:val="0"/>
                <w:numId w:val="5"/>
              </w:numPr>
            </w:pPr>
            <w:r w:rsidRPr="00DE36E7">
              <w:t>Basis Path testing.</w:t>
            </w:r>
          </w:p>
          <w:p w:rsidR="00296DBC" w:rsidRPr="00DE36E7" w:rsidRDefault="00296DBC" w:rsidP="00D531E5">
            <w:pPr>
              <w:pStyle w:val="TableContents"/>
              <w:numPr>
                <w:ilvl w:val="0"/>
                <w:numId w:val="5"/>
              </w:numPr>
            </w:pPr>
            <w:r w:rsidRPr="00DE36E7">
              <w:t>Test cases to match requirements.</w:t>
            </w:r>
          </w:p>
          <w:p w:rsidR="00296DBC" w:rsidRPr="00DE36E7" w:rsidRDefault="00296DBC" w:rsidP="00D531E5">
            <w:pPr>
              <w:pStyle w:val="TableContents"/>
              <w:numPr>
                <w:ilvl w:val="0"/>
                <w:numId w:val="5"/>
              </w:numPr>
            </w:pPr>
            <w:r w:rsidRPr="00DE36E7">
              <w:t>Usability tests.</w:t>
            </w:r>
          </w:p>
          <w:p w:rsidR="00296DBC" w:rsidRPr="00DE36E7" w:rsidRDefault="00296DBC" w:rsidP="00D531E5">
            <w:pPr>
              <w:pStyle w:val="TableContents"/>
              <w:numPr>
                <w:ilvl w:val="0"/>
                <w:numId w:val="5"/>
              </w:numPr>
            </w:pPr>
            <w:r w:rsidRPr="00DE36E7">
              <w:t>Acceptance tests.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Carry out tests developed by test engineers:</w:t>
            </w:r>
          </w:p>
          <w:p w:rsidR="00296DBC" w:rsidRPr="00DE36E7" w:rsidRDefault="00296DBC" w:rsidP="00D531E5">
            <w:pPr>
              <w:pStyle w:val="TableContents"/>
              <w:numPr>
                <w:ilvl w:val="0"/>
                <w:numId w:val="6"/>
              </w:numPr>
            </w:pPr>
            <w:r w:rsidRPr="00DE36E7">
              <w:t>Develop reports on test results.</w:t>
            </w:r>
          </w:p>
          <w:p w:rsidR="00296DBC" w:rsidRPr="00DE36E7" w:rsidRDefault="00296DBC" w:rsidP="00D531E5">
            <w:pPr>
              <w:pStyle w:val="TableContents"/>
              <w:numPr>
                <w:ilvl w:val="0"/>
                <w:numId w:val="6"/>
              </w:numPr>
            </w:pPr>
            <w:r w:rsidRPr="00DE36E7">
              <w:t>Compare to expected results.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Analysts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proofErr w:type="spellStart"/>
            <w:r w:rsidRPr="00DE36E7">
              <w:t>Analyse</w:t>
            </w:r>
            <w:proofErr w:type="spellEnd"/>
            <w:r w:rsidRPr="00DE36E7">
              <w:t xml:space="preserve"> test reports:</w:t>
            </w:r>
          </w:p>
          <w:p w:rsidR="00296DBC" w:rsidRPr="00DE36E7" w:rsidRDefault="00296DBC" w:rsidP="00D531E5">
            <w:pPr>
              <w:pStyle w:val="TableContents"/>
              <w:numPr>
                <w:ilvl w:val="0"/>
                <w:numId w:val="7"/>
              </w:numPr>
            </w:pPr>
            <w:r w:rsidRPr="00DE36E7">
              <w:t>Establish areas of improvement,</w:t>
            </w:r>
          </w:p>
          <w:p w:rsidR="00296DBC" w:rsidRPr="00DE36E7" w:rsidRDefault="00296DBC" w:rsidP="00D531E5">
            <w:pPr>
              <w:pStyle w:val="TableContents"/>
              <w:numPr>
                <w:ilvl w:val="0"/>
                <w:numId w:val="7"/>
              </w:numPr>
            </w:pPr>
            <w:r w:rsidRPr="00DE36E7">
              <w:t>Ensure system is sticking to requirements.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 xml:space="preserve">Project Manager </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Team management:</w:t>
            </w:r>
          </w:p>
          <w:p w:rsidR="00296DBC" w:rsidRPr="00DE36E7" w:rsidRDefault="00296DBC" w:rsidP="00D531E5">
            <w:pPr>
              <w:pStyle w:val="TableContents"/>
              <w:numPr>
                <w:ilvl w:val="0"/>
                <w:numId w:val="8"/>
              </w:numPr>
            </w:pPr>
            <w:r w:rsidRPr="00DE36E7">
              <w:t>Carry out quality audits.</w:t>
            </w:r>
          </w:p>
          <w:p w:rsidR="00296DBC" w:rsidRPr="00DE36E7" w:rsidRDefault="00296DBC" w:rsidP="00D531E5">
            <w:pPr>
              <w:pStyle w:val="TableContents"/>
              <w:numPr>
                <w:ilvl w:val="0"/>
                <w:numId w:val="8"/>
              </w:numPr>
            </w:pPr>
            <w:r w:rsidRPr="00DE36E7">
              <w:t xml:space="preserve">Ensure </w:t>
            </w:r>
            <w:r w:rsidR="00F8400B" w:rsidRPr="00DE36E7">
              <w:t>team is</w:t>
            </w:r>
            <w:r w:rsidRPr="00DE36E7">
              <w:t xml:space="preserve"> adhering to quality strategy. </w:t>
            </w:r>
          </w:p>
        </w:tc>
      </w:tr>
    </w:tbl>
    <w:p w:rsidR="00296DBC" w:rsidRDefault="00296DBC" w:rsidP="00296DBC">
      <w:pPr>
        <w:pStyle w:val="BodyText"/>
      </w:pPr>
    </w:p>
    <w:p w:rsidR="00296DBC" w:rsidRPr="00CC7B0E" w:rsidRDefault="00296DBC" w:rsidP="00CC7B0E">
      <w:pPr>
        <w:pStyle w:val="Heading3"/>
      </w:pPr>
      <w:r>
        <w:br w:type="page"/>
      </w:r>
      <w:bookmarkStart w:id="7" w:name="_Toc289291269"/>
      <w:r w:rsidRPr="00CC7B0E">
        <w:lastRenderedPageBreak/>
        <w:t>Available Resources</w:t>
      </w:r>
      <w:bookmarkEnd w:id="7"/>
    </w:p>
    <w:p w:rsidR="00296DBC" w:rsidRDefault="00296DBC" w:rsidP="00296DBC"/>
    <w:tbl>
      <w:tblPr>
        <w:tblStyle w:val="TableGrid"/>
        <w:tblW w:w="0" w:type="auto"/>
        <w:tblLook w:val="00BF"/>
      </w:tblPr>
      <w:tblGrid>
        <w:gridCol w:w="2110"/>
        <w:gridCol w:w="6406"/>
      </w:tblGrid>
      <w:tr w:rsidR="00296DBC">
        <w:tc>
          <w:tcPr>
            <w:tcW w:w="2235" w:type="dxa"/>
          </w:tcPr>
          <w:p w:rsidR="00296DBC" w:rsidRDefault="00296DBC" w:rsidP="00D531E5">
            <w:pPr>
              <w:jc w:val="center"/>
            </w:pPr>
            <w:r>
              <w:t>Resource</w:t>
            </w:r>
          </w:p>
        </w:tc>
        <w:tc>
          <w:tcPr>
            <w:tcW w:w="7007" w:type="dxa"/>
          </w:tcPr>
          <w:p w:rsidR="00296DBC" w:rsidRDefault="00296DBC" w:rsidP="00D531E5">
            <w:pPr>
              <w:jc w:val="center"/>
            </w:pPr>
            <w:r>
              <w:t>Roles</w:t>
            </w:r>
          </w:p>
        </w:tc>
      </w:tr>
      <w:tr w:rsidR="00296DBC">
        <w:trPr>
          <w:trHeight w:val="1254"/>
        </w:trPr>
        <w:tc>
          <w:tcPr>
            <w:tcW w:w="2235" w:type="dxa"/>
          </w:tcPr>
          <w:p w:rsidR="00296DBC" w:rsidRDefault="00296DBC" w:rsidP="00D531E5">
            <w:pPr>
              <w:spacing w:line="360" w:lineRule="auto"/>
            </w:pPr>
            <w:r>
              <w:t>David Russell</w:t>
            </w:r>
          </w:p>
        </w:tc>
        <w:tc>
          <w:tcPr>
            <w:tcW w:w="7007" w:type="dxa"/>
          </w:tcPr>
          <w:p w:rsidR="00296DBC" w:rsidRDefault="00296DBC" w:rsidP="00296DBC">
            <w:pPr>
              <w:pStyle w:val="ListParagraph"/>
              <w:numPr>
                <w:ilvl w:val="0"/>
                <w:numId w:val="9"/>
              </w:numPr>
              <w:spacing w:after="0" w:line="360" w:lineRule="auto"/>
            </w:pPr>
            <w:r>
              <w:t>Project Manager</w:t>
            </w:r>
          </w:p>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32"/>
        </w:trPr>
        <w:tc>
          <w:tcPr>
            <w:tcW w:w="2235" w:type="dxa"/>
          </w:tcPr>
          <w:p w:rsidR="00296DBC" w:rsidRDefault="00296DBC" w:rsidP="00D531E5">
            <w:pPr>
              <w:spacing w:line="360" w:lineRule="auto"/>
            </w:pPr>
            <w:r>
              <w:t>Amanda Patterson</w:t>
            </w:r>
          </w:p>
        </w:tc>
        <w:tc>
          <w:tcPr>
            <w:tcW w:w="7007" w:type="dxa"/>
          </w:tcPr>
          <w:p w:rsidR="00296DBC" w:rsidRDefault="00296DBC" w:rsidP="00296DBC">
            <w:pPr>
              <w:pStyle w:val="ListParagraph"/>
              <w:numPr>
                <w:ilvl w:val="0"/>
                <w:numId w:val="9"/>
              </w:numPr>
              <w:spacing w:after="0" w:line="360" w:lineRule="auto"/>
            </w:pPr>
            <w:r>
              <w:t>Tester</w:t>
            </w:r>
          </w:p>
          <w:p w:rsidR="00296DBC" w:rsidRDefault="00296DBC" w:rsidP="00296DBC">
            <w:pPr>
              <w:pStyle w:val="ListParagraph"/>
              <w:numPr>
                <w:ilvl w:val="0"/>
                <w:numId w:val="9"/>
              </w:numPr>
              <w:spacing w:after="0" w:line="360" w:lineRule="auto"/>
            </w:pPr>
            <w:r>
              <w:t>Analyst</w:t>
            </w:r>
          </w:p>
        </w:tc>
      </w:tr>
      <w:tr w:rsidR="00296DBC">
        <w:trPr>
          <w:trHeight w:val="958"/>
        </w:trPr>
        <w:tc>
          <w:tcPr>
            <w:tcW w:w="2235" w:type="dxa"/>
          </w:tcPr>
          <w:p w:rsidR="00296DBC" w:rsidRDefault="00296DBC" w:rsidP="00D531E5">
            <w:pPr>
              <w:spacing w:line="360" w:lineRule="auto"/>
            </w:pPr>
            <w:r>
              <w:t>James Nightingale</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58"/>
        </w:trPr>
        <w:tc>
          <w:tcPr>
            <w:tcW w:w="2235" w:type="dxa"/>
          </w:tcPr>
          <w:p w:rsidR="00296DBC" w:rsidRDefault="00296DBC" w:rsidP="00D531E5">
            <w:pPr>
              <w:spacing w:line="360" w:lineRule="auto"/>
            </w:pPr>
            <w:r>
              <w:t>Scott Dennison</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bl>
    <w:p w:rsidR="00296DBC" w:rsidRDefault="00296DBC" w:rsidP="00296DBC"/>
    <w:p w:rsidR="00B47984" w:rsidRDefault="00CC7B0E" w:rsidP="00CC7B0E">
      <w:pPr>
        <w:pStyle w:val="Heading2"/>
      </w:pPr>
      <w:r>
        <w:br w:type="page"/>
      </w:r>
      <w:bookmarkStart w:id="8" w:name="_Toc289291270"/>
      <w:r w:rsidR="00B47984">
        <w:lastRenderedPageBreak/>
        <w:t>1.3 - 2.3.3_03: Design Review</w:t>
      </w:r>
      <w:bookmarkEnd w:id="8"/>
    </w:p>
    <w:p w:rsidR="00B47984" w:rsidRDefault="00B47984" w:rsidP="00CC7B0E">
      <w:pPr>
        <w:pStyle w:val="Heading3"/>
      </w:pPr>
      <w:bookmarkStart w:id="9" w:name="_Toc289291271"/>
      <w:r>
        <w:t>Overview</w:t>
      </w:r>
      <w:bookmarkEnd w:id="9"/>
    </w:p>
    <w:p w:rsidR="00B47984" w:rsidRPr="008D2EA0" w:rsidRDefault="00B47984" w:rsidP="00B47984">
      <w:proofErr w:type="gramStart"/>
      <w:r>
        <w:t>Planned to meet at 2pm, Tuesday 8</w:t>
      </w:r>
      <w:r w:rsidRPr="008D2EA0">
        <w:rPr>
          <w:vertAlign w:val="superscript"/>
        </w:rPr>
        <w:t>th</w:t>
      </w:r>
      <w:r>
        <w:t xml:space="preserve"> of April in Octagon concourse.</w:t>
      </w:r>
      <w:proofErr w:type="gramEnd"/>
      <w:r>
        <w:t xml:space="preserve"> Aim is to exchange documents and establish which requirements in each specification are unneeded and if there are any immediate changes either group will make to the specification.</w:t>
      </w:r>
    </w:p>
    <w:p w:rsidR="00B47984" w:rsidRDefault="00B47984" w:rsidP="00CC7B0E">
      <w:pPr>
        <w:pStyle w:val="Heading3"/>
      </w:pPr>
      <w:bookmarkStart w:id="10" w:name="_Toc289291272"/>
      <w:r>
        <w:t>Minutes</w:t>
      </w:r>
      <w:bookmarkEnd w:id="10"/>
    </w:p>
    <w:p w:rsidR="00B47984" w:rsidRDefault="00B47984" w:rsidP="00B47984"/>
    <w:p w:rsidR="00B47984" w:rsidRDefault="00B47984" w:rsidP="00B47984">
      <w:r>
        <w:t>14.00 – Everyone arrived but Scott – Text message says he’s running late and that he is on his way</w:t>
      </w:r>
    </w:p>
    <w:p w:rsidR="00B47984" w:rsidRDefault="00B47984" w:rsidP="00B47984"/>
    <w:p w:rsidR="00B47984" w:rsidRDefault="00B47984" w:rsidP="00B47984">
      <w:r>
        <w:t xml:space="preserve">14.05 - Decided to go ahead with exchange whilst waiting for Scott. </w:t>
      </w:r>
      <w:proofErr w:type="gramStart"/>
      <w:r>
        <w:t>Exchanged our documents with BHH.</w:t>
      </w:r>
      <w:proofErr w:type="gramEnd"/>
      <w:r>
        <w:t xml:space="preserve"> BHH does not have access to their assessed requirement specification.  </w:t>
      </w:r>
      <w:proofErr w:type="gramStart"/>
      <w:r>
        <w:t>Began to go through our requirements with BHH, eliminating unneeded requirements.</w:t>
      </w:r>
      <w:proofErr w:type="gramEnd"/>
    </w:p>
    <w:p w:rsidR="00B47984" w:rsidRDefault="00B47984" w:rsidP="00B47984"/>
    <w:p w:rsidR="00B47984" w:rsidRDefault="00B47984" w:rsidP="00B47984">
      <w:r>
        <w:t xml:space="preserve">14.30 – Scott arrives. </w:t>
      </w:r>
      <w:proofErr w:type="gramStart"/>
      <w:r>
        <w:t>Finished requirement exchange with partner group.</w:t>
      </w:r>
      <w:proofErr w:type="gramEnd"/>
      <w:r>
        <w:t xml:space="preserve">  As BHH do not have their assessed document, they go to find Kelvin to get access to their document.</w:t>
      </w:r>
    </w:p>
    <w:p w:rsidR="00B47984" w:rsidRDefault="00B47984" w:rsidP="00B47984"/>
    <w:p w:rsidR="00B47984" w:rsidRDefault="00B47984" w:rsidP="00B47984">
      <w:r>
        <w:t xml:space="preserve">14.40 – Waiting on Kelvin to finish tutorial for BHH document feedback. </w:t>
      </w:r>
      <w:proofErr w:type="gramStart"/>
      <w:r>
        <w:t>Discussed possible implementation with BHH.</w:t>
      </w:r>
      <w:proofErr w:type="gramEnd"/>
    </w:p>
    <w:p w:rsidR="00B47984" w:rsidRDefault="00B47984" w:rsidP="00B47984"/>
    <w:p w:rsidR="00B47984" w:rsidRDefault="00B47984" w:rsidP="00B47984">
      <w:r>
        <w:t>14.50 – Amanda has to leave for an exam. Members of BHH group go to find Kelvin again.</w:t>
      </w:r>
    </w:p>
    <w:p w:rsidR="00B47984" w:rsidRDefault="00B47984" w:rsidP="00B47984"/>
    <w:p w:rsidR="00B47984" w:rsidRDefault="00B47984" w:rsidP="00B47984">
      <w:r>
        <w:t>14.55 – Richard (BHH) has to leave for lecture.</w:t>
      </w:r>
    </w:p>
    <w:p w:rsidR="00B47984" w:rsidRDefault="00B47984" w:rsidP="00B47984"/>
    <w:p w:rsidR="00B47984" w:rsidRDefault="00B47984" w:rsidP="00B47984">
      <w:r>
        <w:t>15.00 - BHH unable to locate Kelvin, agreed to email their assessed requirements ASAP.</w:t>
      </w:r>
    </w:p>
    <w:p w:rsidR="00B47984" w:rsidRDefault="00B47984" w:rsidP="00B47984"/>
    <w:p w:rsidR="00B47984" w:rsidRDefault="00B47984" w:rsidP="00B47984">
      <w:r>
        <w:t>19.07 – BHH email their scanned, assessed requirements. Evidence located: 2.5.5_02CommLog02_DesignReview</w:t>
      </w:r>
    </w:p>
    <w:p w:rsidR="00295304" w:rsidRDefault="00D531E5" w:rsidP="00CC7B0E">
      <w:pPr>
        <w:pStyle w:val="Heading2"/>
      </w:pPr>
      <w:r>
        <w:br w:type="page"/>
      </w:r>
      <w:bookmarkStart w:id="11" w:name="_Toc289291273"/>
      <w:r w:rsidR="00295304">
        <w:lastRenderedPageBreak/>
        <w:t>1.4 - 2.3.3_04: Requirements</w:t>
      </w:r>
      <w:bookmarkEnd w:id="11"/>
    </w:p>
    <w:p w:rsidR="00295304" w:rsidRPr="001925D7" w:rsidRDefault="00295304" w:rsidP="00295304"/>
    <w:p w:rsidR="00295304" w:rsidRDefault="00295304" w:rsidP="00295304">
      <w:r>
        <w:t>3.1.1 Log operator onto the system.</w:t>
      </w:r>
    </w:p>
    <w:p w:rsidR="00295304" w:rsidRDefault="00295304" w:rsidP="00295304">
      <w:pPr>
        <w:pStyle w:val="ListParagraph"/>
        <w:numPr>
          <w:ilvl w:val="0"/>
          <w:numId w:val="13"/>
        </w:numPr>
      </w:pPr>
      <w:r>
        <w:t>All operators must login to the system with a username and password to access the system.</w:t>
      </w:r>
    </w:p>
    <w:p w:rsidR="00295304" w:rsidRDefault="00295304" w:rsidP="00295304">
      <w:r>
        <w:t>3.1.2 Record the operators’ bookings</w:t>
      </w:r>
    </w:p>
    <w:p w:rsidR="00295304" w:rsidRDefault="00295304" w:rsidP="00295304">
      <w:pPr>
        <w:pStyle w:val="ListParagraph"/>
        <w:numPr>
          <w:ilvl w:val="0"/>
          <w:numId w:val="13"/>
        </w:numPr>
      </w:pPr>
      <w:r>
        <w:t>Record a log of the bookings by each operator.</w:t>
      </w:r>
    </w:p>
    <w:p w:rsidR="00295304" w:rsidRDefault="00295304" w:rsidP="00295304">
      <w:r>
        <w:t>3.1.3 Book Seats up to 6 hours before film</w:t>
      </w:r>
    </w:p>
    <w:p w:rsidR="00295304" w:rsidRDefault="00295304" w:rsidP="00295304">
      <w:pPr>
        <w:pStyle w:val="ListParagraph"/>
        <w:numPr>
          <w:ilvl w:val="0"/>
          <w:numId w:val="10"/>
        </w:numPr>
      </w:pPr>
      <w:r>
        <w:t>Book up to 10 seats in one booking (1 row)</w:t>
      </w:r>
    </w:p>
    <w:p w:rsidR="00295304" w:rsidRDefault="00295304" w:rsidP="00295304">
      <w:pPr>
        <w:pStyle w:val="ListParagraph"/>
        <w:numPr>
          <w:ilvl w:val="0"/>
          <w:numId w:val="10"/>
        </w:numPr>
      </w:pPr>
      <w:r>
        <w:t>Peak Times are fixed on Saturdays and Sundays between 12-4 and 6-11</w:t>
      </w:r>
    </w:p>
    <w:p w:rsidR="00295304" w:rsidRDefault="00295304" w:rsidP="00295304">
      <w:r>
        <w:t>3.1.4 Cancel Bookings</w:t>
      </w:r>
    </w:p>
    <w:p w:rsidR="00295304" w:rsidRDefault="00295304" w:rsidP="00295304">
      <w:pPr>
        <w:pStyle w:val="ListParagraph"/>
        <w:numPr>
          <w:ilvl w:val="0"/>
          <w:numId w:val="11"/>
        </w:numPr>
      </w:pPr>
      <w:r>
        <w:t>Customer’s bookings can be cancelled via request of the operator, they require details of customer and film times and payment details for refund</w:t>
      </w:r>
    </w:p>
    <w:p w:rsidR="00295304" w:rsidRDefault="00295304" w:rsidP="00295304">
      <w:r>
        <w:t>3.1.5 View which seats are available</w:t>
      </w:r>
    </w:p>
    <w:p w:rsidR="00295304" w:rsidRDefault="00295304" w:rsidP="00295304">
      <w:pPr>
        <w:pStyle w:val="ListParagraph"/>
        <w:numPr>
          <w:ilvl w:val="0"/>
          <w:numId w:val="11"/>
        </w:numPr>
      </w:pPr>
      <w:r>
        <w:t xml:space="preserve">Operators can view which seats are available. </w:t>
      </w:r>
    </w:p>
    <w:p w:rsidR="00295304" w:rsidRDefault="00295304" w:rsidP="00295304">
      <w:pPr>
        <w:pStyle w:val="ListParagraph"/>
        <w:numPr>
          <w:ilvl w:val="0"/>
          <w:numId w:val="11"/>
        </w:numPr>
      </w:pPr>
      <w:r>
        <w:t>It is possible for customers to request which seats are available for booking.</w:t>
      </w:r>
    </w:p>
    <w:p w:rsidR="00295304" w:rsidRDefault="00295304" w:rsidP="00295304">
      <w:r>
        <w:t>3.1.6 Different prices for premium seats</w:t>
      </w:r>
    </w:p>
    <w:p w:rsidR="00295304" w:rsidRDefault="00295304" w:rsidP="00295304">
      <w:pPr>
        <w:pStyle w:val="ListParagraph"/>
        <w:numPr>
          <w:ilvl w:val="0"/>
          <w:numId w:val="12"/>
        </w:numPr>
      </w:pPr>
      <w:r>
        <w:t>Rows H and I are premium seats</w:t>
      </w:r>
    </w:p>
    <w:p w:rsidR="004548A9" w:rsidRDefault="00295304" w:rsidP="00295304">
      <w:r>
        <w:t>3.1.7 Able to set prices of premium seats as a percentage increase of the costs for standard seating</w:t>
      </w:r>
    </w:p>
    <w:p w:rsidR="00295304" w:rsidRDefault="00295304" w:rsidP="00295304"/>
    <w:p w:rsidR="00295304" w:rsidRDefault="00295304" w:rsidP="00295304">
      <w:r>
        <w:t>3.1.8 Store film information</w:t>
      </w:r>
    </w:p>
    <w:p w:rsidR="00295304" w:rsidRDefault="00295304" w:rsidP="00295304">
      <w:pPr>
        <w:pStyle w:val="ListParagraph"/>
        <w:numPr>
          <w:ilvl w:val="0"/>
          <w:numId w:val="12"/>
        </w:numPr>
      </w:pPr>
      <w:r>
        <w:t>File name and age rating for each film as text information</w:t>
      </w:r>
    </w:p>
    <w:p w:rsidR="00295304" w:rsidRDefault="00295304" w:rsidP="00295304">
      <w:r>
        <w:t>3.1.9 Check customer is correct age for viewing the film</w:t>
      </w:r>
    </w:p>
    <w:p w:rsidR="00295304" w:rsidRDefault="00295304" w:rsidP="00295304">
      <w:pPr>
        <w:pStyle w:val="ListParagraph"/>
        <w:numPr>
          <w:ilvl w:val="0"/>
          <w:numId w:val="12"/>
        </w:numPr>
      </w:pPr>
      <w:r>
        <w:t>System function, enter date of birth of customer when booking film, check against age rating of film and if age of customer is equal to or greater than the age rating of film then booking can be completed</w:t>
      </w:r>
    </w:p>
    <w:p w:rsidR="00295304" w:rsidRDefault="00295304" w:rsidP="00295304">
      <w:r>
        <w:t>3.2.1 Personal information not to be kept for more than one year on database</w:t>
      </w:r>
    </w:p>
    <w:p w:rsidR="00295304" w:rsidRDefault="00295304" w:rsidP="00295304">
      <w:pPr>
        <w:pStyle w:val="ListParagraph"/>
        <w:numPr>
          <w:ilvl w:val="0"/>
          <w:numId w:val="12"/>
        </w:numPr>
      </w:pPr>
      <w:r>
        <w:t>No credit card information is to be kept of customer</w:t>
      </w:r>
    </w:p>
    <w:p w:rsidR="00295304" w:rsidRDefault="00295304" w:rsidP="00295304">
      <w:r>
        <w:t>3.5.1 Software colour scheme to be red, white and green</w:t>
      </w:r>
    </w:p>
    <w:p w:rsidR="00295304" w:rsidRDefault="00295304" w:rsidP="00295304">
      <w:r>
        <w:t>3.5.2 Minimise number of steps to complete booking to keep it as simple as possible</w:t>
      </w:r>
    </w:p>
    <w:p w:rsidR="001E65F8" w:rsidRPr="00CC7B0E" w:rsidRDefault="001E65F8" w:rsidP="00CC7B0E">
      <w:pPr>
        <w:pStyle w:val="Heading2"/>
        <w:rPr>
          <w:rStyle w:val="Heading1Char"/>
          <w:caps/>
          <w:spacing w:val="15"/>
          <w:sz w:val="24"/>
        </w:rPr>
      </w:pPr>
      <w:r>
        <w:br w:type="page"/>
      </w:r>
      <w:bookmarkStart w:id="12" w:name="_Toc289291274"/>
      <w:r w:rsidRPr="00CC7B0E">
        <w:rPr>
          <w:rStyle w:val="Heading1Char"/>
          <w:caps/>
          <w:spacing w:val="15"/>
          <w:sz w:val="24"/>
        </w:rPr>
        <w:lastRenderedPageBreak/>
        <w:t>1.5 - 2.3.3_05: Resource Allocation</w:t>
      </w:r>
      <w:bookmarkEnd w:id="12"/>
    </w:p>
    <w:p w:rsidR="001E65F8" w:rsidRDefault="001E65F8" w:rsidP="00CC7B0E">
      <w:pPr>
        <w:pStyle w:val="Heading3"/>
      </w:pPr>
      <w:bookmarkStart w:id="13" w:name="_Toc289291275"/>
      <w:r>
        <w:t>Development</w:t>
      </w:r>
      <w:bookmarkEnd w:id="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6"/>
        <w:gridCol w:w="4460"/>
      </w:tblGrid>
      <w:tr w:rsidR="001E65F8" w:rsidRPr="00DE36E7">
        <w:tc>
          <w:tcPr>
            <w:tcW w:w="4927" w:type="dxa"/>
          </w:tcPr>
          <w:p w:rsidR="001E65F8" w:rsidRPr="00DE36E7" w:rsidRDefault="001E65F8" w:rsidP="009D6A03">
            <w:r w:rsidRPr="00DE36E7">
              <w:t>Language:</w:t>
            </w:r>
          </w:p>
        </w:tc>
        <w:tc>
          <w:tcPr>
            <w:tcW w:w="4927" w:type="dxa"/>
          </w:tcPr>
          <w:p w:rsidR="001E65F8" w:rsidRPr="00DE36E7" w:rsidRDefault="001E65F8" w:rsidP="009D6A03">
            <w:pPr>
              <w:numPr>
                <w:ilvl w:val="0"/>
                <w:numId w:val="15"/>
              </w:numPr>
            </w:pPr>
            <w:r w:rsidRPr="00DE36E7">
              <w:t>Java</w:t>
            </w:r>
          </w:p>
        </w:tc>
      </w:tr>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Scott Dennison.</w:t>
            </w:r>
          </w:p>
          <w:p w:rsidR="001E65F8" w:rsidRPr="00DE36E7" w:rsidRDefault="001E65F8" w:rsidP="009D6A03">
            <w:pPr>
              <w:numPr>
                <w:ilvl w:val="0"/>
                <w:numId w:val="14"/>
              </w:numPr>
            </w:pPr>
            <w:r w:rsidRPr="00DE36E7">
              <w:t>James Nightingale.</w:t>
            </w:r>
          </w:p>
          <w:p w:rsidR="001E65F8" w:rsidRPr="00DE36E7" w:rsidRDefault="001E65F8" w:rsidP="009D6A03">
            <w:pPr>
              <w:numPr>
                <w:ilvl w:val="0"/>
                <w:numId w:val="14"/>
              </w:numPr>
            </w:pPr>
            <w:r w:rsidRPr="00DE36E7">
              <w:t>David Russell.</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Initially develop functionality with Command Line.</w:t>
            </w:r>
          </w:p>
          <w:p w:rsidR="001E65F8" w:rsidRPr="00DE36E7" w:rsidRDefault="001E65F8" w:rsidP="009D6A03">
            <w:pPr>
              <w:numPr>
                <w:ilvl w:val="0"/>
                <w:numId w:val="16"/>
              </w:numPr>
            </w:pPr>
            <w:r w:rsidRPr="00DE36E7">
              <w:t>Implement to web interface once fully functional.</w:t>
            </w:r>
          </w:p>
        </w:tc>
      </w:tr>
      <w:tr w:rsidR="001E65F8" w:rsidRPr="00DE36E7">
        <w:tc>
          <w:tcPr>
            <w:tcW w:w="4927" w:type="dxa"/>
          </w:tcPr>
          <w:p w:rsidR="001E65F8" w:rsidRPr="00DE36E7" w:rsidRDefault="001E65F8" w:rsidP="009D6A03">
            <w:r w:rsidRPr="00DE36E7">
              <w:t>Version Control and Repository:</w:t>
            </w:r>
          </w:p>
        </w:tc>
        <w:tc>
          <w:tcPr>
            <w:tcW w:w="4927" w:type="dxa"/>
          </w:tcPr>
          <w:p w:rsidR="001E65F8" w:rsidRPr="00DE36E7" w:rsidRDefault="001E65F8" w:rsidP="009D6A03">
            <w:pPr>
              <w:numPr>
                <w:ilvl w:val="0"/>
                <w:numId w:val="17"/>
              </w:numPr>
            </w:pPr>
            <w:r w:rsidRPr="00DE36E7">
              <w:t>github.com/staffs-</w:t>
            </w:r>
            <w:proofErr w:type="spellStart"/>
            <w:r w:rsidRPr="00DE36E7">
              <w:t>ppsp</w:t>
            </w:r>
            <w:proofErr w:type="spellEnd"/>
          </w:p>
        </w:tc>
      </w:tr>
      <w:tr w:rsidR="001E65F8" w:rsidRPr="00DE36E7">
        <w:tc>
          <w:tcPr>
            <w:tcW w:w="4927" w:type="dxa"/>
          </w:tcPr>
          <w:p w:rsidR="001E65F8" w:rsidRPr="00DE36E7" w:rsidRDefault="001E65F8" w:rsidP="009D6A03">
            <w:r w:rsidRPr="00DE36E7">
              <w:t>Allocation:</w:t>
            </w:r>
          </w:p>
        </w:tc>
        <w:tc>
          <w:tcPr>
            <w:tcW w:w="4927" w:type="dxa"/>
          </w:tcPr>
          <w:p w:rsidR="001E65F8" w:rsidRPr="00DE36E7" w:rsidRDefault="001E65F8" w:rsidP="009D6A03">
            <w:pPr>
              <w:numPr>
                <w:ilvl w:val="0"/>
                <w:numId w:val="16"/>
              </w:numPr>
            </w:pPr>
            <w:r w:rsidRPr="00DE36E7">
              <w:t>Scott: Booking and Film classes.</w:t>
            </w:r>
          </w:p>
          <w:p w:rsidR="001E65F8" w:rsidRPr="00DE36E7" w:rsidRDefault="001E65F8" w:rsidP="009D6A03">
            <w:pPr>
              <w:numPr>
                <w:ilvl w:val="0"/>
                <w:numId w:val="16"/>
              </w:numPr>
            </w:pPr>
            <w:r w:rsidRPr="00DE36E7">
              <w:t>James: Staff and Customer classes (adding Person interface).</w:t>
            </w:r>
          </w:p>
          <w:p w:rsidR="00C2634A" w:rsidRDefault="001E65F8" w:rsidP="009D6A03">
            <w:pPr>
              <w:numPr>
                <w:ilvl w:val="0"/>
                <w:numId w:val="16"/>
              </w:numPr>
            </w:pPr>
            <w:r w:rsidRPr="00DE36E7">
              <w:t xml:space="preserve">Dave: </w:t>
            </w:r>
            <w:proofErr w:type="spellStart"/>
            <w:r w:rsidRPr="00DE36E7">
              <w:t>FilmShowing</w:t>
            </w:r>
            <w:proofErr w:type="spellEnd"/>
            <w:r w:rsidRPr="00DE36E7">
              <w:t xml:space="preserve"> and Seats classes.</w:t>
            </w:r>
          </w:p>
          <w:p w:rsidR="00C2634A" w:rsidRDefault="00C2634A" w:rsidP="009D6A03">
            <w:pPr>
              <w:numPr>
                <w:ilvl w:val="0"/>
                <w:numId w:val="16"/>
              </w:numPr>
            </w:pPr>
            <w:r>
              <w:t>Scott: Web interface</w:t>
            </w:r>
          </w:p>
          <w:p w:rsidR="001E65F8" w:rsidRPr="00DE36E7" w:rsidRDefault="00C2634A" w:rsidP="009D6A03">
            <w:pPr>
              <w:numPr>
                <w:ilvl w:val="0"/>
                <w:numId w:val="16"/>
              </w:numPr>
            </w:pPr>
            <w:r>
              <w:t>James &amp; Dave: Java back end functionality</w:t>
            </w:r>
          </w:p>
        </w:tc>
      </w:tr>
      <w:tr w:rsidR="001E65F8" w:rsidRPr="00DE36E7">
        <w:tc>
          <w:tcPr>
            <w:tcW w:w="4927" w:type="dxa"/>
          </w:tcPr>
          <w:p w:rsidR="001E65F8" w:rsidRPr="00DE36E7" w:rsidRDefault="001E65F8" w:rsidP="009D6A03">
            <w:r w:rsidRPr="00DE36E7">
              <w:t>Quality Assurance:</w:t>
            </w:r>
          </w:p>
        </w:tc>
        <w:tc>
          <w:tcPr>
            <w:tcW w:w="4927" w:type="dxa"/>
          </w:tcPr>
          <w:p w:rsidR="001E65F8" w:rsidRPr="00DE36E7" w:rsidRDefault="001E65F8" w:rsidP="009D6A03">
            <w:pPr>
              <w:numPr>
                <w:ilvl w:val="0"/>
                <w:numId w:val="16"/>
              </w:numPr>
            </w:pPr>
            <w:r w:rsidRPr="00DE36E7">
              <w:t>Unit testing on methods as code is written.</w:t>
            </w:r>
          </w:p>
          <w:p w:rsidR="001E65F8" w:rsidRPr="00DE36E7" w:rsidRDefault="001E65F8" w:rsidP="009D6A03">
            <w:pPr>
              <w:numPr>
                <w:ilvl w:val="0"/>
                <w:numId w:val="16"/>
              </w:numPr>
            </w:pPr>
            <w:r w:rsidRPr="00DE36E7">
              <w:t>Adhering to quality assurance document.</w:t>
            </w:r>
          </w:p>
          <w:p w:rsidR="001E65F8" w:rsidRPr="00DE36E7" w:rsidRDefault="001E65F8" w:rsidP="009D6A03">
            <w:pPr>
              <w:numPr>
                <w:ilvl w:val="0"/>
                <w:numId w:val="16"/>
              </w:numPr>
            </w:pPr>
            <w:r w:rsidRPr="00DE36E7">
              <w:t>Testing carried out by Amanda.</w:t>
            </w:r>
          </w:p>
        </w:tc>
      </w:tr>
    </w:tbl>
    <w:p w:rsidR="001E65F8" w:rsidRDefault="001E65F8" w:rsidP="001E65F8"/>
    <w:p w:rsidR="00CC7B0E" w:rsidRDefault="00CC7B0E" w:rsidP="001E65F8"/>
    <w:p w:rsidR="00CC7B0E" w:rsidRDefault="00CC7B0E" w:rsidP="001E65F8"/>
    <w:p w:rsidR="00CC7B0E" w:rsidRDefault="00CC7B0E" w:rsidP="001E65F8"/>
    <w:p w:rsidR="00CC7B0E" w:rsidRDefault="00CC7B0E" w:rsidP="001E65F8"/>
    <w:p w:rsidR="00CC7B0E" w:rsidRDefault="00CC7B0E" w:rsidP="001E65F8"/>
    <w:p w:rsidR="00CC7B0E" w:rsidRDefault="00CC7B0E" w:rsidP="001E65F8"/>
    <w:p w:rsidR="001E65F8" w:rsidRDefault="001E65F8" w:rsidP="00CC7B0E">
      <w:pPr>
        <w:pStyle w:val="Heading3"/>
      </w:pPr>
      <w:bookmarkStart w:id="14" w:name="_Toc289291276"/>
      <w:r>
        <w:lastRenderedPageBreak/>
        <w:t>Test Case Engineering</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2"/>
        <w:gridCol w:w="4344"/>
      </w:tblGrid>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Amanda Patterson.</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Writing test cases to ensure program meets the specification.</w:t>
            </w:r>
          </w:p>
          <w:p w:rsidR="001E65F8" w:rsidRPr="00DE36E7" w:rsidRDefault="001E65F8" w:rsidP="009D6A03">
            <w:pPr>
              <w:numPr>
                <w:ilvl w:val="0"/>
                <w:numId w:val="16"/>
              </w:numPr>
            </w:pPr>
            <w:r w:rsidRPr="00DE36E7">
              <w:t>Writing test cases to ensure program is fit for purpose.</w:t>
            </w:r>
          </w:p>
          <w:p w:rsidR="001E65F8" w:rsidRPr="00DE36E7" w:rsidRDefault="001E65F8" w:rsidP="009D6A03">
            <w:pPr>
              <w:numPr>
                <w:ilvl w:val="0"/>
                <w:numId w:val="16"/>
              </w:numPr>
            </w:pPr>
            <w:r w:rsidRPr="00DE36E7">
              <w:t>Audit tests to ensure coding meets agreed standards.</w:t>
            </w:r>
          </w:p>
        </w:tc>
      </w:tr>
    </w:tbl>
    <w:p w:rsidR="00C97F17" w:rsidRDefault="001E65F8" w:rsidP="00CC7B0E">
      <w:pPr>
        <w:pStyle w:val="Heading3"/>
      </w:pPr>
      <w:bookmarkStart w:id="15" w:name="_Toc289291277"/>
      <w:r>
        <w:t>Testing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2"/>
        <w:gridCol w:w="4344"/>
      </w:tblGrid>
      <w:tr w:rsidR="00C97F17" w:rsidRPr="00DE36E7">
        <w:tc>
          <w:tcPr>
            <w:tcW w:w="4927" w:type="dxa"/>
          </w:tcPr>
          <w:p w:rsidR="00C97F17" w:rsidRPr="00DE36E7" w:rsidRDefault="00C97F17" w:rsidP="009D6A03">
            <w:r w:rsidRPr="00DE36E7">
              <w:t>Resources:</w:t>
            </w:r>
          </w:p>
        </w:tc>
        <w:tc>
          <w:tcPr>
            <w:tcW w:w="4927" w:type="dxa"/>
          </w:tcPr>
          <w:p w:rsidR="00C97F17" w:rsidRDefault="00C97F17" w:rsidP="009D6A03">
            <w:pPr>
              <w:numPr>
                <w:ilvl w:val="0"/>
                <w:numId w:val="14"/>
              </w:numPr>
            </w:pPr>
            <w:r w:rsidRPr="00DE36E7">
              <w:t>Amanda Patterson.</w:t>
            </w:r>
          </w:p>
          <w:p w:rsidR="00C97F17" w:rsidRDefault="00C97F17" w:rsidP="009D6A03">
            <w:pPr>
              <w:numPr>
                <w:ilvl w:val="0"/>
                <w:numId w:val="14"/>
              </w:numPr>
            </w:pPr>
            <w:r>
              <w:t>David Russell.</w:t>
            </w:r>
          </w:p>
          <w:p w:rsidR="00C97F17" w:rsidRDefault="00C97F17" w:rsidP="009D6A03">
            <w:pPr>
              <w:numPr>
                <w:ilvl w:val="0"/>
                <w:numId w:val="14"/>
              </w:numPr>
            </w:pPr>
            <w:r>
              <w:t>James Nightingale.</w:t>
            </w:r>
          </w:p>
          <w:p w:rsidR="00C97F17" w:rsidRPr="00DE36E7" w:rsidRDefault="00C97F17" w:rsidP="009D6A03">
            <w:pPr>
              <w:numPr>
                <w:ilvl w:val="0"/>
                <w:numId w:val="14"/>
              </w:numPr>
            </w:pPr>
            <w:r>
              <w:t>Scott Dennison.</w:t>
            </w:r>
          </w:p>
        </w:tc>
      </w:tr>
      <w:tr w:rsidR="00C97F17" w:rsidRPr="00DE36E7">
        <w:tc>
          <w:tcPr>
            <w:tcW w:w="4927" w:type="dxa"/>
          </w:tcPr>
          <w:p w:rsidR="00C97F17" w:rsidRPr="00DE36E7" w:rsidRDefault="00C97F17" w:rsidP="009D6A03">
            <w:r w:rsidRPr="00DE36E7">
              <w:t xml:space="preserve">Strategy: </w:t>
            </w:r>
          </w:p>
        </w:tc>
        <w:tc>
          <w:tcPr>
            <w:tcW w:w="4927" w:type="dxa"/>
          </w:tcPr>
          <w:p w:rsidR="00D9654B" w:rsidRDefault="00C97F17" w:rsidP="00C97F17">
            <w:pPr>
              <w:numPr>
                <w:ilvl w:val="0"/>
                <w:numId w:val="16"/>
              </w:numPr>
            </w:pPr>
            <w:r>
              <w:t>Adhere to written test cases and testing standards to ensure usability.</w:t>
            </w:r>
          </w:p>
          <w:p w:rsidR="00C97F17" w:rsidRPr="00DE36E7" w:rsidRDefault="00D9654B" w:rsidP="00C97F17">
            <w:pPr>
              <w:numPr>
                <w:ilvl w:val="0"/>
                <w:numId w:val="16"/>
              </w:numPr>
            </w:pPr>
            <w:r>
              <w:t xml:space="preserve">Allocate specific testing to team members. </w:t>
            </w:r>
          </w:p>
        </w:tc>
      </w:tr>
    </w:tbl>
    <w:p w:rsidR="001E65F8" w:rsidRPr="00C97F17" w:rsidRDefault="001E65F8" w:rsidP="00C97F17"/>
    <w:p w:rsidR="00F8400B" w:rsidRPr="00CC7B0E" w:rsidRDefault="001E65F8" w:rsidP="00CC7B0E">
      <w:pPr>
        <w:pStyle w:val="Heading4"/>
      </w:pPr>
      <w:r w:rsidRPr="00CC7B0E">
        <w:t>White 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7"/>
        <w:gridCol w:w="4359"/>
      </w:tblGrid>
      <w:tr w:rsidR="00F8400B" w:rsidRPr="00DE36E7">
        <w:tc>
          <w:tcPr>
            <w:tcW w:w="4927" w:type="dxa"/>
          </w:tcPr>
          <w:p w:rsidR="00F8400B" w:rsidRPr="00DE36E7" w:rsidRDefault="00F8400B" w:rsidP="009D6A03">
            <w:r w:rsidRPr="00DE36E7">
              <w:t>Resources:</w:t>
            </w:r>
          </w:p>
        </w:tc>
        <w:tc>
          <w:tcPr>
            <w:tcW w:w="4927" w:type="dxa"/>
          </w:tcPr>
          <w:p w:rsid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David Russell.</w:t>
            </w:r>
          </w:p>
          <w:p w:rsidR="00F8400B" w:rsidRP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James Nightingale.</w:t>
            </w:r>
          </w:p>
        </w:tc>
      </w:tr>
      <w:tr w:rsidR="00F8400B" w:rsidRPr="00DE36E7">
        <w:tc>
          <w:tcPr>
            <w:tcW w:w="4927" w:type="dxa"/>
          </w:tcPr>
          <w:p w:rsidR="00F8400B" w:rsidRPr="00DE36E7" w:rsidRDefault="00F8400B" w:rsidP="009D6A03">
            <w:r w:rsidRPr="00DE36E7">
              <w:t xml:space="preserve">Strategy: </w:t>
            </w:r>
          </w:p>
        </w:tc>
        <w:tc>
          <w:tcPr>
            <w:tcW w:w="4927" w:type="dxa"/>
          </w:tcPr>
          <w:p w:rsidR="00CD444B" w:rsidRDefault="00CD444B" w:rsidP="00C97F17">
            <w:pPr>
              <w:numPr>
                <w:ilvl w:val="0"/>
                <w:numId w:val="16"/>
              </w:numPr>
            </w:pPr>
            <w:r>
              <w:t>Construct basis path test diagrams from code.</w:t>
            </w:r>
          </w:p>
          <w:p w:rsidR="00CD444B" w:rsidRDefault="00CD444B" w:rsidP="00CD444B">
            <w:pPr>
              <w:numPr>
                <w:ilvl w:val="0"/>
                <w:numId w:val="16"/>
              </w:numPr>
            </w:pPr>
            <w:r>
              <w:t>Follow logical paths from code and ensure flow is correct.</w:t>
            </w:r>
            <w:r w:rsidR="00F8400B">
              <w:t xml:space="preserve"> </w:t>
            </w:r>
          </w:p>
          <w:p w:rsidR="00CD444B" w:rsidRDefault="00CD444B" w:rsidP="00CD444B">
            <w:pPr>
              <w:numPr>
                <w:ilvl w:val="0"/>
                <w:numId w:val="16"/>
              </w:numPr>
            </w:pPr>
            <w:r>
              <w:t>Construct unit tests.</w:t>
            </w:r>
          </w:p>
          <w:p w:rsidR="00F8400B" w:rsidRPr="00DE36E7" w:rsidRDefault="00CD444B" w:rsidP="00CD444B">
            <w:pPr>
              <w:numPr>
                <w:ilvl w:val="0"/>
                <w:numId w:val="16"/>
              </w:numPr>
            </w:pPr>
            <w:r>
              <w:t>Ensure objects are constructed and referenced correctly.</w:t>
            </w:r>
          </w:p>
        </w:tc>
      </w:tr>
    </w:tbl>
    <w:p w:rsidR="001E65F8" w:rsidRDefault="001E65F8" w:rsidP="00F8400B"/>
    <w:p w:rsidR="00CC7B0E" w:rsidRDefault="00CC7B0E" w:rsidP="00F8400B"/>
    <w:p w:rsidR="00CC7B0E" w:rsidRPr="00F8400B" w:rsidRDefault="00CC7B0E" w:rsidP="00F8400B"/>
    <w:p w:rsidR="00E72C3B" w:rsidRDefault="001E65F8" w:rsidP="00CC7B0E">
      <w:pPr>
        <w:pStyle w:val="Heading4"/>
      </w:pPr>
      <w:r>
        <w:lastRenderedPageBreak/>
        <w:t>Black 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7"/>
        <w:gridCol w:w="4369"/>
      </w:tblGrid>
      <w:tr w:rsidR="00E72C3B" w:rsidRPr="00DE36E7">
        <w:tc>
          <w:tcPr>
            <w:tcW w:w="4927" w:type="dxa"/>
          </w:tcPr>
          <w:p w:rsidR="00E72C3B" w:rsidRPr="00DE36E7" w:rsidRDefault="00E72C3B" w:rsidP="009D6A03">
            <w:r w:rsidRPr="00DE36E7">
              <w:t>Resources:</w:t>
            </w:r>
          </w:p>
        </w:tc>
        <w:tc>
          <w:tcPr>
            <w:tcW w:w="4927" w:type="dxa"/>
          </w:tcPr>
          <w:p w:rsidR="00E72C3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Scott Dennison</w:t>
            </w:r>
          </w:p>
          <w:p w:rsidR="00E72C3B" w:rsidRPr="00CD444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Amanda Patterson</w:t>
            </w:r>
          </w:p>
        </w:tc>
      </w:tr>
      <w:tr w:rsidR="00E72C3B" w:rsidRPr="00DE36E7">
        <w:tc>
          <w:tcPr>
            <w:tcW w:w="4927" w:type="dxa"/>
          </w:tcPr>
          <w:p w:rsidR="00E72C3B" w:rsidRPr="00DE36E7" w:rsidRDefault="00E72C3B" w:rsidP="009D6A03">
            <w:r w:rsidRPr="00DE36E7">
              <w:t xml:space="preserve">Strategy: </w:t>
            </w:r>
          </w:p>
        </w:tc>
        <w:tc>
          <w:tcPr>
            <w:tcW w:w="4927" w:type="dxa"/>
          </w:tcPr>
          <w:p w:rsidR="00E72C3B" w:rsidRDefault="00E72C3B" w:rsidP="00CD444B">
            <w:pPr>
              <w:numPr>
                <w:ilvl w:val="0"/>
                <w:numId w:val="16"/>
              </w:numPr>
            </w:pPr>
            <w:r>
              <w:t>Prepare test data.</w:t>
            </w:r>
          </w:p>
          <w:p w:rsidR="00E72C3B" w:rsidRDefault="00E72C3B" w:rsidP="00CD444B">
            <w:pPr>
              <w:numPr>
                <w:ilvl w:val="0"/>
                <w:numId w:val="16"/>
              </w:numPr>
            </w:pPr>
            <w:r>
              <w:t>Subject system to test data.</w:t>
            </w:r>
          </w:p>
          <w:p w:rsidR="00E72C3B" w:rsidRDefault="00E72C3B" w:rsidP="00CD444B">
            <w:pPr>
              <w:numPr>
                <w:ilvl w:val="0"/>
                <w:numId w:val="16"/>
              </w:numPr>
            </w:pPr>
            <w:r>
              <w:t>Record and analyse results.</w:t>
            </w:r>
          </w:p>
          <w:p w:rsidR="00E72C3B" w:rsidRPr="00DE36E7" w:rsidRDefault="00E72C3B" w:rsidP="00CD444B">
            <w:pPr>
              <w:numPr>
                <w:ilvl w:val="0"/>
                <w:numId w:val="16"/>
              </w:numPr>
            </w:pPr>
            <w:r>
              <w:t xml:space="preserve">Determine results are acceptable or within established boundaries. </w:t>
            </w:r>
          </w:p>
        </w:tc>
      </w:tr>
    </w:tbl>
    <w:p w:rsidR="001E65F8" w:rsidRPr="00E72C3B" w:rsidRDefault="001E65F8" w:rsidP="00E72C3B"/>
    <w:p w:rsidR="001E65F8" w:rsidRPr="00DE36E7" w:rsidRDefault="001E65F8" w:rsidP="00CC7B0E">
      <w:pPr>
        <w:pStyle w:val="Heading4"/>
      </w:pPr>
      <w:r>
        <w:t>Acceptance Testing</w:t>
      </w:r>
    </w:p>
    <w:p w:rsidR="001E65F8" w:rsidRDefault="001E65F8" w:rsidP="001E6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2"/>
        <w:gridCol w:w="4344"/>
      </w:tblGrid>
      <w:tr w:rsidR="00D01067" w:rsidRPr="00DE36E7">
        <w:tc>
          <w:tcPr>
            <w:tcW w:w="4927" w:type="dxa"/>
          </w:tcPr>
          <w:p w:rsidR="00D01067" w:rsidRPr="00DE36E7" w:rsidRDefault="00D01067" w:rsidP="009D6A03">
            <w:r w:rsidRPr="00DE36E7">
              <w:t>Resources:</w:t>
            </w:r>
          </w:p>
        </w:tc>
        <w:tc>
          <w:tcPr>
            <w:tcW w:w="4927" w:type="dxa"/>
          </w:tcPr>
          <w:p w:rsidR="00D01067" w:rsidRDefault="00D01067" w:rsidP="00D01067">
            <w:pPr>
              <w:numPr>
                <w:ilvl w:val="0"/>
                <w:numId w:val="14"/>
              </w:numPr>
            </w:pPr>
            <w:r w:rsidRPr="00DE36E7">
              <w:t>Amanda Patterson.</w:t>
            </w:r>
          </w:p>
          <w:p w:rsidR="00D01067" w:rsidRDefault="00D01067" w:rsidP="00D01067">
            <w:pPr>
              <w:numPr>
                <w:ilvl w:val="0"/>
                <w:numId w:val="14"/>
              </w:numPr>
            </w:pPr>
            <w:r>
              <w:t>David Russell.</w:t>
            </w:r>
          </w:p>
          <w:p w:rsidR="00D01067" w:rsidRDefault="00D01067" w:rsidP="00D01067">
            <w:pPr>
              <w:numPr>
                <w:ilvl w:val="0"/>
                <w:numId w:val="14"/>
              </w:numPr>
            </w:pPr>
            <w:r>
              <w:t>James Nightingale.</w:t>
            </w:r>
          </w:p>
          <w:p w:rsidR="00D01067" w:rsidRPr="00CD444B" w:rsidRDefault="00D01067" w:rsidP="00D01067">
            <w:pPr>
              <w:pStyle w:val="ListParagraph"/>
              <w:numPr>
                <w:ilvl w:val="0"/>
                <w:numId w:val="22"/>
              </w:numPr>
              <w:rPr>
                <w:rFonts w:asciiTheme="minorHAnsi" w:eastAsiaTheme="minorHAnsi" w:hAnsiTheme="minorHAnsi" w:cstheme="minorBidi"/>
                <w:sz w:val="24"/>
                <w:szCs w:val="24"/>
                <w:lang w:val="en-GB" w:bidi="ar-SA"/>
              </w:rPr>
            </w:pPr>
            <w:r w:rsidRPr="00D01067">
              <w:rPr>
                <w:rFonts w:asciiTheme="minorHAnsi" w:eastAsiaTheme="minorHAnsi" w:hAnsiTheme="minorHAnsi" w:cstheme="minorBidi"/>
                <w:sz w:val="24"/>
                <w:szCs w:val="24"/>
                <w:lang w:val="en-GB" w:bidi="ar-SA"/>
              </w:rPr>
              <w:t>Scott Dennison.</w:t>
            </w:r>
          </w:p>
        </w:tc>
      </w:tr>
      <w:tr w:rsidR="00D01067" w:rsidRPr="00DE36E7">
        <w:tc>
          <w:tcPr>
            <w:tcW w:w="4927" w:type="dxa"/>
          </w:tcPr>
          <w:p w:rsidR="00D01067" w:rsidRPr="00DE36E7" w:rsidRDefault="00D01067" w:rsidP="009D6A03">
            <w:r w:rsidRPr="00DE36E7">
              <w:t xml:space="preserve">Strategy: </w:t>
            </w:r>
          </w:p>
        </w:tc>
        <w:tc>
          <w:tcPr>
            <w:tcW w:w="4927" w:type="dxa"/>
          </w:tcPr>
          <w:p w:rsidR="00D01067" w:rsidRPr="00DE36E7" w:rsidRDefault="00D01067" w:rsidP="00CD444B">
            <w:pPr>
              <w:numPr>
                <w:ilvl w:val="0"/>
                <w:numId w:val="16"/>
              </w:numPr>
            </w:pPr>
            <w:r>
              <w:t xml:space="preserve">Prepare test data which ensures the implementation meets requirements and functions as expected. </w:t>
            </w:r>
          </w:p>
        </w:tc>
      </w:tr>
    </w:tbl>
    <w:p w:rsidR="00D44260" w:rsidRDefault="00D44260" w:rsidP="00CC7B0E">
      <w:pPr>
        <w:pStyle w:val="Heading2"/>
      </w:pPr>
      <w:r>
        <w:br w:type="page"/>
      </w:r>
      <w:bookmarkStart w:id="16" w:name="_Toc289291278"/>
      <w:r>
        <w:lastRenderedPageBreak/>
        <w:t>1.6 - 2.3.3_06: Requirements Annotated</w:t>
      </w:r>
      <w:bookmarkEnd w:id="16"/>
    </w:p>
    <w:p w:rsidR="00D44260" w:rsidRDefault="00D44260" w:rsidP="00D44260"/>
    <w:p w:rsidR="00D44260" w:rsidRDefault="00D44260" w:rsidP="00D44260">
      <w:r>
        <w:t>3.1.3 Book Seats up to 6 hours before film</w:t>
      </w:r>
    </w:p>
    <w:p w:rsidR="00D44260" w:rsidRDefault="00D44260" w:rsidP="00D44260">
      <w:pPr>
        <w:pStyle w:val="ListParagraph"/>
        <w:numPr>
          <w:ilvl w:val="0"/>
          <w:numId w:val="18"/>
        </w:numPr>
        <w:tabs>
          <w:tab w:val="left" w:pos="709"/>
        </w:tabs>
        <w:suppressAutoHyphens/>
        <w:spacing w:line="276" w:lineRule="atLeast"/>
        <w:contextualSpacing w:val="0"/>
      </w:pPr>
      <w:r>
        <w:t>Book up to 10 seats in one booking (1 row)</w:t>
      </w:r>
      <w:r>
        <w:br/>
      </w:r>
      <w:bookmarkStart w:id="17" w:name="__DdeLink__25_1542235434"/>
      <w:bookmarkEnd w:id="17"/>
      <w:r w:rsidRPr="0094199C">
        <w:rPr>
          <w:highlight w:val="yellow"/>
          <w:shd w:val="clear" w:color="auto" w:fill="FF0000"/>
        </w:rPr>
        <w:t>The interface that is shown does not allow this</w:t>
      </w:r>
    </w:p>
    <w:p w:rsidR="00D44260" w:rsidRDefault="00D44260" w:rsidP="00D44260">
      <w:pPr>
        <w:pStyle w:val="ListParagraph"/>
        <w:numPr>
          <w:ilvl w:val="0"/>
          <w:numId w:val="18"/>
        </w:numPr>
        <w:tabs>
          <w:tab w:val="left" w:pos="709"/>
        </w:tabs>
        <w:suppressAutoHyphens/>
        <w:spacing w:line="276" w:lineRule="atLeast"/>
        <w:contextualSpacing w:val="0"/>
      </w:pPr>
      <w:r>
        <w:t>Peak Times are fixed on Saturdays and Sundays between 12-4 and 6-11</w:t>
      </w:r>
      <w:r>
        <w:br/>
      </w:r>
      <w:r w:rsidRPr="0094199C">
        <w:rPr>
          <w:highlight w:val="yellow"/>
          <w:shd w:val="clear" w:color="auto" w:fill="FF0000"/>
        </w:rPr>
        <w:t>? Don't understand?</w:t>
      </w:r>
    </w:p>
    <w:p w:rsidR="00D44260" w:rsidRDefault="00D44260" w:rsidP="00D44260">
      <w:r>
        <w:t>3.1.4 Cancel Bookings</w:t>
      </w:r>
    </w:p>
    <w:p w:rsidR="00D44260" w:rsidRDefault="00D44260" w:rsidP="00D44260">
      <w:pPr>
        <w:pStyle w:val="ListParagraph"/>
        <w:numPr>
          <w:ilvl w:val="0"/>
          <w:numId w:val="19"/>
        </w:numPr>
        <w:tabs>
          <w:tab w:val="left" w:pos="709"/>
        </w:tabs>
        <w:suppressAutoHyphens/>
        <w:spacing w:line="276" w:lineRule="atLeast"/>
        <w:contextualSpacing w:val="0"/>
      </w:pPr>
      <w:r>
        <w:t>Customer’s bookings can be cancelled via request of the operator, they require details of customer and film times and payment details for refund</w:t>
      </w:r>
      <w:r>
        <w:br/>
      </w:r>
      <w:r w:rsidRPr="0094199C">
        <w:rPr>
          <w:highlight w:val="yellow"/>
          <w:shd w:val="clear" w:color="auto" w:fill="FF0000"/>
        </w:rPr>
        <w:t>There is no interface designed for this</w:t>
      </w:r>
    </w:p>
    <w:p w:rsidR="00D44260" w:rsidRDefault="00D44260" w:rsidP="00D44260">
      <w:r>
        <w:t>3.1.8 Store film information</w:t>
      </w:r>
    </w:p>
    <w:p w:rsidR="00D44260" w:rsidRPr="0094199C" w:rsidRDefault="00D44260" w:rsidP="00D44260">
      <w:pPr>
        <w:pStyle w:val="ListParagraph"/>
        <w:numPr>
          <w:ilvl w:val="0"/>
          <w:numId w:val="20"/>
        </w:numPr>
        <w:tabs>
          <w:tab w:val="left" w:pos="709"/>
        </w:tabs>
        <w:suppressAutoHyphens/>
        <w:spacing w:line="276" w:lineRule="atLeast"/>
        <w:contextualSpacing w:val="0"/>
        <w:rPr>
          <w:highlight w:val="yellow"/>
        </w:rPr>
      </w:pPr>
      <w:r>
        <w:t>File name and age rating for each film as text information</w:t>
      </w:r>
      <w:r>
        <w:br/>
      </w:r>
      <w:r w:rsidRPr="0094199C">
        <w:rPr>
          <w:highlight w:val="yellow"/>
          <w:shd w:val="clear" w:color="auto" w:fill="FF0000"/>
        </w:rPr>
        <w:t>there is no mention of being able to ADD films! Nor an interface</w:t>
      </w:r>
    </w:p>
    <w:p w:rsidR="00D44260" w:rsidRDefault="00D44260" w:rsidP="00D44260">
      <w:r>
        <w:t>3.5.1 Software colour scheme to be red, white and green</w:t>
      </w:r>
      <w:r>
        <w:br/>
      </w:r>
      <w:r w:rsidRPr="0094199C">
        <w:rPr>
          <w:highlight w:val="yellow"/>
          <w:shd w:val="clear" w:color="auto" w:fill="FF0000"/>
        </w:rPr>
        <w:t>Please can we discuss this with both the other team and the customer.</w:t>
      </w:r>
    </w:p>
    <w:p w:rsidR="00D44260" w:rsidRDefault="00D44260" w:rsidP="00D44260">
      <w:r>
        <w:t>3.5.2 Minimise number of steps to complete booking to keep it as simple as possible</w:t>
      </w:r>
      <w:r w:rsidR="004F0BE4">
        <w:t>.</w:t>
      </w:r>
    </w:p>
    <w:p w:rsidR="004F0BE4" w:rsidRDefault="004F0BE4" w:rsidP="008302AA">
      <w:pPr>
        <w:pStyle w:val="Heading1"/>
        <w:sectPr w:rsidR="004F0BE4" w:rsidSect="004358C0">
          <w:footerReference w:type="even" r:id="rId8"/>
          <w:footerReference w:type="default" r:id="rId9"/>
          <w:footerReference w:type="first" r:id="rId10"/>
          <w:pgSz w:w="11900" w:h="16840"/>
          <w:pgMar w:top="1440" w:right="1800" w:bottom="1440" w:left="1800" w:header="708" w:footer="708" w:gutter="0"/>
          <w:pgNumType w:start="1"/>
          <w:cols w:space="708"/>
          <w:titlePg/>
        </w:sectPr>
      </w:pPr>
    </w:p>
    <w:p w:rsidR="009D6A03" w:rsidRDefault="008302AA" w:rsidP="00CC7B0E">
      <w:pPr>
        <w:pStyle w:val="Heading2"/>
      </w:pPr>
      <w:bookmarkStart w:id="18" w:name="_Toc289291279"/>
      <w:r>
        <w:lastRenderedPageBreak/>
        <w:t>1.7 - 2.3.3_07: Additional Designs</w:t>
      </w:r>
      <w:bookmarkEnd w:id="18"/>
    </w:p>
    <w:p w:rsidR="004F0BE4" w:rsidRDefault="004F0BE4" w:rsidP="00215B90">
      <w:pPr>
        <w:pStyle w:val="Heading1"/>
        <w:sectPr w:rsidR="004F0BE4" w:rsidSect="008129B7">
          <w:pgSz w:w="16840" w:h="11900" w:orient="landscape"/>
          <w:pgMar w:top="1797" w:right="1440" w:bottom="1797" w:left="1440" w:header="708" w:footer="708" w:gutter="0"/>
          <w:cols w:space="708"/>
          <w:titlePg/>
        </w:sectPr>
      </w:pPr>
      <w:r>
        <w:rPr>
          <w:noProof/>
          <w:lang w:eastAsia="en-GB"/>
        </w:rPr>
        <w:drawing>
          <wp:anchor distT="0" distB="0" distL="114300" distR="114300" simplePos="0" relativeHeight="251662336" behindDoc="0" locked="0" layoutInCell="1" allowOverlap="1">
            <wp:simplePos x="0" y="0"/>
            <wp:positionH relativeFrom="column">
              <wp:posOffset>1816100</wp:posOffset>
            </wp:positionH>
            <wp:positionV relativeFrom="paragraph">
              <wp:posOffset>323215</wp:posOffset>
            </wp:positionV>
            <wp:extent cx="5274945" cy="4665980"/>
            <wp:effectExtent l="19050" t="0" r="1905" b="0"/>
            <wp:wrapSquare wrapText="bothSides"/>
            <wp:docPr id="1" name="Picture 0" descr="NewDe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esigns.png"/>
                    <pic:cNvPicPr/>
                  </pic:nvPicPr>
                  <pic:blipFill>
                    <a:blip r:embed="rId11" cstate="print"/>
                    <a:stretch>
                      <a:fillRect/>
                    </a:stretch>
                  </pic:blipFill>
                  <pic:spPr>
                    <a:xfrm>
                      <a:off x="0" y="0"/>
                      <a:ext cx="5274945" cy="4665980"/>
                    </a:xfrm>
                    <a:prstGeom prst="rect">
                      <a:avLst/>
                    </a:prstGeom>
                  </pic:spPr>
                </pic:pic>
              </a:graphicData>
            </a:graphic>
          </wp:anchor>
        </w:drawing>
      </w:r>
    </w:p>
    <w:p w:rsidR="006E67E4" w:rsidRDefault="006E67E4" w:rsidP="00CC7B0E">
      <w:pPr>
        <w:pStyle w:val="Heading2"/>
      </w:pPr>
      <w:bookmarkStart w:id="19" w:name="_Toc289291280"/>
      <w:r>
        <w:lastRenderedPageBreak/>
        <w:t>1.8 – 2.3.3_08: Quality Assurance</w:t>
      </w:r>
      <w:bookmarkEnd w:id="19"/>
      <w:r>
        <w:t xml:space="preserve"> </w:t>
      </w:r>
    </w:p>
    <w:p w:rsidR="006E67E4" w:rsidRPr="000F4B65" w:rsidRDefault="006E67E4" w:rsidP="006E67E4">
      <w:r>
        <w:t>The following points must be adhered to throughout the project.</w:t>
      </w:r>
    </w:p>
    <w:p w:rsidR="006E67E4" w:rsidRDefault="006E67E4" w:rsidP="006E67E4">
      <w:r>
        <w:t xml:space="preserve">Code </w:t>
      </w:r>
    </w:p>
    <w:p w:rsidR="006E67E4" w:rsidRDefault="006E67E4" w:rsidP="006E67E4">
      <w:pPr>
        <w:pStyle w:val="ListParagraph"/>
        <w:numPr>
          <w:ilvl w:val="0"/>
          <w:numId w:val="27"/>
        </w:numPr>
      </w:pPr>
      <w:r>
        <w:t>Variables named correctly.</w:t>
      </w:r>
    </w:p>
    <w:p w:rsidR="006E67E4" w:rsidRDefault="006E67E4" w:rsidP="006E67E4">
      <w:pPr>
        <w:pStyle w:val="ListParagraph"/>
        <w:numPr>
          <w:ilvl w:val="0"/>
          <w:numId w:val="27"/>
        </w:numPr>
      </w:pPr>
      <w:r>
        <w:t>Place holders for code.</w:t>
      </w:r>
    </w:p>
    <w:p w:rsidR="006E67E4" w:rsidRDefault="006E67E4" w:rsidP="006E67E4">
      <w:pPr>
        <w:pStyle w:val="ListParagraph"/>
        <w:numPr>
          <w:ilvl w:val="0"/>
          <w:numId w:val="27"/>
        </w:numPr>
      </w:pPr>
      <w:r>
        <w:t>Layout is industry standard/indentation.</w:t>
      </w:r>
    </w:p>
    <w:p w:rsidR="006E67E4" w:rsidRDefault="006E67E4" w:rsidP="006E67E4">
      <w:pPr>
        <w:pStyle w:val="ListParagraph"/>
        <w:numPr>
          <w:ilvl w:val="0"/>
          <w:numId w:val="27"/>
        </w:numPr>
      </w:pPr>
      <w:r>
        <w:t>Comments to briefly describe functionality.</w:t>
      </w:r>
    </w:p>
    <w:p w:rsidR="006E67E4" w:rsidRDefault="006E67E4" w:rsidP="006E67E4">
      <w:pPr>
        <w:pStyle w:val="ListParagraph"/>
        <w:numPr>
          <w:ilvl w:val="0"/>
          <w:numId w:val="27"/>
        </w:numPr>
      </w:pPr>
      <w:r>
        <w:t>Easy to understand flow of code.</w:t>
      </w:r>
    </w:p>
    <w:p w:rsidR="006E67E4" w:rsidRDefault="006E67E4" w:rsidP="006E67E4">
      <w:pPr>
        <w:pStyle w:val="ListParagraph"/>
        <w:numPr>
          <w:ilvl w:val="0"/>
          <w:numId w:val="27"/>
        </w:numPr>
      </w:pPr>
      <w:r>
        <w:t>Separate into blocks/ classes.</w:t>
      </w:r>
    </w:p>
    <w:p w:rsidR="006E67E4" w:rsidRDefault="006E67E4" w:rsidP="006E67E4">
      <w:pPr>
        <w:pStyle w:val="ListParagraph"/>
        <w:numPr>
          <w:ilvl w:val="0"/>
          <w:numId w:val="27"/>
        </w:numPr>
      </w:pPr>
      <w:r>
        <w:t>Correctly aligned vertically.</w:t>
      </w:r>
    </w:p>
    <w:p w:rsidR="006E67E4" w:rsidRDefault="006E67E4" w:rsidP="006E67E4">
      <w:pPr>
        <w:pStyle w:val="ListParagraph"/>
        <w:numPr>
          <w:ilvl w:val="0"/>
          <w:numId w:val="27"/>
        </w:numPr>
      </w:pPr>
      <w:r>
        <w:t>Correct versioning.</w:t>
      </w:r>
    </w:p>
    <w:p w:rsidR="006E67E4" w:rsidRDefault="006E67E4" w:rsidP="006E67E4">
      <w:pPr>
        <w:pStyle w:val="ListParagraph"/>
        <w:numPr>
          <w:ilvl w:val="0"/>
          <w:numId w:val="27"/>
        </w:numPr>
      </w:pPr>
      <w:r>
        <w:t>Variables declared properly</w:t>
      </w:r>
      <w:bookmarkStart w:id="20" w:name="_GoBack"/>
      <w:bookmarkEnd w:id="20"/>
      <w:r>
        <w:t>.</w:t>
      </w:r>
    </w:p>
    <w:p w:rsidR="006E67E4" w:rsidRDefault="006E67E4" w:rsidP="006E67E4">
      <w:pPr>
        <w:pStyle w:val="ListParagraph"/>
        <w:numPr>
          <w:ilvl w:val="0"/>
          <w:numId w:val="27"/>
        </w:numPr>
      </w:pPr>
      <w:r>
        <w:t>Easy to maintain, test and debug.</w:t>
      </w:r>
    </w:p>
    <w:p w:rsidR="006E67E4" w:rsidRDefault="006E67E4" w:rsidP="006E67E4">
      <w:pPr>
        <w:pStyle w:val="ListParagraph"/>
        <w:numPr>
          <w:ilvl w:val="0"/>
          <w:numId w:val="27"/>
        </w:numPr>
      </w:pPr>
      <w:r>
        <w:t>Easy to fix, modify.</w:t>
      </w:r>
    </w:p>
    <w:p w:rsidR="006E67E4" w:rsidRDefault="006E67E4" w:rsidP="006E67E4">
      <w:pPr>
        <w:pStyle w:val="ListParagraph"/>
        <w:numPr>
          <w:ilvl w:val="0"/>
          <w:numId w:val="27"/>
        </w:numPr>
      </w:pPr>
      <w:r>
        <w:t>Easy to read and understand by others - commented/ documented.</w:t>
      </w:r>
    </w:p>
    <w:p w:rsidR="006E67E4" w:rsidRDefault="006E67E4" w:rsidP="006E67E4">
      <w:r>
        <w:t>A comprehensive list of coding standards can be found in index 2.3.1_QualityDocuments.</w:t>
      </w:r>
    </w:p>
    <w:p w:rsidR="006E67E4" w:rsidRDefault="006E67E4" w:rsidP="006E67E4">
      <w:r>
        <w:t>The produced software must also meet the following standards.</w:t>
      </w:r>
    </w:p>
    <w:p w:rsidR="006E67E4" w:rsidRDefault="006E67E4" w:rsidP="006E67E4">
      <w:r>
        <w:t>Product</w:t>
      </w:r>
    </w:p>
    <w:p w:rsidR="006E67E4" w:rsidRDefault="006E67E4" w:rsidP="006E67E4">
      <w:pPr>
        <w:pStyle w:val="ListParagraph"/>
        <w:numPr>
          <w:ilvl w:val="0"/>
          <w:numId w:val="27"/>
        </w:numPr>
      </w:pPr>
      <w:r>
        <w:t>Use of requirement’s or program specification.</w:t>
      </w:r>
    </w:p>
    <w:p w:rsidR="006E67E4" w:rsidRDefault="006E67E4" w:rsidP="006E67E4">
      <w:pPr>
        <w:pStyle w:val="ListParagraph"/>
        <w:numPr>
          <w:ilvl w:val="0"/>
          <w:numId w:val="27"/>
        </w:numPr>
      </w:pPr>
      <w:r>
        <w:t>No bugs.</w:t>
      </w:r>
    </w:p>
    <w:p w:rsidR="006E67E4" w:rsidRDefault="006E67E4" w:rsidP="006E67E4">
      <w:pPr>
        <w:pStyle w:val="ListParagraph"/>
        <w:numPr>
          <w:ilvl w:val="0"/>
          <w:numId w:val="27"/>
        </w:numPr>
      </w:pPr>
      <w:r>
        <w:t>Completed product.</w:t>
      </w:r>
    </w:p>
    <w:p w:rsidR="006E67E4" w:rsidRDefault="006E67E4" w:rsidP="006E67E4">
      <w:pPr>
        <w:pStyle w:val="ListParagraph"/>
        <w:numPr>
          <w:ilvl w:val="0"/>
          <w:numId w:val="27"/>
        </w:numPr>
      </w:pPr>
      <w:r>
        <w:t>Documentation.</w:t>
      </w:r>
    </w:p>
    <w:p w:rsidR="006E67E4" w:rsidRDefault="006E67E4" w:rsidP="006E67E4">
      <w:pPr>
        <w:ind w:left="360"/>
      </w:pPr>
    </w:p>
    <w:p w:rsidR="00CC7B0E" w:rsidRDefault="00CC7B0E" w:rsidP="00CC7B0E">
      <w:pPr>
        <w:pStyle w:val="Heading1"/>
      </w:pPr>
      <w:r>
        <w:br w:type="page"/>
      </w:r>
    </w:p>
    <w:p w:rsidR="00CC7B0E" w:rsidRDefault="00CC7B0E" w:rsidP="00CC7B0E">
      <w:pPr>
        <w:pStyle w:val="Heading1"/>
      </w:pPr>
    </w:p>
    <w:p w:rsidR="00CC7B0E" w:rsidRDefault="00CC7B0E" w:rsidP="00CC7B0E">
      <w:pPr>
        <w:pStyle w:val="Heading1"/>
      </w:pPr>
    </w:p>
    <w:p w:rsidR="00CC7B0E" w:rsidRDefault="00CC7B0E" w:rsidP="00CC7B0E">
      <w:pPr>
        <w:pStyle w:val="Heading1"/>
      </w:pPr>
    </w:p>
    <w:p w:rsidR="00CC7B0E" w:rsidRDefault="00CC7B0E" w:rsidP="00CC7B0E">
      <w:pPr>
        <w:pStyle w:val="Heading1"/>
      </w:pPr>
    </w:p>
    <w:p w:rsidR="00CC7B0E" w:rsidRDefault="00CC7B0E" w:rsidP="00CC7B0E">
      <w:pPr>
        <w:pStyle w:val="Heading1"/>
      </w:pPr>
    </w:p>
    <w:p w:rsidR="00CC7B0E" w:rsidRDefault="00CC7B0E" w:rsidP="00CC7B0E">
      <w:pPr>
        <w:pStyle w:val="Heading1"/>
      </w:pPr>
    </w:p>
    <w:p w:rsidR="00CC7B0E" w:rsidRDefault="00CC7B0E" w:rsidP="00CC7B0E">
      <w:pPr>
        <w:pStyle w:val="Heading1"/>
      </w:pPr>
    </w:p>
    <w:p w:rsidR="00C4005B" w:rsidRPr="00CC7B0E" w:rsidRDefault="00C4005B" w:rsidP="00CC7B0E">
      <w:pPr>
        <w:pStyle w:val="Heading1"/>
      </w:pPr>
      <w:bookmarkStart w:id="21" w:name="_Toc289291281"/>
      <w:r w:rsidRPr="00CC7B0E">
        <w:t>Section 2</w:t>
      </w:r>
      <w:r w:rsidR="005C0380">
        <w:t xml:space="preserve"> - Standards</w:t>
      </w:r>
      <w:bookmarkEnd w:id="21"/>
    </w:p>
    <w:p w:rsidR="00A00C33" w:rsidRDefault="00C4005B" w:rsidP="00CC7B0E">
      <w:pPr>
        <w:pStyle w:val="Heading2"/>
      </w:pPr>
      <w:r>
        <w:br w:type="page"/>
      </w:r>
      <w:bookmarkStart w:id="22" w:name="_Toc289291282"/>
      <w:r w:rsidR="00A00C33">
        <w:lastRenderedPageBreak/>
        <w:t>2.1 – 2.3.1.1_01: Coding Standards</w:t>
      </w:r>
      <w:bookmarkEnd w:id="22"/>
    </w:p>
    <w:p w:rsidR="00A00C33" w:rsidRDefault="00A00C33" w:rsidP="00A00C33"/>
    <w:p w:rsidR="00A00C33" w:rsidRPr="00D90F50" w:rsidRDefault="00A00C33" w:rsidP="00CC7B0E">
      <w:pPr>
        <w:pStyle w:val="Heading3"/>
      </w:pPr>
      <w:bookmarkStart w:id="23" w:name="_Toc289291283"/>
      <w:r w:rsidRPr="00D90F50">
        <w:t>Commenting Style</w:t>
      </w:r>
      <w:bookmarkEnd w:id="23"/>
    </w:p>
    <w:p w:rsidR="00A00C33" w:rsidRDefault="00A00C33" w:rsidP="00A00C33">
      <w:r>
        <w:t xml:space="preserve">As the coding is to be a collaborative effort, developers must adhere to the commenting style standards defined here. This is so other </w:t>
      </w:r>
      <w:proofErr w:type="gramStart"/>
      <w:r>
        <w:t>developers</w:t>
      </w:r>
      <w:proofErr w:type="gramEnd"/>
      <w:r>
        <w:t xml:space="preserve">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A00C33" w:rsidRDefault="00A00C33" w:rsidP="00A00C33"/>
    <w:p w:rsidR="00A00C33" w:rsidRDefault="00A00C33" w:rsidP="00CC7B0E">
      <w:pPr>
        <w:pStyle w:val="Heading4"/>
      </w:pPr>
      <w:r>
        <w:t>Conventions:</w:t>
      </w:r>
    </w:p>
    <w:p w:rsidR="00A00C33" w:rsidRDefault="00A00C33" w:rsidP="00A00C33">
      <w:pPr>
        <w:pStyle w:val="ListParagraph"/>
        <w:numPr>
          <w:ilvl w:val="0"/>
          <w:numId w:val="23"/>
        </w:numPr>
        <w:spacing w:after="0" w:line="240" w:lineRule="auto"/>
      </w:pPr>
      <w:proofErr w:type="spellStart"/>
      <w:r>
        <w:t>Javadoc</w:t>
      </w:r>
      <w:proofErr w:type="spellEnd"/>
      <w:r>
        <w:t xml:space="preserve"> must include Author, version and java version.</w:t>
      </w:r>
    </w:p>
    <w:p w:rsidR="00A00C33" w:rsidRDefault="00A00C33" w:rsidP="00A00C33">
      <w:pPr>
        <w:pStyle w:val="ListParagraph"/>
        <w:numPr>
          <w:ilvl w:val="0"/>
          <w:numId w:val="23"/>
        </w:numPr>
        <w:spacing w:after="0" w:line="240" w:lineRule="auto"/>
      </w:pPr>
      <w:proofErr w:type="spellStart"/>
      <w:r>
        <w:t>Javadoc</w:t>
      </w:r>
      <w:proofErr w:type="spellEnd"/>
      <w:r>
        <w:t xml:space="preserve"> all functions and methods.</w:t>
      </w:r>
    </w:p>
    <w:p w:rsidR="00A00C33" w:rsidRDefault="00A00C33" w:rsidP="00A00C33">
      <w:pPr>
        <w:pStyle w:val="ListParagraph"/>
        <w:numPr>
          <w:ilvl w:val="0"/>
          <w:numId w:val="23"/>
        </w:numPr>
        <w:spacing w:after="0" w:line="240" w:lineRule="auto"/>
      </w:pPr>
      <w:r>
        <w:t xml:space="preserve">Variable declarations are to be grouped with a comment above. </w:t>
      </w:r>
    </w:p>
    <w:p w:rsidR="00A00C33" w:rsidRDefault="00A00C33" w:rsidP="00A00C33">
      <w:pPr>
        <w:pStyle w:val="ListParagraph"/>
        <w:numPr>
          <w:ilvl w:val="0"/>
          <w:numId w:val="23"/>
        </w:numPr>
        <w:spacing w:after="0" w:line="240" w:lineRule="auto"/>
      </w:pPr>
      <w:r>
        <w:t xml:space="preserve">Comments at the side of variables to describe their use. However this must not conflict with formatting conventions described above. </w:t>
      </w:r>
    </w:p>
    <w:p w:rsidR="00A00C33" w:rsidRDefault="00A00C33" w:rsidP="00A00C33">
      <w:pPr>
        <w:pStyle w:val="ListParagraph"/>
        <w:numPr>
          <w:ilvl w:val="0"/>
          <w:numId w:val="23"/>
        </w:numPr>
        <w:spacing w:after="0" w:line="240" w:lineRule="auto"/>
      </w:pPr>
      <w:r>
        <w:t>Comments must be descriptive without being too large and avoiding ‘walls of text’.</w:t>
      </w:r>
    </w:p>
    <w:p w:rsidR="00A00C33" w:rsidRDefault="00A00C33" w:rsidP="00A00C33">
      <w:pPr>
        <w:pStyle w:val="ListParagraph"/>
        <w:numPr>
          <w:ilvl w:val="0"/>
          <w:numId w:val="23"/>
        </w:numPr>
        <w:spacing w:after="0" w:line="240" w:lineRule="auto"/>
      </w:pPr>
      <w:r>
        <w:t>Comments covering few lines (1-2 lines) may use the standard // feature.</w:t>
      </w:r>
    </w:p>
    <w:p w:rsidR="00A00C33" w:rsidRDefault="00A00C33" w:rsidP="00A00C33">
      <w:pPr>
        <w:pStyle w:val="ListParagraph"/>
        <w:numPr>
          <w:ilvl w:val="0"/>
          <w:numId w:val="23"/>
        </w:numPr>
        <w:spacing w:after="0" w:line="240" w:lineRule="auto"/>
      </w:pPr>
      <w:r>
        <w:t xml:space="preserve">Larger comments which cover more than a few lines must be grouped with the /* */ feature for code clarity and neatness. </w:t>
      </w:r>
    </w:p>
    <w:p w:rsidR="00A00C33" w:rsidRDefault="00A00C33" w:rsidP="00A00C33"/>
    <w:p w:rsidR="00A00C33" w:rsidRPr="00D90F50" w:rsidRDefault="00A00C33" w:rsidP="00CC7B0E">
      <w:pPr>
        <w:pStyle w:val="Heading3"/>
      </w:pPr>
      <w:bookmarkStart w:id="24" w:name="_Toc289291284"/>
      <w:r w:rsidRPr="00D90F50">
        <w:t>Variable Naming Style</w:t>
      </w:r>
      <w:bookmarkEnd w:id="24"/>
    </w:p>
    <w:p w:rsidR="00A00C33" w:rsidRDefault="00A00C33" w:rsidP="00A00C33">
      <w:r>
        <w:t>Variables must be named in accordance to the standards defined below. Again, the collaborative nature of the project, there must be a standard to variable declaration used by all developers for the ease of altering and reading others’ code. Variables must avoid being ambiguous for ease of referencing, passing and casting.</w:t>
      </w:r>
    </w:p>
    <w:p w:rsidR="00F756C7" w:rsidRPr="00F756C7" w:rsidRDefault="00F756C7" w:rsidP="00F756C7"/>
    <w:p w:rsidR="003014B4" w:rsidRDefault="003014B4" w:rsidP="00CC7B0E">
      <w:pPr>
        <w:pStyle w:val="Heading4"/>
      </w:pPr>
      <w:r>
        <w:t>Conventions:</w:t>
      </w:r>
      <w:r w:rsidRPr="003E1BC4">
        <w:t xml:space="preserve"> </w:t>
      </w:r>
    </w:p>
    <w:p w:rsidR="003014B4" w:rsidRDefault="003014B4" w:rsidP="003014B4">
      <w:pPr>
        <w:pStyle w:val="ListParagraph"/>
        <w:numPr>
          <w:ilvl w:val="0"/>
          <w:numId w:val="24"/>
        </w:numPr>
        <w:spacing w:after="0" w:line="240" w:lineRule="auto"/>
      </w:pPr>
      <w:r w:rsidRPr="003E1BC4">
        <w:t>Declaring variables ‘on the fly’ must be avoided, with the exception of for loops, and declared at the top of classes and functions</w:t>
      </w:r>
      <w:r>
        <w:t>.</w:t>
      </w:r>
    </w:p>
    <w:p w:rsidR="003014B4" w:rsidRDefault="003014B4" w:rsidP="003014B4">
      <w:pPr>
        <w:pStyle w:val="ListParagraph"/>
        <w:numPr>
          <w:ilvl w:val="0"/>
          <w:numId w:val="24"/>
        </w:numPr>
        <w:spacing w:after="0" w:line="240" w:lineRule="auto"/>
      </w:pPr>
      <w:r>
        <w:t>All variables declared must use title case, as seen in the examples below</w:t>
      </w:r>
    </w:p>
    <w:p w:rsidR="003014B4" w:rsidRDefault="003014B4" w:rsidP="003014B4">
      <w:pPr>
        <w:pStyle w:val="ListParagraph"/>
        <w:numPr>
          <w:ilvl w:val="0"/>
          <w:numId w:val="24"/>
        </w:numPr>
        <w:spacing w:after="0" w:line="240" w:lineRule="auto"/>
      </w:pPr>
      <w:r>
        <w:t>Underscores must be avoided in variable declaration.</w:t>
      </w:r>
    </w:p>
    <w:p w:rsidR="003014B4" w:rsidRDefault="003014B4" w:rsidP="003014B4">
      <w:pPr>
        <w:pStyle w:val="ListParagraph"/>
        <w:numPr>
          <w:ilvl w:val="0"/>
          <w:numId w:val="24"/>
        </w:numPr>
        <w:spacing w:after="0" w:line="240" w:lineRule="auto"/>
      </w:pPr>
      <w:r>
        <w:t>Underscores must be used to denote parameter variables.</w:t>
      </w:r>
    </w:p>
    <w:p w:rsidR="003014B4" w:rsidRDefault="003014B4" w:rsidP="003014B4">
      <w:pPr>
        <w:pStyle w:val="ListParagraph"/>
        <w:numPr>
          <w:ilvl w:val="0"/>
          <w:numId w:val="24"/>
        </w:numPr>
        <w:spacing w:after="0" w:line="240" w:lineRule="auto"/>
      </w:pPr>
      <w:r>
        <w:t xml:space="preserve">The exception to these standards is for loops, which may use single variable names, for example; </w:t>
      </w:r>
      <w:proofErr w:type="spellStart"/>
      <w:r>
        <w:t>i</w:t>
      </w:r>
      <w:proofErr w:type="spellEnd"/>
      <w:r>
        <w:t xml:space="preserve">, j, k etc. </w:t>
      </w:r>
    </w:p>
    <w:p w:rsidR="003014B4" w:rsidRDefault="003014B4" w:rsidP="003014B4">
      <w:pPr>
        <w:pStyle w:val="ListParagraph"/>
        <w:numPr>
          <w:ilvl w:val="0"/>
          <w:numId w:val="24"/>
        </w:numPr>
        <w:spacing w:after="0" w:line="240" w:lineRule="auto"/>
      </w:pPr>
      <w:r>
        <w:t xml:space="preserve">Arrays and data structures must be declared as such: </w:t>
      </w:r>
      <w:proofErr w:type="spellStart"/>
      <w:r>
        <w:t>arrValues</w:t>
      </w:r>
      <w:proofErr w:type="spellEnd"/>
      <w:r>
        <w:t>. Followed by a comment which describes what data types are in the array.</w:t>
      </w:r>
    </w:p>
    <w:p w:rsidR="003014B4" w:rsidRDefault="003014B4" w:rsidP="003014B4">
      <w:pPr>
        <w:pStyle w:val="ListParagraph"/>
        <w:numPr>
          <w:ilvl w:val="0"/>
          <w:numId w:val="24"/>
        </w:numPr>
        <w:spacing w:after="0" w:line="240" w:lineRule="auto"/>
      </w:pPr>
      <w:r>
        <w:br w:type="page"/>
      </w:r>
      <w:r>
        <w:lastRenderedPageBreak/>
        <w:t>Variables must follow the 3 (Boolean types break this exception) Hungarian notation.</w:t>
      </w:r>
    </w:p>
    <w:tbl>
      <w:tblPr>
        <w:tblStyle w:val="TableGrid"/>
        <w:tblW w:w="0" w:type="auto"/>
        <w:tblInd w:w="720" w:type="dxa"/>
        <w:tblLook w:val="04A0"/>
      </w:tblPr>
      <w:tblGrid>
        <w:gridCol w:w="1492"/>
        <w:gridCol w:w="2211"/>
        <w:gridCol w:w="1990"/>
      </w:tblGrid>
      <w:tr w:rsidR="003014B4">
        <w:tc>
          <w:tcPr>
            <w:tcW w:w="1492" w:type="dxa"/>
          </w:tcPr>
          <w:p w:rsidR="003014B4" w:rsidRPr="00C76173" w:rsidRDefault="003014B4" w:rsidP="00A00C33">
            <w:pPr>
              <w:jc w:val="center"/>
              <w:rPr>
                <w:b/>
              </w:rPr>
            </w:pPr>
            <w:r w:rsidRPr="00C76173">
              <w:rPr>
                <w:b/>
              </w:rPr>
              <w:t>Data Type</w:t>
            </w:r>
          </w:p>
        </w:tc>
        <w:tc>
          <w:tcPr>
            <w:tcW w:w="2211" w:type="dxa"/>
          </w:tcPr>
          <w:p w:rsidR="003014B4" w:rsidRPr="00C76173" w:rsidRDefault="003014B4" w:rsidP="00A00C33">
            <w:pPr>
              <w:jc w:val="center"/>
              <w:rPr>
                <w:b/>
              </w:rPr>
            </w:pPr>
            <w:r w:rsidRPr="00C76173">
              <w:rPr>
                <w:b/>
              </w:rPr>
              <w:t>Correct Notation</w:t>
            </w:r>
          </w:p>
        </w:tc>
        <w:tc>
          <w:tcPr>
            <w:tcW w:w="1990" w:type="dxa"/>
          </w:tcPr>
          <w:p w:rsidR="003014B4" w:rsidRPr="00C76173" w:rsidRDefault="003014B4" w:rsidP="00A00C33">
            <w:pPr>
              <w:jc w:val="center"/>
              <w:rPr>
                <w:b/>
              </w:rPr>
            </w:pPr>
            <w:r>
              <w:rPr>
                <w:b/>
              </w:rPr>
              <w:t>Parameter</w:t>
            </w:r>
          </w:p>
        </w:tc>
      </w:tr>
      <w:tr w:rsidR="003014B4">
        <w:tc>
          <w:tcPr>
            <w:tcW w:w="1492" w:type="dxa"/>
          </w:tcPr>
          <w:p w:rsidR="003014B4" w:rsidRDefault="003014B4" w:rsidP="00A00C33">
            <w:r>
              <w:t>Integer</w:t>
            </w:r>
          </w:p>
        </w:tc>
        <w:tc>
          <w:tcPr>
            <w:tcW w:w="2211" w:type="dxa"/>
          </w:tcPr>
          <w:p w:rsidR="003014B4" w:rsidRDefault="003014B4" w:rsidP="00A00C33">
            <w:proofErr w:type="spellStart"/>
            <w:r>
              <w:t>intIntegerVar</w:t>
            </w:r>
            <w:proofErr w:type="spellEnd"/>
          </w:p>
        </w:tc>
        <w:tc>
          <w:tcPr>
            <w:tcW w:w="1990" w:type="dxa"/>
          </w:tcPr>
          <w:p w:rsidR="003014B4" w:rsidRDefault="003014B4" w:rsidP="00A00C33">
            <w:r>
              <w:t>_</w:t>
            </w:r>
            <w:proofErr w:type="spellStart"/>
            <w:r>
              <w:t>intIntegerVar</w:t>
            </w:r>
            <w:proofErr w:type="spellEnd"/>
          </w:p>
        </w:tc>
      </w:tr>
      <w:tr w:rsidR="003014B4">
        <w:tc>
          <w:tcPr>
            <w:tcW w:w="1492" w:type="dxa"/>
          </w:tcPr>
          <w:p w:rsidR="003014B4" w:rsidRDefault="003014B4" w:rsidP="00A00C33">
            <w:r>
              <w:t>Double</w:t>
            </w:r>
          </w:p>
        </w:tc>
        <w:tc>
          <w:tcPr>
            <w:tcW w:w="2211" w:type="dxa"/>
          </w:tcPr>
          <w:p w:rsidR="003014B4" w:rsidRDefault="003014B4" w:rsidP="00A00C33">
            <w:proofErr w:type="spellStart"/>
            <w:r>
              <w:t>dblDoubleVar</w:t>
            </w:r>
            <w:proofErr w:type="spellEnd"/>
          </w:p>
        </w:tc>
        <w:tc>
          <w:tcPr>
            <w:tcW w:w="1990" w:type="dxa"/>
          </w:tcPr>
          <w:p w:rsidR="003014B4" w:rsidRDefault="003014B4" w:rsidP="00A00C33">
            <w:r>
              <w:t>_</w:t>
            </w:r>
            <w:proofErr w:type="spellStart"/>
            <w:r>
              <w:t>dblDoubleVar</w:t>
            </w:r>
            <w:proofErr w:type="spellEnd"/>
          </w:p>
        </w:tc>
      </w:tr>
      <w:tr w:rsidR="003014B4">
        <w:tc>
          <w:tcPr>
            <w:tcW w:w="1492" w:type="dxa"/>
          </w:tcPr>
          <w:p w:rsidR="003014B4" w:rsidRDefault="003014B4" w:rsidP="00A00C33">
            <w:r>
              <w:t>Boolean</w:t>
            </w:r>
          </w:p>
        </w:tc>
        <w:tc>
          <w:tcPr>
            <w:tcW w:w="2211" w:type="dxa"/>
          </w:tcPr>
          <w:p w:rsidR="003014B4" w:rsidRDefault="003014B4" w:rsidP="00A00C33">
            <w:proofErr w:type="spellStart"/>
            <w:r>
              <w:t>boolBooleanVar</w:t>
            </w:r>
            <w:proofErr w:type="spellEnd"/>
          </w:p>
        </w:tc>
        <w:tc>
          <w:tcPr>
            <w:tcW w:w="1990" w:type="dxa"/>
          </w:tcPr>
          <w:p w:rsidR="003014B4" w:rsidRDefault="003014B4" w:rsidP="00A00C33">
            <w:r>
              <w:t>_</w:t>
            </w:r>
            <w:proofErr w:type="spellStart"/>
            <w:r>
              <w:t>boolBooleanVar</w:t>
            </w:r>
            <w:proofErr w:type="spellEnd"/>
          </w:p>
        </w:tc>
      </w:tr>
      <w:tr w:rsidR="003014B4">
        <w:tc>
          <w:tcPr>
            <w:tcW w:w="1492" w:type="dxa"/>
          </w:tcPr>
          <w:p w:rsidR="003014B4" w:rsidRDefault="003014B4" w:rsidP="00A00C33">
            <w:r>
              <w:t>String</w:t>
            </w:r>
          </w:p>
        </w:tc>
        <w:tc>
          <w:tcPr>
            <w:tcW w:w="2211" w:type="dxa"/>
          </w:tcPr>
          <w:p w:rsidR="003014B4" w:rsidRDefault="003014B4" w:rsidP="00A00C33">
            <w:proofErr w:type="spellStart"/>
            <w:r>
              <w:t>strStringVar</w:t>
            </w:r>
            <w:proofErr w:type="spellEnd"/>
          </w:p>
        </w:tc>
        <w:tc>
          <w:tcPr>
            <w:tcW w:w="1990" w:type="dxa"/>
          </w:tcPr>
          <w:p w:rsidR="003014B4" w:rsidRDefault="003014B4" w:rsidP="00A00C33">
            <w:r>
              <w:t>_</w:t>
            </w:r>
            <w:proofErr w:type="spellStart"/>
            <w:r>
              <w:t>strStringVar</w:t>
            </w:r>
            <w:proofErr w:type="spellEnd"/>
          </w:p>
        </w:tc>
      </w:tr>
      <w:tr w:rsidR="003014B4">
        <w:tc>
          <w:tcPr>
            <w:tcW w:w="1492" w:type="dxa"/>
          </w:tcPr>
          <w:p w:rsidR="003014B4" w:rsidRDefault="003014B4" w:rsidP="00A00C33">
            <w:r>
              <w:t>Char</w:t>
            </w:r>
          </w:p>
        </w:tc>
        <w:tc>
          <w:tcPr>
            <w:tcW w:w="2211" w:type="dxa"/>
          </w:tcPr>
          <w:p w:rsidR="003014B4" w:rsidRDefault="003014B4" w:rsidP="00A00C33">
            <w:proofErr w:type="spellStart"/>
            <w:r>
              <w:t>chrCharVar</w:t>
            </w:r>
            <w:proofErr w:type="spellEnd"/>
          </w:p>
        </w:tc>
        <w:tc>
          <w:tcPr>
            <w:tcW w:w="1990" w:type="dxa"/>
          </w:tcPr>
          <w:p w:rsidR="003014B4" w:rsidRDefault="003014B4" w:rsidP="00A00C33">
            <w:r>
              <w:t>_</w:t>
            </w:r>
            <w:proofErr w:type="spellStart"/>
            <w:r>
              <w:t>chrCharVar</w:t>
            </w:r>
            <w:proofErr w:type="spellEnd"/>
          </w:p>
        </w:tc>
      </w:tr>
      <w:tr w:rsidR="003014B4">
        <w:tc>
          <w:tcPr>
            <w:tcW w:w="1492" w:type="dxa"/>
          </w:tcPr>
          <w:p w:rsidR="003014B4" w:rsidRDefault="003014B4" w:rsidP="00A00C33">
            <w:r>
              <w:t>Long</w:t>
            </w:r>
          </w:p>
        </w:tc>
        <w:tc>
          <w:tcPr>
            <w:tcW w:w="2211" w:type="dxa"/>
          </w:tcPr>
          <w:p w:rsidR="003014B4" w:rsidRDefault="003014B4" w:rsidP="00A00C33">
            <w:proofErr w:type="spellStart"/>
            <w:r>
              <w:t>lngLongVar</w:t>
            </w:r>
            <w:proofErr w:type="spellEnd"/>
          </w:p>
        </w:tc>
        <w:tc>
          <w:tcPr>
            <w:tcW w:w="1990" w:type="dxa"/>
          </w:tcPr>
          <w:p w:rsidR="003014B4" w:rsidRDefault="003014B4" w:rsidP="00A00C33">
            <w:r>
              <w:t>_</w:t>
            </w:r>
            <w:proofErr w:type="spellStart"/>
            <w:r>
              <w:t>lngLongVar</w:t>
            </w:r>
            <w:proofErr w:type="spellEnd"/>
          </w:p>
        </w:tc>
      </w:tr>
      <w:tr w:rsidR="003014B4">
        <w:tc>
          <w:tcPr>
            <w:tcW w:w="1492" w:type="dxa"/>
          </w:tcPr>
          <w:p w:rsidR="003014B4" w:rsidRDefault="003014B4" w:rsidP="00A00C33">
            <w:r>
              <w:t>Float</w:t>
            </w:r>
          </w:p>
        </w:tc>
        <w:tc>
          <w:tcPr>
            <w:tcW w:w="2211" w:type="dxa"/>
          </w:tcPr>
          <w:p w:rsidR="003014B4" w:rsidRDefault="003014B4" w:rsidP="00A00C33">
            <w:proofErr w:type="spellStart"/>
            <w:r>
              <w:t>fltFloatVar</w:t>
            </w:r>
            <w:proofErr w:type="spellEnd"/>
          </w:p>
        </w:tc>
        <w:tc>
          <w:tcPr>
            <w:tcW w:w="1990" w:type="dxa"/>
          </w:tcPr>
          <w:p w:rsidR="003014B4" w:rsidRDefault="003014B4" w:rsidP="00A00C33">
            <w:r>
              <w:t>_</w:t>
            </w:r>
            <w:proofErr w:type="spellStart"/>
            <w:r>
              <w:t>fltFloatVar</w:t>
            </w:r>
            <w:proofErr w:type="spellEnd"/>
          </w:p>
        </w:tc>
      </w:tr>
      <w:tr w:rsidR="003014B4">
        <w:tc>
          <w:tcPr>
            <w:tcW w:w="1492" w:type="dxa"/>
          </w:tcPr>
          <w:p w:rsidR="003014B4" w:rsidRDefault="003014B4" w:rsidP="00A00C33">
            <w:r>
              <w:t>Short</w:t>
            </w:r>
          </w:p>
        </w:tc>
        <w:tc>
          <w:tcPr>
            <w:tcW w:w="2211" w:type="dxa"/>
          </w:tcPr>
          <w:p w:rsidR="003014B4" w:rsidRDefault="003014B4" w:rsidP="00A00C33">
            <w:proofErr w:type="spellStart"/>
            <w:r>
              <w:t>shtShortVar</w:t>
            </w:r>
            <w:proofErr w:type="spellEnd"/>
          </w:p>
        </w:tc>
        <w:tc>
          <w:tcPr>
            <w:tcW w:w="1990" w:type="dxa"/>
          </w:tcPr>
          <w:p w:rsidR="003014B4" w:rsidRDefault="003014B4" w:rsidP="00A00C33">
            <w:r>
              <w:t>_</w:t>
            </w:r>
            <w:proofErr w:type="spellStart"/>
            <w:r>
              <w:t>shtShortVar</w:t>
            </w:r>
            <w:proofErr w:type="spellEnd"/>
          </w:p>
        </w:tc>
      </w:tr>
      <w:tr w:rsidR="003014B4">
        <w:tc>
          <w:tcPr>
            <w:tcW w:w="1492" w:type="dxa"/>
          </w:tcPr>
          <w:p w:rsidR="003014B4" w:rsidRDefault="003014B4" w:rsidP="00A00C33">
            <w:r>
              <w:t>Byte</w:t>
            </w:r>
          </w:p>
        </w:tc>
        <w:tc>
          <w:tcPr>
            <w:tcW w:w="2211" w:type="dxa"/>
          </w:tcPr>
          <w:p w:rsidR="003014B4" w:rsidRDefault="003014B4" w:rsidP="00A00C33">
            <w:proofErr w:type="spellStart"/>
            <w:r>
              <w:t>bytByteVar</w:t>
            </w:r>
            <w:proofErr w:type="spellEnd"/>
          </w:p>
        </w:tc>
        <w:tc>
          <w:tcPr>
            <w:tcW w:w="1990" w:type="dxa"/>
          </w:tcPr>
          <w:p w:rsidR="003014B4" w:rsidRDefault="003014B4" w:rsidP="00A00C33">
            <w:r>
              <w:t>_</w:t>
            </w:r>
            <w:proofErr w:type="spellStart"/>
            <w:r>
              <w:t>bytByteVar</w:t>
            </w:r>
            <w:proofErr w:type="spellEnd"/>
          </w:p>
        </w:tc>
      </w:tr>
      <w:tr w:rsidR="003014B4">
        <w:tc>
          <w:tcPr>
            <w:tcW w:w="1492" w:type="dxa"/>
          </w:tcPr>
          <w:p w:rsidR="003014B4" w:rsidRDefault="003014B4" w:rsidP="00A00C33">
            <w:r>
              <w:t>Object</w:t>
            </w:r>
          </w:p>
        </w:tc>
        <w:tc>
          <w:tcPr>
            <w:tcW w:w="2211" w:type="dxa"/>
          </w:tcPr>
          <w:p w:rsidR="003014B4" w:rsidRDefault="003014B4" w:rsidP="00A00C33">
            <w:proofErr w:type="spellStart"/>
            <w:r>
              <w:t>objObjectVar</w:t>
            </w:r>
            <w:proofErr w:type="spellEnd"/>
          </w:p>
        </w:tc>
        <w:tc>
          <w:tcPr>
            <w:tcW w:w="1990" w:type="dxa"/>
          </w:tcPr>
          <w:p w:rsidR="003014B4" w:rsidRDefault="003014B4" w:rsidP="00A00C33">
            <w:r>
              <w:t>_</w:t>
            </w:r>
            <w:proofErr w:type="spellStart"/>
            <w:r>
              <w:t>objObjectVar</w:t>
            </w:r>
            <w:proofErr w:type="spellEnd"/>
          </w:p>
        </w:tc>
      </w:tr>
    </w:tbl>
    <w:p w:rsidR="003014B4" w:rsidRDefault="003014B4" w:rsidP="003014B4"/>
    <w:p w:rsidR="003014B4" w:rsidRDefault="003014B4" w:rsidP="003014B4"/>
    <w:p w:rsidR="003014B4" w:rsidRPr="00D90F50" w:rsidRDefault="003014B4" w:rsidP="00CC7B0E">
      <w:pPr>
        <w:pStyle w:val="Heading3"/>
      </w:pPr>
      <w:bookmarkStart w:id="25" w:name="_Toc289291285"/>
      <w:r w:rsidRPr="00D90F50">
        <w:t>Function and Method Naming Style</w:t>
      </w:r>
      <w:bookmarkEnd w:id="25"/>
    </w:p>
    <w:p w:rsidR="003014B4" w:rsidRDefault="003014B4" w:rsidP="003014B4"/>
    <w:p w:rsidR="003014B4" w:rsidRDefault="003014B4" w:rsidP="003014B4">
      <w:r>
        <w:t xml:space="preserve">Again, correctly named functions and methods are essential for code clarity and ease of modification for other developers. The names must give a hint as to what the method or function does, this is for ease of calls to the method or function in code. </w:t>
      </w:r>
    </w:p>
    <w:p w:rsidR="003014B4" w:rsidRDefault="003014B4" w:rsidP="003014B4"/>
    <w:p w:rsidR="003014B4" w:rsidRDefault="003014B4" w:rsidP="00CC7B0E">
      <w:pPr>
        <w:pStyle w:val="Heading4"/>
      </w:pPr>
      <w:r>
        <w:t>Conventions:</w:t>
      </w:r>
    </w:p>
    <w:p w:rsidR="003014B4" w:rsidRDefault="003014B4" w:rsidP="003014B4">
      <w:pPr>
        <w:pStyle w:val="ListParagraph"/>
        <w:numPr>
          <w:ilvl w:val="0"/>
          <w:numId w:val="25"/>
        </w:numPr>
        <w:spacing w:after="0" w:line="240" w:lineRule="auto"/>
      </w:pPr>
      <w:r>
        <w:t xml:space="preserve">As with variables, names must use title case with the first word in lowercase regardless of the circumstance. </w:t>
      </w:r>
    </w:p>
    <w:p w:rsidR="003014B4" w:rsidRDefault="003014B4" w:rsidP="003014B4">
      <w:pPr>
        <w:pStyle w:val="ListParagraph"/>
        <w:numPr>
          <w:ilvl w:val="0"/>
          <w:numId w:val="25"/>
        </w:numPr>
        <w:spacing w:after="0" w:line="240" w:lineRule="auto"/>
      </w:pPr>
      <w:r>
        <w:t xml:space="preserve">Underscores must be avoided, unless in the case of parameter variables. </w:t>
      </w:r>
    </w:p>
    <w:p w:rsidR="003014B4" w:rsidRDefault="003014B4" w:rsidP="003014B4"/>
    <w:p w:rsidR="003014B4" w:rsidRDefault="003014B4" w:rsidP="003014B4"/>
    <w:p w:rsidR="003014B4" w:rsidRPr="00D90F50" w:rsidRDefault="00CC7B0E" w:rsidP="00CC7B0E">
      <w:pPr>
        <w:pStyle w:val="Heading3"/>
      </w:pPr>
      <w:r>
        <w:br w:type="page"/>
      </w:r>
      <w:bookmarkStart w:id="26" w:name="_Toc289291286"/>
      <w:r w:rsidR="003014B4" w:rsidRPr="00D90F50">
        <w:lastRenderedPageBreak/>
        <w:t>Brace and Indentation Formatting</w:t>
      </w:r>
      <w:bookmarkEnd w:id="26"/>
      <w:r w:rsidR="003014B4" w:rsidRPr="00D90F50">
        <w:t xml:space="preserve"> </w:t>
      </w:r>
    </w:p>
    <w:p w:rsidR="003014B4" w:rsidRDefault="003014B4" w:rsidP="003014B4"/>
    <w:p w:rsidR="003014B4" w:rsidRDefault="003014B4" w:rsidP="003014B4">
      <w:r>
        <w:t>For code clarity and neatness, all developers must adhere to the following conventions. Code clarity is essential when working on a collaborative project and poor formatting is inexcusable, as all IDE’s have customisable formatting options.</w:t>
      </w:r>
    </w:p>
    <w:p w:rsidR="003014B4" w:rsidRDefault="003014B4" w:rsidP="003014B4"/>
    <w:p w:rsidR="003014B4" w:rsidRDefault="003014B4" w:rsidP="00CC7B0E">
      <w:pPr>
        <w:pStyle w:val="Heading4"/>
      </w:pPr>
      <w:r>
        <w:t>Indentation Conventions:</w:t>
      </w:r>
    </w:p>
    <w:p w:rsidR="003014B4" w:rsidRDefault="003014B4" w:rsidP="003014B4">
      <w:pPr>
        <w:pStyle w:val="ListParagraph"/>
        <w:numPr>
          <w:ilvl w:val="0"/>
          <w:numId w:val="26"/>
        </w:numPr>
        <w:spacing w:after="0" w:line="240" w:lineRule="auto"/>
      </w:pPr>
      <w:r>
        <w:t xml:space="preserve">Declarations within class bodies must be indented. </w:t>
      </w:r>
    </w:p>
    <w:p w:rsidR="003014B4" w:rsidRDefault="003014B4" w:rsidP="003014B4">
      <w:pPr>
        <w:pStyle w:val="ListParagraph"/>
        <w:numPr>
          <w:ilvl w:val="0"/>
          <w:numId w:val="26"/>
        </w:numPr>
        <w:spacing w:after="0" w:line="240" w:lineRule="auto"/>
      </w:pPr>
      <w:r>
        <w:t xml:space="preserve">Statements within methods/constructors, blocks, switch and case statements must be indented. </w:t>
      </w:r>
    </w:p>
    <w:p w:rsidR="003014B4" w:rsidRDefault="003014B4" w:rsidP="003014B4">
      <w:pPr>
        <w:pStyle w:val="ListParagraph"/>
        <w:numPr>
          <w:ilvl w:val="0"/>
          <w:numId w:val="26"/>
        </w:numPr>
        <w:spacing w:after="0" w:line="240" w:lineRule="auto"/>
      </w:pPr>
      <w:r>
        <w:t>Vertical lines must be adhered to in the case of line breaks and comments occurring after variables.</w:t>
      </w:r>
    </w:p>
    <w:p w:rsidR="003014B4" w:rsidRDefault="003014B4" w:rsidP="00CC7B0E">
      <w:pPr>
        <w:pStyle w:val="Heading4"/>
      </w:pPr>
      <w:r>
        <w:t>Brace Conventions:</w:t>
      </w:r>
    </w:p>
    <w:p w:rsidR="003014B4" w:rsidRDefault="003014B4" w:rsidP="003014B4">
      <w:pPr>
        <w:pStyle w:val="ListParagraph"/>
        <w:numPr>
          <w:ilvl w:val="0"/>
          <w:numId w:val="26"/>
        </w:numPr>
        <w:spacing w:after="0" w:line="240" w:lineRule="auto"/>
      </w:pPr>
      <w:r>
        <w:t>Braces must follow the declaration on the same line.</w:t>
      </w:r>
    </w:p>
    <w:p w:rsidR="003014B4" w:rsidRDefault="003014B4" w:rsidP="003014B4">
      <w:pPr>
        <w:pStyle w:val="ListParagraph"/>
        <w:numPr>
          <w:ilvl w:val="0"/>
          <w:numId w:val="26"/>
        </w:numPr>
        <w:spacing w:after="0" w:line="240" w:lineRule="auto"/>
      </w:pPr>
      <w:r>
        <w:t>Catch/finally blocks must begin on a new line after the brace.</w:t>
      </w:r>
    </w:p>
    <w:p w:rsidR="003014B4" w:rsidRDefault="003014B4" w:rsidP="003014B4">
      <w:pPr>
        <w:pStyle w:val="ListParagraph"/>
        <w:numPr>
          <w:ilvl w:val="0"/>
          <w:numId w:val="26"/>
        </w:numPr>
        <w:spacing w:after="0" w:line="240" w:lineRule="auto"/>
      </w:pPr>
      <w:r>
        <w:t>Else if blocks must also being on a new line after the brace.</w:t>
      </w:r>
    </w:p>
    <w:p w:rsidR="003014B4" w:rsidRDefault="00CC7B0E" w:rsidP="00CC7B0E">
      <w:pPr>
        <w:pStyle w:val="Heading3"/>
      </w:pPr>
      <w:r>
        <w:br w:type="page"/>
      </w:r>
      <w:bookmarkStart w:id="27" w:name="_Toc289291287"/>
      <w:r w:rsidR="003014B4" w:rsidRPr="003D58D0">
        <w:lastRenderedPageBreak/>
        <w:t>Example:</w:t>
      </w:r>
      <w:bookmarkEnd w:id="27"/>
    </w:p>
    <w:p w:rsidR="003014B4" w:rsidRPr="00C36598" w:rsidRDefault="003014B4" w:rsidP="00CC7B0E">
      <w:pPr>
        <w:spacing w:line="240" w:lineRule="auto"/>
        <w:rPr>
          <w:rFonts w:ascii="Consolas" w:hAnsi="Consolas"/>
          <w:i/>
        </w:rPr>
      </w:pPr>
      <w:r w:rsidRPr="00C36598">
        <w:rPr>
          <w:rFonts w:ascii="Consolas" w:hAnsi="Consolas"/>
          <w:i/>
        </w:rPr>
        <w:t>/**</w:t>
      </w:r>
    </w:p>
    <w:p w:rsidR="003014B4" w:rsidRPr="00C36598" w:rsidRDefault="003014B4" w:rsidP="00CC7B0E">
      <w:pPr>
        <w:spacing w:line="240" w:lineRule="auto"/>
        <w:rPr>
          <w:rFonts w:ascii="Consolas" w:hAnsi="Consolas"/>
          <w:i/>
        </w:rPr>
      </w:pPr>
      <w:r w:rsidRPr="00C36598">
        <w:rPr>
          <w:rFonts w:ascii="Consolas" w:hAnsi="Consolas"/>
          <w:i/>
        </w:rPr>
        <w:t xml:space="preserve">  * @author </w:t>
      </w:r>
      <w:r w:rsidRPr="00C36598">
        <w:rPr>
          <w:rFonts w:ascii="Consolas" w:hAnsi="Consolas"/>
          <w:i/>
        </w:rPr>
        <w:tab/>
        <w:t>Jeff Jones</w:t>
      </w:r>
    </w:p>
    <w:p w:rsidR="003014B4" w:rsidRPr="00C36598" w:rsidRDefault="003014B4" w:rsidP="00CC7B0E">
      <w:pPr>
        <w:spacing w:line="240" w:lineRule="auto"/>
        <w:rPr>
          <w:rFonts w:ascii="Consolas" w:hAnsi="Consolas"/>
          <w:i/>
        </w:rPr>
      </w:pPr>
      <w:r w:rsidRPr="00C36598">
        <w:rPr>
          <w:rFonts w:ascii="Consolas" w:hAnsi="Consolas"/>
          <w:i/>
        </w:rPr>
        <w:t xml:space="preserve">  * @version</w:t>
      </w:r>
      <w:r w:rsidRPr="00C36598">
        <w:rPr>
          <w:rFonts w:ascii="Consolas" w:hAnsi="Consolas"/>
          <w:i/>
        </w:rPr>
        <w:tab/>
        <w:t>1.01</w:t>
      </w:r>
    </w:p>
    <w:p w:rsidR="003014B4" w:rsidRPr="00C36598" w:rsidRDefault="003014B4" w:rsidP="00CC7B0E">
      <w:pPr>
        <w:spacing w:line="240" w:lineRule="auto"/>
        <w:rPr>
          <w:rFonts w:ascii="Consolas" w:hAnsi="Consolas"/>
          <w:i/>
        </w:rPr>
      </w:pPr>
      <w:r w:rsidRPr="00C36598">
        <w:rPr>
          <w:rFonts w:ascii="Consolas" w:hAnsi="Consolas"/>
          <w:i/>
        </w:rPr>
        <w:t xml:space="preserve">  * @since</w:t>
      </w:r>
      <w:r w:rsidRPr="00C36598">
        <w:rPr>
          <w:rFonts w:ascii="Consolas" w:hAnsi="Consolas"/>
          <w:i/>
        </w:rPr>
        <w:tab/>
      </w:r>
      <w:r>
        <w:rPr>
          <w:rFonts w:ascii="Consolas" w:hAnsi="Consolas"/>
          <w:i/>
        </w:rPr>
        <w:tab/>
      </w:r>
      <w:r w:rsidRPr="00C36598">
        <w:rPr>
          <w:rFonts w:ascii="Consolas" w:hAnsi="Consolas"/>
          <w:i/>
        </w:rPr>
        <w:t>1.6</w:t>
      </w:r>
    </w:p>
    <w:p w:rsidR="003014B4" w:rsidRPr="00CC7B0E" w:rsidRDefault="003014B4" w:rsidP="00CC7B0E">
      <w:pPr>
        <w:spacing w:line="240" w:lineRule="auto"/>
        <w:rPr>
          <w:rFonts w:ascii="Consolas" w:hAnsi="Consolas"/>
          <w:i/>
        </w:rPr>
      </w:pPr>
      <w:r w:rsidRPr="00C36598">
        <w:rPr>
          <w:rFonts w:ascii="Consolas" w:hAnsi="Consolas"/>
          <w:i/>
        </w:rPr>
        <w:t xml:space="preserve">  */</w:t>
      </w:r>
    </w:p>
    <w:p w:rsidR="003014B4" w:rsidRDefault="003014B4" w:rsidP="00CC7B0E">
      <w:pPr>
        <w:spacing w:line="240" w:lineRule="auto"/>
        <w:ind w:left="720"/>
        <w:rPr>
          <w:rFonts w:ascii="Consolas" w:hAnsi="Consolas"/>
        </w:rPr>
      </w:pPr>
      <w:proofErr w:type="gramStart"/>
      <w:r w:rsidRPr="00C36598">
        <w:rPr>
          <w:rFonts w:ascii="Consolas" w:hAnsi="Consolas"/>
        </w:rPr>
        <w:t>class</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xml:space="preserve"> {</w:t>
      </w:r>
    </w:p>
    <w:p w:rsidR="003014B4" w:rsidRPr="00C36598" w:rsidRDefault="003014B4" w:rsidP="00CC7B0E">
      <w:pPr>
        <w:spacing w:line="240" w:lineRule="auto"/>
        <w:ind w:left="720"/>
        <w:rPr>
          <w:rFonts w:ascii="Consolas" w:hAnsi="Consolas"/>
        </w:rPr>
      </w:pPr>
    </w:p>
    <w:p w:rsidR="003014B4" w:rsidRPr="00C36598" w:rsidRDefault="003014B4" w:rsidP="00CC7B0E">
      <w:pPr>
        <w:spacing w:line="240" w:lineRule="auto"/>
        <w:ind w:left="720" w:firstLine="720"/>
        <w:rPr>
          <w:rFonts w:ascii="Consolas" w:hAnsi="Consolas"/>
          <w:i/>
        </w:rPr>
      </w:pPr>
      <w:r w:rsidRPr="00C36598">
        <w:rPr>
          <w:rFonts w:ascii="Consolas" w:hAnsi="Consolas"/>
          <w:i/>
        </w:rPr>
        <w:t>// Variable Declaration</w:t>
      </w:r>
    </w:p>
    <w:p w:rsidR="003014B4" w:rsidRPr="00C36598" w:rsidRDefault="003014B4" w:rsidP="00CC7B0E">
      <w:pPr>
        <w:spacing w:line="240" w:lineRule="auto"/>
        <w:ind w:left="720"/>
        <w:rPr>
          <w:rFonts w:ascii="Consolas" w:hAnsi="Consolas"/>
        </w:rPr>
      </w:pPr>
      <w:r w:rsidRPr="00C36598">
        <w:rPr>
          <w:rFonts w:ascii="Consolas" w:hAnsi="Consolas"/>
        </w:rPr>
        <w:tab/>
      </w:r>
      <w:proofErr w:type="spellStart"/>
      <w:proofErr w:type="gramStart"/>
      <w:r w:rsidRPr="00C36598">
        <w:rPr>
          <w:rFonts w:ascii="Consolas" w:hAnsi="Consolas"/>
        </w:rPr>
        <w:t>int</w:t>
      </w:r>
      <w:proofErr w:type="spellEnd"/>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Pr>
          <w:rFonts w:ascii="Consolas" w:hAnsi="Consolas"/>
        </w:rPr>
        <w:tab/>
      </w:r>
      <w:r w:rsidRPr="00C36598">
        <w:rPr>
          <w:rFonts w:ascii="Consolas" w:hAnsi="Consolas"/>
          <w:i/>
        </w:rPr>
        <w:t>// Number of the house</w:t>
      </w:r>
    </w:p>
    <w:p w:rsidR="003014B4" w:rsidRPr="00CC7B0E" w:rsidRDefault="003014B4" w:rsidP="00CC7B0E">
      <w:pPr>
        <w:spacing w:line="240" w:lineRule="auto"/>
        <w:ind w:left="720"/>
        <w:rPr>
          <w:rFonts w:ascii="Consolas" w:hAnsi="Consolas"/>
          <w:i/>
        </w:rPr>
      </w:pPr>
      <w:r>
        <w:rPr>
          <w:rFonts w:ascii="Consolas" w:hAnsi="Consolas"/>
        </w:rPr>
        <w:tab/>
      </w:r>
      <w:proofErr w:type="gramStart"/>
      <w:r>
        <w:rPr>
          <w:rFonts w:ascii="Consolas" w:hAnsi="Consolas"/>
        </w:rPr>
        <w:t>double</w:t>
      </w:r>
      <w:proofErr w:type="gramEnd"/>
      <w:r>
        <w:rPr>
          <w:rFonts w:ascii="Consolas" w:hAnsi="Consolas"/>
        </w:rPr>
        <w:t xml:space="preserv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Pr="00C36598">
        <w:rPr>
          <w:rFonts w:ascii="Consolas" w:hAnsi="Consolas"/>
          <w:i/>
        </w:rPr>
        <w:t xml:space="preserve">// Weight in grams </w:t>
      </w:r>
    </w:p>
    <w:p w:rsidR="003014B4" w:rsidRPr="00C36598" w:rsidRDefault="003014B4" w:rsidP="00CC7B0E">
      <w:pPr>
        <w:spacing w:line="240" w:lineRule="auto"/>
        <w:ind w:left="720"/>
        <w:rPr>
          <w:rFonts w:ascii="Consolas" w:hAnsi="Consolas"/>
          <w:i/>
        </w:rPr>
      </w:pPr>
      <w:r w:rsidRPr="00C36598">
        <w:rPr>
          <w:rFonts w:ascii="Consolas" w:hAnsi="Consolas"/>
          <w:i/>
        </w:rPr>
        <w:tab/>
        <w:t xml:space="preserve">/* </w:t>
      </w:r>
    </w:p>
    <w:p w:rsidR="003014B4" w:rsidRPr="00C36598" w:rsidRDefault="003014B4" w:rsidP="00CC7B0E">
      <w:pPr>
        <w:spacing w:line="240" w:lineRule="auto"/>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014B4" w:rsidRPr="00C36598" w:rsidRDefault="003014B4" w:rsidP="00CC7B0E">
      <w:pPr>
        <w:spacing w:line="240" w:lineRule="auto"/>
        <w:ind w:left="720"/>
        <w:rPr>
          <w:rFonts w:ascii="Consolas" w:hAnsi="Consolas"/>
          <w:i/>
        </w:rPr>
      </w:pPr>
      <w:r w:rsidRPr="00C36598">
        <w:rPr>
          <w:rFonts w:ascii="Consolas" w:hAnsi="Consolas"/>
          <w:i/>
        </w:rPr>
        <w:tab/>
        <w:t>I will make</w:t>
      </w:r>
    </w:p>
    <w:p w:rsidR="003014B4" w:rsidRPr="00C36598" w:rsidRDefault="003014B4" w:rsidP="00CC7B0E">
      <w:pPr>
        <w:spacing w:line="240" w:lineRule="auto"/>
        <w:ind w:left="720"/>
        <w:rPr>
          <w:rFonts w:ascii="Consolas" w:hAnsi="Consolas"/>
          <w:i/>
        </w:rPr>
      </w:pPr>
      <w:r w:rsidRPr="00C36598">
        <w:rPr>
          <w:rFonts w:ascii="Consolas" w:hAnsi="Consolas"/>
          <w:i/>
        </w:rPr>
        <w:tab/>
      </w:r>
      <w:proofErr w:type="gramStart"/>
      <w:r w:rsidRPr="00C36598">
        <w:rPr>
          <w:rFonts w:ascii="Consolas" w:hAnsi="Consolas"/>
          <w:i/>
        </w:rPr>
        <w:t>this</w:t>
      </w:r>
      <w:proofErr w:type="gramEnd"/>
      <w:r w:rsidRPr="00C36598">
        <w:rPr>
          <w:rFonts w:ascii="Consolas" w:hAnsi="Consolas"/>
          <w:i/>
        </w:rPr>
        <w:t xml:space="preserve"> comment span </w:t>
      </w:r>
    </w:p>
    <w:p w:rsidR="003014B4" w:rsidRPr="00C36598" w:rsidRDefault="003014B4" w:rsidP="00CC7B0E">
      <w:pPr>
        <w:spacing w:line="240" w:lineRule="auto"/>
        <w:ind w:left="720" w:firstLine="720"/>
        <w:rPr>
          <w:rFonts w:ascii="Consolas" w:hAnsi="Consolas"/>
          <w:i/>
        </w:rPr>
      </w:pPr>
      <w:proofErr w:type="gramStart"/>
      <w:r w:rsidRPr="00C36598">
        <w:rPr>
          <w:rFonts w:ascii="Consolas" w:hAnsi="Consolas"/>
          <w:i/>
        </w:rPr>
        <w:t>several</w:t>
      </w:r>
      <w:proofErr w:type="gramEnd"/>
      <w:r w:rsidRPr="00C36598">
        <w:rPr>
          <w:rFonts w:ascii="Consolas" w:hAnsi="Consolas"/>
          <w:i/>
        </w:rPr>
        <w:t xml:space="preserve"> lines.</w:t>
      </w:r>
    </w:p>
    <w:p w:rsidR="003014B4" w:rsidRPr="00C36598" w:rsidRDefault="003014B4" w:rsidP="00CC7B0E">
      <w:pPr>
        <w:spacing w:line="240" w:lineRule="auto"/>
        <w:ind w:left="720"/>
        <w:rPr>
          <w:rFonts w:ascii="Consolas" w:hAnsi="Consolas"/>
          <w:i/>
        </w:rPr>
      </w:pPr>
      <w:r w:rsidRPr="00C36598">
        <w:rPr>
          <w:rFonts w:ascii="Consolas" w:hAnsi="Consolas"/>
          <w:i/>
        </w:rPr>
        <w:tab/>
        <w:t>*/</w:t>
      </w:r>
    </w:p>
    <w:p w:rsidR="003014B4" w:rsidRPr="00C36598" w:rsidRDefault="003014B4" w:rsidP="00CC7B0E">
      <w:pPr>
        <w:spacing w:line="240" w:lineRule="auto"/>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proofErr w:type="spellStart"/>
      <w:r w:rsidRPr="00C36598">
        <w:rPr>
          <w:rFonts w:ascii="Consolas" w:hAnsi="Consolas"/>
        </w:rPr>
        <w:t>super.MySuperClass</w:t>
      </w:r>
      <w:proofErr w:type="spellEnd"/>
      <w:r w:rsidRPr="00C36598">
        <w:rPr>
          <w:rFonts w:ascii="Consolas" w:hAnsi="Consolas"/>
        </w:rPr>
        <w:t>;</w:t>
      </w:r>
    </w:p>
    <w:p w:rsidR="003014B4" w:rsidRDefault="003014B4" w:rsidP="00CC7B0E">
      <w:pPr>
        <w:spacing w:line="240" w:lineRule="auto"/>
        <w:ind w:left="720"/>
        <w:rPr>
          <w:rFonts w:ascii="Consolas" w:hAnsi="Consolas"/>
        </w:rPr>
      </w:pPr>
      <w:r w:rsidRPr="00C36598">
        <w:rPr>
          <w:rFonts w:ascii="Consolas" w:hAnsi="Consolas"/>
        </w:rPr>
        <w:tab/>
        <w:t>}</w:t>
      </w:r>
    </w:p>
    <w:p w:rsidR="003014B4" w:rsidRPr="00CC7B0E" w:rsidRDefault="00CC7B0E" w:rsidP="00CC7B0E">
      <w:pPr>
        <w:spacing w:line="240" w:lineRule="auto"/>
        <w:ind w:left="720"/>
        <w:rPr>
          <w:rFonts w:ascii="Consolas" w:hAnsi="Consolas"/>
        </w:rPr>
      </w:pPr>
      <w:r>
        <w:rPr>
          <w:rFonts w:ascii="Consolas" w:hAnsi="Consolas"/>
        </w:rPr>
        <w:br w:type="page"/>
      </w:r>
      <w:r w:rsidR="003014B4" w:rsidRPr="00C36598">
        <w:rPr>
          <w:rFonts w:ascii="Consolas" w:hAnsi="Consolas"/>
        </w:rPr>
        <w:lastRenderedPageBreak/>
        <w:tab/>
      </w:r>
      <w:r w:rsidR="003014B4" w:rsidRPr="00C36598">
        <w:rPr>
          <w:rFonts w:ascii="Consolas" w:hAnsi="Consolas"/>
          <w:i/>
        </w:rPr>
        <w:t>// switch statement for something</w:t>
      </w:r>
    </w:p>
    <w:p w:rsidR="003014B4" w:rsidRPr="00C36598" w:rsidRDefault="003014B4" w:rsidP="00CC7B0E">
      <w:pPr>
        <w:spacing w:line="240" w:lineRule="auto"/>
        <w:ind w:left="720"/>
        <w:rPr>
          <w:rFonts w:ascii="Consolas" w:hAnsi="Consolas"/>
        </w:rPr>
      </w:pPr>
      <w:r w:rsidRPr="00C36598">
        <w:rPr>
          <w:rFonts w:ascii="Consolas" w:hAnsi="Consolas"/>
        </w:rPr>
        <w:tab/>
      </w:r>
      <w:proofErr w:type="gramStart"/>
      <w:r w:rsidRPr="00C36598">
        <w:rPr>
          <w:rFonts w:ascii="Consolas" w:hAnsi="Consolas"/>
        </w:rPr>
        <w:t>switch</w:t>
      </w:r>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 {</w:t>
      </w:r>
    </w:p>
    <w:p w:rsidR="003014B4" w:rsidRPr="00C36598" w:rsidRDefault="003014B4" w:rsidP="00CC7B0E">
      <w:pPr>
        <w:spacing w:line="240" w:lineRule="auto"/>
        <w:ind w:left="720"/>
        <w:rPr>
          <w:rFonts w:ascii="Consolas" w:hAnsi="Consolas"/>
        </w:rPr>
      </w:pPr>
      <w:r w:rsidRPr="00C36598">
        <w:rPr>
          <w:rFonts w:ascii="Consolas" w:hAnsi="Consolas"/>
        </w:rPr>
        <w:tab/>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1:</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true;</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2:</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false;</w:t>
      </w:r>
    </w:p>
    <w:p w:rsidR="003014B4"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CC7B0E">
      <w:pPr>
        <w:spacing w:line="240" w:lineRule="auto"/>
        <w:ind w:left="720"/>
        <w:rPr>
          <w:rFonts w:ascii="Consolas" w:hAnsi="Consolas"/>
        </w:rPr>
      </w:pPr>
      <w:r>
        <w:rPr>
          <w:rFonts w:ascii="Consolas" w:hAnsi="Consolas"/>
        </w:rPr>
        <w:tab/>
      </w:r>
      <w:r>
        <w:rPr>
          <w:rFonts w:ascii="Consolas" w:hAnsi="Consolas"/>
        </w:rPr>
        <w:tab/>
      </w:r>
      <w:proofErr w:type="gramStart"/>
      <w:r>
        <w:rPr>
          <w:rFonts w:ascii="Consolas" w:hAnsi="Consolas"/>
        </w:rPr>
        <w:t>default</w:t>
      </w:r>
      <w:proofErr w:type="gramEnd"/>
      <w:r>
        <w:rPr>
          <w:rFonts w:ascii="Consolas" w:hAnsi="Consolas"/>
        </w:rPr>
        <w:t>:</w:t>
      </w:r>
    </w:p>
    <w:p w:rsidR="003014B4" w:rsidRDefault="003014B4" w:rsidP="00CC7B0E">
      <w:pPr>
        <w:spacing w:line="240" w:lineRule="auto"/>
        <w:ind w:left="720"/>
        <w:rPr>
          <w:rFonts w:ascii="Consolas" w:hAnsi="Consolas"/>
        </w:rPr>
      </w:pPr>
      <w:r w:rsidRPr="00C36598">
        <w:rPr>
          <w:rFonts w:ascii="Consolas" w:hAnsi="Consolas"/>
        </w:rPr>
        <w:tab/>
        <w:t>}</w:t>
      </w:r>
    </w:p>
    <w:p w:rsidR="003014B4" w:rsidRPr="00C36598" w:rsidRDefault="003014B4" w:rsidP="00CC7B0E">
      <w:pPr>
        <w:spacing w:line="240" w:lineRule="auto"/>
        <w:ind w:left="720"/>
        <w:rPr>
          <w:rFonts w:ascii="Consolas" w:hAnsi="Consolas"/>
        </w:rPr>
      </w:pPr>
    </w:p>
    <w:p w:rsidR="003014B4" w:rsidRPr="00C36598" w:rsidRDefault="003014B4" w:rsidP="00CC7B0E">
      <w:pPr>
        <w:spacing w:line="240" w:lineRule="auto"/>
        <w:ind w:left="720"/>
        <w:rPr>
          <w:rFonts w:ascii="Consolas" w:hAnsi="Consolas"/>
          <w:i/>
        </w:rPr>
      </w:pPr>
      <w:r w:rsidRPr="00C36598">
        <w:rPr>
          <w:rFonts w:ascii="Consolas" w:hAnsi="Consolas"/>
        </w:rPr>
        <w:tab/>
      </w:r>
      <w:r w:rsidRPr="00C36598">
        <w:rPr>
          <w:rFonts w:ascii="Consolas" w:hAnsi="Consolas"/>
          <w:i/>
        </w:rPr>
        <w:t>/**</w:t>
      </w:r>
    </w:p>
    <w:p w:rsidR="003014B4" w:rsidRPr="00C36598" w:rsidRDefault="003014B4" w:rsidP="00CC7B0E">
      <w:pPr>
        <w:spacing w:line="240" w:lineRule="auto"/>
        <w:ind w:left="720"/>
        <w:rPr>
          <w:rFonts w:ascii="Consolas" w:hAnsi="Consolas"/>
          <w:i/>
        </w:rPr>
      </w:pPr>
      <w:r w:rsidRPr="00C36598">
        <w:rPr>
          <w:rFonts w:ascii="Consolas" w:hAnsi="Consolas"/>
          <w:i/>
        </w:rPr>
        <w:tab/>
        <w:t xml:space="preserve"> * </w:t>
      </w:r>
      <w:r>
        <w:rPr>
          <w:rFonts w:ascii="Consolas" w:hAnsi="Consolas"/>
          <w:i/>
        </w:rPr>
        <w:t>@</w:t>
      </w:r>
      <w:proofErr w:type="spellStart"/>
      <w:r>
        <w:rPr>
          <w:rFonts w:ascii="Consolas" w:hAnsi="Consolas"/>
          <w:i/>
        </w:rPr>
        <w:t>param</w:t>
      </w:r>
      <w:proofErr w:type="spellEnd"/>
      <w:r>
        <w:rPr>
          <w:rFonts w:ascii="Consolas" w:hAnsi="Consolas"/>
          <w:i/>
        </w:rPr>
        <w:t xml:space="preserve"> _</w:t>
      </w:r>
      <w:proofErr w:type="spellStart"/>
      <w:r>
        <w:rPr>
          <w:rFonts w:ascii="Consolas" w:hAnsi="Consolas"/>
          <w:i/>
        </w:rPr>
        <w:t>int</w:t>
      </w:r>
      <w:r w:rsidRPr="00C36598">
        <w:rPr>
          <w:rFonts w:ascii="Consolas" w:hAnsi="Consolas"/>
          <w:i/>
        </w:rPr>
        <w:t>HouseNum</w:t>
      </w:r>
      <w:proofErr w:type="spellEnd"/>
      <w:r w:rsidRPr="00C36598">
        <w:rPr>
          <w:rFonts w:ascii="Consolas" w:hAnsi="Consolas"/>
          <w:i/>
        </w:rPr>
        <w:t xml:space="preserve"> passed house number</w:t>
      </w:r>
    </w:p>
    <w:p w:rsidR="003014B4" w:rsidRPr="00C36598" w:rsidRDefault="003014B4" w:rsidP="00CC7B0E">
      <w:pPr>
        <w:spacing w:line="240" w:lineRule="auto"/>
        <w:ind w:left="720"/>
        <w:rPr>
          <w:rFonts w:ascii="Consolas" w:hAnsi="Consolas"/>
          <w:i/>
        </w:rPr>
      </w:pPr>
      <w:r w:rsidRPr="00C36598">
        <w:rPr>
          <w:rFonts w:ascii="Consolas" w:hAnsi="Consolas"/>
          <w:i/>
        </w:rPr>
        <w:tab/>
        <w:t xml:space="preserve"> */</w:t>
      </w:r>
    </w:p>
    <w:p w:rsidR="003014B4" w:rsidRPr="00C36598" w:rsidRDefault="003014B4" w:rsidP="00CC7B0E">
      <w:pPr>
        <w:spacing w:line="240" w:lineRule="auto"/>
        <w:ind w:left="720"/>
        <w:rPr>
          <w:rFonts w:ascii="Consolas" w:hAnsi="Consolas"/>
        </w:rPr>
      </w:pPr>
    </w:p>
    <w:p w:rsidR="003014B4" w:rsidRPr="00C36598" w:rsidRDefault="003014B4" w:rsidP="00CC7B0E">
      <w:pPr>
        <w:spacing w:line="240" w:lineRule="auto"/>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void </w:t>
      </w:r>
      <w:proofErr w:type="spellStart"/>
      <w:r w:rsidRPr="00C36598">
        <w:rPr>
          <w:rFonts w:ascii="Consolas" w:hAnsi="Consolas"/>
        </w:rPr>
        <w:t>setHouseNum</w:t>
      </w:r>
      <w:proofErr w:type="spellEnd"/>
      <w:r>
        <w:rPr>
          <w:rFonts w:ascii="Consolas" w:hAnsi="Consolas"/>
        </w:rPr>
        <w:t>(</w:t>
      </w:r>
      <w:proofErr w:type="spellStart"/>
      <w:r>
        <w:rPr>
          <w:rFonts w:ascii="Consolas" w:hAnsi="Consolas"/>
        </w:rPr>
        <w:t>int</w:t>
      </w:r>
      <w:proofErr w:type="spellEnd"/>
      <w:r>
        <w:rPr>
          <w:rFonts w:ascii="Consolas" w:hAnsi="Consolas"/>
        </w:rPr>
        <w:t xml:space="preserve"> _</w:t>
      </w:r>
      <w:proofErr w:type="spellStart"/>
      <w:r>
        <w:rPr>
          <w:rFonts w:ascii="Consolas" w:hAnsi="Consolas"/>
        </w:rPr>
        <w:t>int</w:t>
      </w:r>
      <w:r w:rsidRPr="00C36598">
        <w:rPr>
          <w:rFonts w:ascii="Consolas" w:hAnsi="Consolas"/>
        </w:rPr>
        <w:t>HouseNum</w:t>
      </w:r>
      <w:proofErr w:type="spellEnd"/>
      <w:r w:rsidRPr="00C36598">
        <w:rPr>
          <w:rFonts w:ascii="Consolas" w:hAnsi="Consolas"/>
        </w:rPr>
        <w:t>) {</w:t>
      </w:r>
    </w:p>
    <w:p w:rsidR="003014B4" w:rsidRPr="00C36598" w:rsidRDefault="003014B4" w:rsidP="00CC7B0E">
      <w:pPr>
        <w:spacing w:line="240" w:lineRule="auto"/>
        <w:ind w:left="720"/>
        <w:rPr>
          <w:rFonts w:ascii="Consolas" w:hAnsi="Consolas"/>
        </w:rPr>
      </w:pPr>
      <w:r w:rsidRPr="00C36598">
        <w:rPr>
          <w:rFonts w:ascii="Consolas" w:hAnsi="Consolas"/>
        </w:rPr>
        <w:tab/>
      </w:r>
      <w:r w:rsidRPr="00C36598">
        <w:rPr>
          <w:rFonts w:ascii="Consolas" w:hAnsi="Consolas"/>
        </w:rPr>
        <w:tab/>
      </w:r>
      <w:proofErr w:type="spellStart"/>
      <w:proofErr w:type="gramStart"/>
      <w:r>
        <w:rPr>
          <w:rFonts w:ascii="Consolas" w:hAnsi="Consolas"/>
        </w:rPr>
        <w:t>intHouseNumber</w:t>
      </w:r>
      <w:proofErr w:type="spellEnd"/>
      <w:proofErr w:type="gramEnd"/>
      <w:r>
        <w:rPr>
          <w:rFonts w:ascii="Consolas" w:hAnsi="Consolas"/>
        </w:rPr>
        <w:t xml:space="preserve"> = _</w:t>
      </w:r>
      <w:proofErr w:type="spellStart"/>
      <w:r>
        <w:rPr>
          <w:rFonts w:ascii="Consolas" w:hAnsi="Consolas"/>
        </w:rPr>
        <w:t>int</w:t>
      </w:r>
      <w:r w:rsidRPr="00C36598">
        <w:rPr>
          <w:rFonts w:ascii="Consolas" w:hAnsi="Consolas"/>
        </w:rPr>
        <w:t>HouseNum</w:t>
      </w:r>
      <w:proofErr w:type="spellEnd"/>
      <w:r w:rsidRPr="00C36598">
        <w:rPr>
          <w:rFonts w:ascii="Consolas" w:hAnsi="Consolas"/>
        </w:rPr>
        <w:t>;</w:t>
      </w:r>
    </w:p>
    <w:p w:rsidR="003014B4" w:rsidRPr="00C36598" w:rsidRDefault="003014B4" w:rsidP="00CC7B0E">
      <w:pPr>
        <w:spacing w:line="240" w:lineRule="auto"/>
        <w:ind w:left="720"/>
        <w:rPr>
          <w:rFonts w:ascii="Consolas" w:hAnsi="Consolas"/>
        </w:rPr>
      </w:pPr>
      <w:r w:rsidRPr="00C36598">
        <w:rPr>
          <w:rFonts w:ascii="Consolas" w:hAnsi="Consolas"/>
        </w:rPr>
        <w:tab/>
        <w:t>}</w:t>
      </w:r>
    </w:p>
    <w:p w:rsidR="003014B4" w:rsidRPr="00C36598" w:rsidRDefault="003014B4" w:rsidP="00CC7B0E">
      <w:pPr>
        <w:spacing w:line="240" w:lineRule="auto"/>
        <w:ind w:left="720"/>
        <w:rPr>
          <w:rFonts w:ascii="Consolas" w:hAnsi="Consolas"/>
        </w:rPr>
      </w:pPr>
      <w:r w:rsidRPr="00C36598">
        <w:rPr>
          <w:rFonts w:ascii="Consolas" w:hAnsi="Consolas"/>
        </w:rPr>
        <w:t>}</w:t>
      </w:r>
    </w:p>
    <w:p w:rsidR="003014B4" w:rsidRPr="00AB62EA" w:rsidRDefault="003014B4" w:rsidP="003014B4"/>
    <w:p w:rsidR="002203FF" w:rsidRDefault="00CC7B0E" w:rsidP="00CC7B0E">
      <w:pPr>
        <w:pStyle w:val="Heading2"/>
      </w:pPr>
      <w:r>
        <w:br w:type="page"/>
      </w:r>
      <w:bookmarkStart w:id="28" w:name="_Toc289291288"/>
      <w:r w:rsidR="002203FF">
        <w:lastRenderedPageBreak/>
        <w:t>2.2 – 2.3.1.1_02: Testing Standards</w:t>
      </w:r>
      <w:bookmarkEnd w:id="28"/>
    </w:p>
    <w:p w:rsidR="00CC7B0E" w:rsidRDefault="00927255" w:rsidP="00C76944">
      <w:pPr>
        <w:pStyle w:val="Heading1"/>
      </w:pPr>
      <w:r>
        <w:br w:type="page"/>
      </w:r>
    </w:p>
    <w:p w:rsidR="00CC7B0E" w:rsidRDefault="00CC7B0E" w:rsidP="00C76944">
      <w:pPr>
        <w:pStyle w:val="Heading1"/>
      </w:pPr>
    </w:p>
    <w:p w:rsidR="00CC7B0E" w:rsidRDefault="00CC7B0E" w:rsidP="00C76944">
      <w:pPr>
        <w:pStyle w:val="Heading1"/>
      </w:pPr>
    </w:p>
    <w:p w:rsidR="00CC7B0E" w:rsidRDefault="00CC7B0E" w:rsidP="00C76944">
      <w:pPr>
        <w:pStyle w:val="Heading1"/>
      </w:pPr>
    </w:p>
    <w:p w:rsidR="00CC7B0E" w:rsidRDefault="00CC7B0E" w:rsidP="00C76944">
      <w:pPr>
        <w:pStyle w:val="Heading1"/>
      </w:pPr>
    </w:p>
    <w:p w:rsidR="00CC7B0E" w:rsidRDefault="00CC7B0E" w:rsidP="00C76944">
      <w:pPr>
        <w:pStyle w:val="Heading1"/>
      </w:pPr>
    </w:p>
    <w:p w:rsidR="00CC7B0E" w:rsidRDefault="00CC7B0E" w:rsidP="00C76944">
      <w:pPr>
        <w:pStyle w:val="Heading1"/>
      </w:pPr>
    </w:p>
    <w:p w:rsidR="00683822" w:rsidRDefault="0099019C" w:rsidP="00C76944">
      <w:pPr>
        <w:pStyle w:val="Heading1"/>
      </w:pPr>
      <w:bookmarkStart w:id="29" w:name="_Toc289291289"/>
      <w:r>
        <w:t>Section3</w:t>
      </w:r>
      <w:r w:rsidR="005C0380">
        <w:t xml:space="preserve"> - Testing</w:t>
      </w:r>
      <w:bookmarkEnd w:id="29"/>
    </w:p>
    <w:p w:rsidR="00C76944" w:rsidRDefault="00683822" w:rsidP="00CC7B0E">
      <w:pPr>
        <w:pStyle w:val="Heading2"/>
      </w:pPr>
      <w:r>
        <w:br w:type="page"/>
      </w:r>
      <w:bookmarkStart w:id="30" w:name="_Toc289291290"/>
      <w:r w:rsidR="00C76944">
        <w:lastRenderedPageBreak/>
        <w:t>3.1 – 2.3.4_01 Test Cases</w:t>
      </w:r>
      <w:bookmarkEnd w:id="30"/>
    </w:p>
    <w:p w:rsidR="00C76944" w:rsidRDefault="00C76944" w:rsidP="00C76944"/>
    <w:tbl>
      <w:tblPr>
        <w:tblpPr w:leftFromText="180" w:rightFromText="180" w:vertAnchor="page" w:horzAnchor="page" w:tblpX="1549" w:tblpY="342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8"/>
        <w:gridCol w:w="6048"/>
        <w:gridCol w:w="1560"/>
      </w:tblGrid>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Case</w:t>
            </w:r>
          </w:p>
        </w:tc>
        <w:tc>
          <w:tcPr>
            <w:tcW w:w="6048" w:type="dxa"/>
            <w:shd w:val="clear" w:color="auto" w:fill="auto"/>
            <w:noWrap/>
            <w:vAlign w:val="bottom"/>
          </w:tcPr>
          <w:p w:rsidR="00C76944" w:rsidRPr="002B1267" w:rsidRDefault="00C76944" w:rsidP="00CD693E">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Testing Requirements</w:t>
            </w:r>
          </w:p>
        </w:tc>
        <w:tc>
          <w:tcPr>
            <w:tcW w:w="1560" w:type="dxa"/>
          </w:tcPr>
          <w:p w:rsidR="00C76944" w:rsidRDefault="00C76944" w:rsidP="00CD693E">
            <w:pPr>
              <w:rPr>
                <w:rFonts w:ascii="Arial" w:eastAsia="Times New Roman" w:hAnsi="Arial" w:cs="Arial"/>
                <w:b/>
                <w:color w:val="000000"/>
                <w:sz w:val="20"/>
                <w:szCs w:val="20"/>
                <w:lang w:eastAsia="en-GB"/>
              </w:rPr>
            </w:pPr>
          </w:p>
          <w:p w:rsidR="00C76944" w:rsidRPr="0057046E" w:rsidRDefault="00C76944" w:rsidP="00CD693E">
            <w:pPr>
              <w:jc w:val="center"/>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Test Case Completed</w:t>
            </w: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system the user must enter their username and password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admin privileges the user must enter the admin username and password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recorded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Log kept of bookings made by the operator</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not allowed less than 6 hours before film</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A user must be able to select up to 10 seats to be booked at a time</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3.003</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Peak times are to be set between specified hours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must be able to cancel film bookings at request of customer</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Details required for cancellation: Cu</w:t>
            </w:r>
            <w:r>
              <w:rPr>
                <w:rFonts w:ascii="Arial" w:eastAsia="Times New Roman" w:hAnsi="Arial" w:cs="Arial"/>
                <w:color w:val="000000"/>
                <w:sz w:val="20"/>
                <w:szCs w:val="20"/>
                <w:lang w:eastAsia="en-GB"/>
              </w:rPr>
              <w:t>s</w:t>
            </w:r>
            <w:r w:rsidRPr="002B1267">
              <w:rPr>
                <w:rFonts w:ascii="Arial" w:eastAsia="Times New Roman" w:hAnsi="Arial" w:cs="Arial"/>
                <w:color w:val="000000"/>
                <w:sz w:val="20"/>
                <w:szCs w:val="20"/>
                <w:lang w:eastAsia="en-GB"/>
              </w:rPr>
              <w:t>tomer, film times, payment details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5.001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is able to view the seats currently available for booking in a  showing</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see which seats are premium seats, Rows H and I</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Price difference in place for booking premium seats</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add: new film, with details: Film name and age rating</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7.002</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edit film information currently available</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r w:rsidR="00C76944" w:rsidRPr="002B1267" w:rsidTr="00CD693E">
        <w:trPr>
          <w:trHeight w:val="344"/>
        </w:trPr>
        <w:tc>
          <w:tcPr>
            <w:tcW w:w="1338" w:type="dxa"/>
            <w:shd w:val="clear" w:color="auto" w:fill="auto"/>
            <w:noWrap/>
            <w:vAlign w:val="bottom"/>
          </w:tcPr>
          <w:p w:rsidR="00C76944" w:rsidRPr="002B1267" w:rsidRDefault="00C76944" w:rsidP="00CD693E">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8.001</w:t>
            </w:r>
          </w:p>
        </w:tc>
        <w:tc>
          <w:tcPr>
            <w:tcW w:w="6048" w:type="dxa"/>
            <w:shd w:val="clear" w:color="auto" w:fill="auto"/>
            <w:noWrap/>
            <w:vAlign w:val="bottom"/>
          </w:tcPr>
          <w:p w:rsidR="00C76944" w:rsidRPr="002B1267" w:rsidRDefault="00C76944" w:rsidP="00CD693E">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System function, user must enter age of customer booking film, this is checked agains</w:t>
            </w:r>
            <w:r>
              <w:rPr>
                <w:rFonts w:ascii="Arial" w:eastAsia="Times New Roman" w:hAnsi="Arial" w:cs="Arial"/>
                <w:color w:val="000000"/>
                <w:sz w:val="20"/>
                <w:szCs w:val="20"/>
                <w:lang w:eastAsia="en-GB"/>
              </w:rPr>
              <w:t>t</w:t>
            </w:r>
            <w:r w:rsidRPr="002B1267">
              <w:rPr>
                <w:rFonts w:ascii="Arial" w:eastAsia="Times New Roman" w:hAnsi="Arial" w:cs="Arial"/>
                <w:color w:val="000000"/>
                <w:sz w:val="20"/>
                <w:szCs w:val="20"/>
                <w:lang w:eastAsia="en-GB"/>
              </w:rPr>
              <w:t xml:space="preserve"> age rating of film, </w:t>
            </w:r>
            <w:proofErr w:type="gramStart"/>
            <w:r w:rsidRPr="002B1267">
              <w:rPr>
                <w:rFonts w:ascii="Arial" w:eastAsia="Times New Roman" w:hAnsi="Arial" w:cs="Arial"/>
                <w:color w:val="000000"/>
                <w:sz w:val="20"/>
                <w:szCs w:val="20"/>
                <w:lang w:eastAsia="en-GB"/>
              </w:rPr>
              <w:t>if</w:t>
            </w:r>
            <w:proofErr w:type="gramEnd"/>
            <w:r w:rsidRPr="002B1267">
              <w:rPr>
                <w:rFonts w:ascii="Arial" w:eastAsia="Times New Roman" w:hAnsi="Arial" w:cs="Arial"/>
                <w:color w:val="000000"/>
                <w:sz w:val="20"/>
                <w:szCs w:val="20"/>
                <w:lang w:eastAsia="en-GB"/>
              </w:rPr>
              <w:t xml:space="preserve"> age of customer is equal to or greater than the film rating then booking can be completed.</w:t>
            </w:r>
          </w:p>
        </w:tc>
        <w:tc>
          <w:tcPr>
            <w:tcW w:w="1560" w:type="dxa"/>
          </w:tcPr>
          <w:p w:rsidR="00C76944" w:rsidRPr="002B1267" w:rsidRDefault="00C76944" w:rsidP="00CD693E">
            <w:pPr>
              <w:rPr>
                <w:rFonts w:ascii="Arial" w:eastAsia="Times New Roman" w:hAnsi="Arial" w:cs="Arial"/>
                <w:color w:val="000000"/>
                <w:sz w:val="20"/>
                <w:szCs w:val="20"/>
                <w:lang w:eastAsia="en-GB"/>
              </w:rPr>
            </w:pPr>
          </w:p>
        </w:tc>
      </w:tr>
    </w:tbl>
    <w:p w:rsidR="00CC7B0E" w:rsidRDefault="00CC7B0E" w:rsidP="00C76944"/>
    <w:p w:rsidR="00C76944" w:rsidRPr="00215B90" w:rsidRDefault="00CC7B0E" w:rsidP="00D409A3">
      <w:pPr>
        <w:pStyle w:val="Heading2"/>
        <w:sectPr w:rsidR="00C76944" w:rsidRPr="00215B90" w:rsidSect="00CC7B0E">
          <w:pgSz w:w="11900" w:h="16840"/>
          <w:pgMar w:top="1440" w:right="1797" w:bottom="1440" w:left="1797" w:header="709" w:footer="709" w:gutter="0"/>
          <w:cols w:space="708"/>
          <w:titlePg/>
        </w:sectPr>
      </w:pPr>
      <w:r>
        <w:br w:type="page"/>
      </w:r>
      <w:bookmarkStart w:id="31" w:name="_Toc289291291"/>
      <w:r>
        <w:lastRenderedPageBreak/>
        <w:t>3.2 – 2.3.4_02: Basis Path Tests</w:t>
      </w:r>
      <w:bookmarkEnd w:id="31"/>
    </w:p>
    <w:tbl>
      <w:tblPr>
        <w:tblStyle w:val="TableGrid"/>
        <w:tblpPr w:leftFromText="180" w:rightFromText="180" w:vertAnchor="page" w:horzAnchor="margin" w:tblpXSpec="center" w:tblpY="2151"/>
        <w:tblW w:w="16160" w:type="dxa"/>
        <w:tblLook w:val="04A0"/>
      </w:tblPr>
      <w:tblGrid>
        <w:gridCol w:w="1242"/>
        <w:gridCol w:w="5812"/>
        <w:gridCol w:w="9106"/>
      </w:tblGrid>
      <w:tr w:rsidR="00C76944" w:rsidTr="00CC7B0E">
        <w:tc>
          <w:tcPr>
            <w:tcW w:w="1242" w:type="dxa"/>
          </w:tcPr>
          <w:p w:rsidR="00C76944" w:rsidRDefault="00C76944" w:rsidP="00CC7B0E">
            <w:pPr>
              <w:jc w:val="center"/>
            </w:pPr>
            <w:r>
              <w:lastRenderedPageBreak/>
              <w:t>Test Case #</w:t>
            </w:r>
          </w:p>
        </w:tc>
        <w:tc>
          <w:tcPr>
            <w:tcW w:w="5812" w:type="dxa"/>
          </w:tcPr>
          <w:p w:rsidR="00C76944" w:rsidRDefault="00C76944" w:rsidP="00CC7B0E">
            <w:pPr>
              <w:jc w:val="center"/>
            </w:pPr>
            <w:r>
              <w:t>Flow Graph</w:t>
            </w:r>
          </w:p>
        </w:tc>
        <w:tc>
          <w:tcPr>
            <w:tcW w:w="9106" w:type="dxa"/>
          </w:tcPr>
          <w:p w:rsidR="00C76944" w:rsidRDefault="00C76944" w:rsidP="00CC7B0E">
            <w:pPr>
              <w:jc w:val="center"/>
            </w:pPr>
            <w:r>
              <w:t>Code</w:t>
            </w:r>
          </w:p>
        </w:tc>
      </w:tr>
      <w:tr w:rsidR="00C76944" w:rsidRPr="00C468D3" w:rsidTr="00CC7B0E">
        <w:tc>
          <w:tcPr>
            <w:tcW w:w="1242" w:type="dxa"/>
          </w:tcPr>
          <w:p w:rsidR="00C76944" w:rsidRDefault="00C76944" w:rsidP="00CC7B0E">
            <w:r>
              <w:t>01.001</w:t>
            </w:r>
          </w:p>
        </w:tc>
        <w:tc>
          <w:tcPr>
            <w:tcW w:w="5812" w:type="dxa"/>
          </w:tcPr>
          <w:p w:rsidR="00C76944" w:rsidRDefault="000869C5" w:rsidP="00CC7B0E">
            <w:pPr>
              <w:rPr>
                <w:noProof/>
                <w:lang w:eastAsia="en-GB"/>
              </w:rPr>
            </w:pPr>
            <w:r>
              <w:rPr>
                <w:noProof/>
                <w:lang w:eastAsia="en-GB"/>
              </w:rPr>
              <w:pict>
                <v:shapetype id="_x0000_t32" coordsize="21600,21600" o:spt="32" o:oned="t" path="m,l21600,21600e" filled="f">
                  <v:path arrowok="t" fillok="f" o:connecttype="none"/>
                  <o:lock v:ext="edit" shapetype="t"/>
                </v:shapetype>
                <v:shape id="_x0000_s1394" type="#_x0000_t32" style="position:absolute;margin-left:203.8pt;margin-top:69.35pt;width:10.35pt;height:0;z-index:251664384;mso-position-horizontal-relative:text;mso-position-vertical-relative:text" o:connectortype="straight">
                  <v:stroke endarrow="block"/>
                </v:shape>
              </w:pict>
            </w:r>
            <w:r>
              <w:rPr>
                <w:noProof/>
                <w:lang w:eastAsia="en-GB"/>
              </w:rPr>
              <w:pict>
                <v:group id="_x0000_s1395" style="position:absolute;margin-left:17.45pt;margin-top:3.5pt;width:247.5pt;height:403.25pt;z-index:251665408;mso-position-horizontal-relative:text;mso-position-vertical-relative:text" coordorigin="2353,1517" coordsize="4950,8065">
                  <v:oval id="_x0000_s1396" style="position:absolute;left:4098;top:1517;width:712;height:712;mso-position-horizontal-relative:margin">
                    <v:textbox style="mso-next-textbox:#_x0000_s1396">
                      <w:txbxContent>
                        <w:p w:rsidR="005C0380" w:rsidRDefault="005C0380" w:rsidP="00C76944">
                          <w:pPr>
                            <w:jc w:val="center"/>
                          </w:pPr>
                          <w:r>
                            <w:t>1</w:t>
                          </w:r>
                        </w:p>
                      </w:txbxContent>
                    </v:textbox>
                  </v:oval>
                  <v:oval id="_x0000_s1397" style="position:absolute;left:4098;top:3747;width:712;height:712;mso-position-horizontal-relative:margin">
                    <v:textbox style="mso-next-textbox:#_x0000_s1397">
                      <w:txbxContent>
                        <w:p w:rsidR="005C0380" w:rsidRDefault="005C0380" w:rsidP="00C76944">
                          <w:pPr>
                            <w:jc w:val="center"/>
                          </w:pPr>
                          <w:r>
                            <w:t>2</w:t>
                          </w:r>
                        </w:p>
                      </w:txbxContent>
                    </v:textbox>
                  </v:oval>
                  <v:oval id="_x0000_s1398" style="position:absolute;left:5475;top:1735;width:712;height:712">
                    <v:textbox style="mso-next-textbox:#_x0000_s1398">
                      <w:txbxContent>
                        <w:p w:rsidR="005C0380" w:rsidRDefault="005C0380" w:rsidP="00C76944">
                          <w:pPr>
                            <w:jc w:val="center"/>
                          </w:pPr>
                          <w:r>
                            <w:t>5</w:t>
                          </w:r>
                        </w:p>
                      </w:txbxContent>
                    </v:textbox>
                  </v:oval>
                  <v:oval id="_x0000_s1399" style="position:absolute;left:5475;top:4850;width:712;height:712">
                    <v:textbox style="mso-next-textbox:#_x0000_s1399">
                      <w:txbxContent>
                        <w:p w:rsidR="005C0380" w:rsidRDefault="005C0380" w:rsidP="00C76944">
                          <w:pPr>
                            <w:jc w:val="center"/>
                          </w:pPr>
                          <w:r>
                            <w:t>4</w:t>
                          </w:r>
                        </w:p>
                      </w:txbxContent>
                    </v:textbox>
                  </v:oval>
                  <v:oval id="_x0000_s1400" style="position:absolute;left:4098;top:4725;width:712;height:712;mso-position-horizontal-relative:margin">
                    <v:textbox style="mso-next-textbox:#_x0000_s1400">
                      <w:txbxContent>
                        <w:p w:rsidR="005C0380" w:rsidRDefault="005C0380" w:rsidP="00C76944">
                          <w:pPr>
                            <w:jc w:val="center"/>
                          </w:pPr>
                          <w:r>
                            <w:t>3</w:t>
                          </w:r>
                        </w:p>
                      </w:txbxContent>
                    </v:textbox>
                  </v:oval>
                  <v:oval id="_x0000_s1401" style="position:absolute;left:4098;top:8870;width:712;height:712;mso-position-horizontal-relative:margin">
                    <v:textbox style="mso-next-textbox:#_x0000_s1401">
                      <w:txbxContent>
                        <w:p w:rsidR="005C0380" w:rsidRDefault="005C0380" w:rsidP="00C76944">
                          <w:pPr>
                            <w:jc w:val="center"/>
                          </w:pPr>
                          <w:r>
                            <w:t>9</w:t>
                          </w:r>
                        </w:p>
                      </w:txbxContent>
                    </v:textbox>
                  </v:oval>
                  <v:oval id="_x0000_s1402" style="position:absolute;left:6362;top:2504;width:712;height:712;mso-position-horizontal-relative:margin">
                    <v:textbox style="mso-next-textbox:#_x0000_s1402">
                      <w:txbxContent>
                        <w:p w:rsidR="005C0380" w:rsidRDefault="005C0380" w:rsidP="00C76944">
                          <w:pPr>
                            <w:jc w:val="center"/>
                          </w:pPr>
                          <w:r>
                            <w:t>7</w:t>
                          </w:r>
                        </w:p>
                      </w:txbxContent>
                    </v:textbox>
                  </v:oval>
                  <v:shape id="_x0000_s1403" type="#_x0000_t32" style="position:absolute;left:4821;top:1910;width:604;height:207" o:connectortype="straight">
                    <v:stroke endarrow="block"/>
                  </v:shape>
                  <v:shape id="_x0000_s1404" type="#_x0000_t32" style="position:absolute;left:6080;top:2356;width:282;height:256" o:connectortype="straight">
                    <v:stroke endarrow="block"/>
                  </v:shape>
                  <v:shape id="_x0000_s1405" type="#_x0000_t32" style="position:absolute;left:4463;top:4459;width:0;height:207" o:connectortype="straight">
                    <v:stroke endarrow="block"/>
                  </v:shape>
                  <v:shape id="_x0000_s1406" type="#_x0000_t32" style="position:absolute;left:4810;top:5129;width:604;height:78" o:connectortype="straight">
                    <v:stroke endarrow="block"/>
                  </v:shape>
                  <v:oval id="_x0000_s1407" style="position:absolute;left:5474;top:6663;width:712;height:712">
                    <v:textbox style="mso-next-textbox:#_x0000_s1407">
                      <w:txbxContent>
                        <w:p w:rsidR="005C0380" w:rsidRDefault="005C0380" w:rsidP="00C76944">
                          <w:pPr>
                            <w:jc w:val="center"/>
                          </w:pPr>
                          <w:r>
                            <w:t>6</w:t>
                          </w:r>
                        </w:p>
                      </w:txbxContent>
                    </v:textbox>
                  </v:oval>
                  <v:shape id="_x0000_s1408" type="#_x0000_t32" style="position:absolute;left:5831;top:5562;width:0;height:948" o:connectortype="straight">
                    <v:stroke endarrow="block"/>
                  </v:shape>
                  <v:oval id="_x0000_s1409" style="position:absolute;left:6472;top:7812;width:712;height:712">
                    <v:textbox style="mso-next-textbox:#_x0000_s1409">
                      <w:txbxContent>
                        <w:p w:rsidR="005C0380" w:rsidRDefault="005C0380" w:rsidP="00C76944">
                          <w:pPr>
                            <w:jc w:val="center"/>
                          </w:pPr>
                          <w:r>
                            <w:t>8</w:t>
                          </w:r>
                        </w:p>
                      </w:txbxContent>
                    </v:textbox>
                  </v:oval>
                  <v:shape id="_x0000_s1410" type="#_x0000_t32" style="position:absolute;left:6080;top:7286;width:490;height:526" o:connectortype="straight">
                    <v:stroke endarrow="block"/>
                  </v:shape>
                  <v:shape id="_x0000_s1411" type="#_x0000_t32" style="position:absolute;left:4708;top:7345;width:978;height:1574;flip:x" o:connectortype="straight">
                    <v:stroke endarrow="block"/>
                  </v:shape>
                  <v:group id="_x0000_s1412" style="position:absolute;left:4251;top:2201;width:2111;height:1048" coordorigin="4251,2480" coordsize="1425,149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13" type="#_x0000_t19" style="position:absolute;left:4251;top:2508;width:1425;height:1463;flip:x" coordsize="37389,31967" adj="-1879646,8976398,15789,10367" path="wr-5811,-11233,37389,31967,34739,,,25107nfewr-5811,-11233,37389,31967,34739,,,25107l15789,10367nsxe">
                      <v:path o:connectlocs="34739,0;0,25107;15789,10367"/>
                    </v:shape>
                    <v:shape id="_x0000_s1414" type="#_x0000_t32" style="position:absolute;left:4309;top:2480;width:39;height:155;flip:y" o:connectortype="straight">
                      <v:stroke endarrow="block"/>
                    </v:shape>
                  </v:group>
                  <v:group id="_x0000_s1415" style="position:absolute;left:2955;top:1910;width:1047;height:2185" coordorigin="2955,2189" coordsize="1047,2880">
                    <v:shape id="_x0000_s1416" type="#_x0000_t19" style="position:absolute;left:2955;top:2189;width:1047;height:2880;flip:x" coordsize="21600,43168" adj=",5694154" path="wr-21600,,21600,43200,,,1173,43168nfewr-21600,,21600,43200,,,1173,43168l,21600nsxe">
                      <v:path o:connectlocs="0,0;1173,43168;0,21600"/>
                    </v:shape>
                    <v:shape id="_x0000_s1417" type="#_x0000_t32" style="position:absolute;left:3903;top:5069;width:99;height:0" o:connectortype="straight">
                      <v:stroke endarrow="block"/>
                    </v:shape>
                  </v:group>
                  <v:shape id="_x0000_s1418" type="#_x0000_t32" style="position:absolute;left:4891;top:8346;width:1621;height:774;flip:x" o:connectortype="straight">
                    <v:stroke endarrow="block"/>
                  </v:shape>
                  <v:shape id="_x0000_s1419" type="#_x0000_t19" style="position:absolute;left:2353;top:2834;width:4009;height:6357;flip:x" coordsize="21600,39525" adj="-5742920,3681194,,21582" path="wr-21600,-18,21600,43182,893,,12025,39525nfewr-21600,-18,21600,43182,893,,12025,39525l,21582nsxe">
                    <v:path o:connectlocs="893,0;12025,39525;0,21582"/>
                  </v:shape>
                  <v:group id="_x0000_s1420" style="position:absolute;left:6166;top:1983;width:1137;height:3226" coordorigin="6166,1983" coordsize="1137,3226">
                    <v:shape id="_x0000_s1421" type="#_x0000_t19" style="position:absolute;left:6217;top:1983;width:1086;height:3226" coordsize="22742,43200" adj="-5996777,6096940,1142" path="wr-20458,,22742,43200,575,7,,43170nfewr-20458,,22742,43200,575,7,,43170l1142,21600nsxe">
                      <v:path o:connectlocs="575,7;0,43170;1142,21600"/>
                    </v:shape>
                    <v:shape id="_x0000_s1422" type="#_x0000_t32" style="position:absolute;left:6166;top:1983;width:51;height:0;flip:x" o:connectortype="straight">
                      <v:stroke endarrow="block"/>
                    </v:shape>
                  </v:group>
                </v:group>
              </w:pict>
            </w:r>
          </w:p>
        </w:tc>
        <w:tc>
          <w:tcPr>
            <w:tcW w:w="9106" w:type="dxa"/>
          </w:tcPr>
          <w:p w:rsidR="00C76944" w:rsidRPr="00C468D3" w:rsidRDefault="00C76944" w:rsidP="00D409A3">
            <w:pPr>
              <w:spacing w:after="0"/>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C76944" w:rsidRPr="00C468D3" w:rsidRDefault="00C76944" w:rsidP="00D409A3">
            <w:pPr>
              <w:spacing w:after="0"/>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C76944" w:rsidRPr="00C468D3" w:rsidRDefault="00C76944" w:rsidP="00D409A3">
            <w:pPr>
              <w:spacing w:after="0"/>
              <w:rPr>
                <w:rFonts w:ascii="Consolas" w:hAnsi="Consolas" w:cs="Consolas"/>
                <w:sz w:val="20"/>
                <w:szCs w:val="20"/>
              </w:rPr>
            </w:pPr>
            <w:r w:rsidRPr="00C468D3">
              <w:rPr>
                <w:rFonts w:ascii="Consolas" w:hAnsi="Consolas" w:cs="Consolas"/>
                <w:sz w:val="20"/>
                <w:szCs w:val="20"/>
              </w:rPr>
              <w:t>}</w:t>
            </w:r>
          </w:p>
          <w:p w:rsidR="00C76944" w:rsidRDefault="00C76944" w:rsidP="00D409A3">
            <w:pPr>
              <w:spacing w:after="0"/>
              <w:rPr>
                <w:rFonts w:ascii="Consolas" w:hAnsi="Consolas" w:cs="Consolas"/>
                <w:sz w:val="20"/>
                <w:szCs w:val="20"/>
              </w:rPr>
            </w:pPr>
            <w:r w:rsidRPr="00C468D3">
              <w:rPr>
                <w:rFonts w:ascii="Consolas" w:hAnsi="Consolas" w:cs="Consolas"/>
                <w:sz w:val="20"/>
                <w:szCs w:val="20"/>
              </w:rPr>
              <w:t>else {</w:t>
            </w:r>
          </w:p>
          <w:p w:rsidR="00C76944" w:rsidRPr="00C468D3" w:rsidRDefault="00C76944" w:rsidP="00D409A3">
            <w:pPr>
              <w:spacing w:after="0"/>
              <w:ind w:left="720"/>
              <w:rPr>
                <w:rFonts w:ascii="Consolas" w:hAnsi="Consolas" w:cs="Consolas"/>
                <w:sz w:val="20"/>
                <w:szCs w:val="20"/>
              </w:rPr>
            </w:pPr>
            <w:r>
              <w:rPr>
                <w:rFonts w:ascii="Consolas" w:hAnsi="Consolas" w:cs="Consolas"/>
                <w:sz w:val="20"/>
                <w:szCs w:val="20"/>
              </w:rPr>
              <w:t>break;</w:t>
            </w:r>
          </w:p>
          <w:p w:rsidR="00C76944" w:rsidRDefault="00C76944" w:rsidP="00D409A3">
            <w:pPr>
              <w:spacing w:after="0"/>
              <w:rPr>
                <w:rFonts w:ascii="Consolas" w:hAnsi="Consolas" w:cs="Consolas"/>
                <w:sz w:val="20"/>
                <w:szCs w:val="20"/>
              </w:rPr>
            </w:pPr>
            <w:r w:rsidRPr="00C468D3">
              <w:rPr>
                <w:rFonts w:ascii="Consolas" w:hAnsi="Consolas" w:cs="Consolas"/>
                <w:sz w:val="20"/>
                <w:szCs w:val="20"/>
              </w:rPr>
              <w:t>}</w:t>
            </w:r>
          </w:p>
          <w:p w:rsidR="00C76944" w:rsidRPr="00556420" w:rsidRDefault="00C76944" w:rsidP="00D409A3">
            <w:pPr>
              <w:spacing w:after="0"/>
              <w:rPr>
                <w:rFonts w:ascii="Consolas" w:hAnsi="Consolas" w:cs="Consolas"/>
                <w:sz w:val="20"/>
                <w:szCs w:val="20"/>
              </w:rPr>
            </w:pPr>
            <w:r w:rsidRPr="00556420">
              <w:rPr>
                <w:rFonts w:ascii="Consolas" w:hAnsi="Consolas" w:cs="Consolas"/>
                <w:sz w:val="20"/>
                <w:szCs w:val="20"/>
              </w:rPr>
              <w:t xml:space="preserve">public static </w:t>
            </w:r>
            <w:proofErr w:type="spellStart"/>
            <w:r w:rsidRPr="00556420">
              <w:rPr>
                <w:rFonts w:ascii="Consolas" w:hAnsi="Consolas" w:cs="Consolas"/>
                <w:sz w:val="20"/>
                <w:szCs w:val="20"/>
              </w:rPr>
              <w:t>int</w:t>
            </w:r>
            <w:proofErr w:type="spellEnd"/>
            <w:r w:rsidRPr="00556420">
              <w:rPr>
                <w:rFonts w:ascii="Consolas" w:hAnsi="Consolas" w:cs="Consolas"/>
                <w:sz w:val="20"/>
                <w:szCs w:val="20"/>
              </w:rPr>
              <w:t xml:space="preserve"> </w:t>
            </w:r>
            <w:proofErr w:type="spellStart"/>
            <w:r w:rsidRPr="00556420">
              <w:rPr>
                <w:rFonts w:ascii="Consolas" w:hAnsi="Consolas" w:cs="Consolas"/>
                <w:sz w:val="20"/>
                <w:szCs w:val="20"/>
              </w:rPr>
              <w:t>loginUserFunction</w:t>
            </w:r>
            <w:proofErr w:type="spellEnd"/>
            <w:r w:rsidRPr="00556420">
              <w:rPr>
                <w:rFonts w:ascii="Consolas" w:hAnsi="Consolas" w:cs="Consolas"/>
                <w:sz w:val="20"/>
                <w:szCs w:val="20"/>
              </w:rPr>
              <w:t>() {</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("User Name:");</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strInputUserName</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kybd.reset</w:t>
            </w:r>
            <w:proofErr w:type="spellEnd"/>
            <w:r w:rsidRPr="00556420">
              <w:rPr>
                <w:rFonts w:ascii="Consolas" w:hAnsi="Consolas" w:cs="Consolas"/>
                <w:sz w:val="20"/>
                <w:szCs w:val="20"/>
              </w:rPr>
              <w:t>();</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("Password:");</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strInputPassword</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C76944" w:rsidRDefault="00C76944" w:rsidP="00D409A3">
            <w:pPr>
              <w:spacing w:after="0"/>
              <w:rPr>
                <w:rFonts w:ascii="Consolas" w:hAnsi="Consolas" w:cs="Consolas"/>
                <w:sz w:val="20"/>
                <w:szCs w:val="20"/>
              </w:rPr>
            </w:pPr>
            <w:r>
              <w:rPr>
                <w:rFonts w:ascii="Consolas" w:hAnsi="Consolas" w:cs="Consolas"/>
                <w:sz w:val="20"/>
                <w:szCs w:val="20"/>
              </w:rPr>
              <w:tab/>
            </w:r>
          </w:p>
          <w:p w:rsidR="00C76944" w:rsidRPr="00556420" w:rsidRDefault="00C76944" w:rsidP="00D409A3">
            <w:pPr>
              <w:spacing w:after="0"/>
              <w:ind w:left="72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strInputUserName.equalsIgnoreCase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strUsername</w:t>
            </w:r>
            <w:proofErr w:type="spellEnd"/>
            <w:r w:rsidRPr="00556420">
              <w:rPr>
                <w:rFonts w:ascii="Consolas" w:hAnsi="Consolas" w:cs="Consolas"/>
                <w:sz w:val="20"/>
                <w:szCs w:val="20"/>
              </w:rPr>
              <w:t>)</w:t>
            </w:r>
            <w:r>
              <w:rPr>
                <w:rFonts w:ascii="Consolas" w:hAnsi="Consolas" w:cs="Consolas"/>
                <w:sz w:val="20"/>
                <w:szCs w:val="20"/>
              </w:rPr>
              <w:t xml:space="preserve"> &amp;&amp; </w:t>
            </w:r>
            <w:proofErr w:type="spellStart"/>
            <w:r w:rsidRPr="00556420">
              <w:rPr>
                <w:rFonts w:ascii="Consolas" w:hAnsi="Consolas" w:cs="Consolas"/>
                <w:sz w:val="20"/>
                <w:szCs w:val="20"/>
              </w:rPr>
              <w:t>strInputPassword.equalsIgnoreCase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strPassword</w:t>
            </w:r>
            <w:proofErr w:type="spellEnd"/>
            <w:r w:rsidRPr="00556420">
              <w:rPr>
                <w:rFonts w:ascii="Consolas" w:hAnsi="Consolas" w:cs="Consolas"/>
                <w:sz w:val="20"/>
                <w:szCs w:val="20"/>
              </w:rPr>
              <w:t>)) {</w:t>
            </w:r>
          </w:p>
          <w:p w:rsidR="00C76944" w:rsidRDefault="00C76944" w:rsidP="00D409A3">
            <w:pPr>
              <w:spacing w:after="0"/>
              <w:rPr>
                <w:rFonts w:ascii="Consolas" w:hAnsi="Consolas" w:cs="Consolas"/>
                <w:sz w:val="20"/>
                <w:szCs w:val="20"/>
              </w:rPr>
            </w:pPr>
            <w:r>
              <w:rPr>
                <w:rFonts w:ascii="Consolas" w:hAnsi="Consolas" w:cs="Consolas"/>
                <w:sz w:val="20"/>
                <w:szCs w:val="20"/>
              </w:rPr>
              <w:tab/>
            </w:r>
          </w:p>
          <w:p w:rsidR="00C76944" w:rsidRPr="00556420" w:rsidRDefault="00C76944" w:rsidP="00D409A3">
            <w:pPr>
              <w:spacing w:after="0"/>
              <w:ind w:left="720"/>
              <w:rPr>
                <w:rFonts w:ascii="Consolas" w:hAnsi="Consolas" w:cs="Consolas"/>
                <w:sz w:val="20"/>
                <w:szCs w:val="20"/>
              </w:rPr>
            </w:pP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("Success");</w:t>
            </w:r>
          </w:p>
          <w:p w:rsidR="00C76944" w:rsidRPr="00556420" w:rsidRDefault="00C76944" w:rsidP="00D409A3">
            <w:pPr>
              <w:spacing w:after="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0; // Reset the attempt counter</w:t>
            </w:r>
          </w:p>
          <w:p w:rsidR="00C76944" w:rsidRDefault="00C76944" w:rsidP="00D409A3">
            <w:pPr>
              <w:spacing w:after="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1;</w:t>
            </w:r>
          </w:p>
          <w:p w:rsidR="00C76944" w:rsidRPr="00556420" w:rsidRDefault="00C76944" w:rsidP="00D409A3">
            <w:pPr>
              <w:spacing w:after="0"/>
              <w:rPr>
                <w:rFonts w:ascii="Consolas" w:hAnsi="Consolas" w:cs="Consolas"/>
                <w:sz w:val="20"/>
                <w:szCs w:val="20"/>
              </w:rPr>
            </w:pPr>
          </w:p>
          <w:p w:rsidR="00C76944" w:rsidRPr="00556420" w:rsidRDefault="00C76944" w:rsidP="00D409A3">
            <w:pPr>
              <w:spacing w:after="0"/>
              <w:ind w:left="720"/>
              <w:rPr>
                <w:rFonts w:ascii="Consolas" w:hAnsi="Consolas" w:cs="Consolas"/>
                <w:sz w:val="20"/>
                <w:szCs w:val="20"/>
              </w:rPr>
            </w:pPr>
            <w:r w:rsidRPr="00556420">
              <w:rPr>
                <w:rFonts w:ascii="Consolas" w:hAnsi="Consolas" w:cs="Consolas"/>
                <w:sz w:val="20"/>
                <w:szCs w:val="20"/>
              </w:rPr>
              <w:t>} else {</w:t>
            </w:r>
          </w:p>
          <w:p w:rsidR="00C76944" w:rsidRPr="00556420" w:rsidRDefault="00C76944" w:rsidP="00D409A3">
            <w:pPr>
              <w:spacing w:after="0"/>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C76944" w:rsidRDefault="00C76944" w:rsidP="00D409A3">
            <w:pPr>
              <w:spacing w:after="0"/>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spellStart"/>
            <w:r w:rsidRPr="00556420">
              <w:rPr>
                <w:rFonts w:ascii="Consolas" w:hAnsi="Consolas" w:cs="Consolas"/>
                <w:sz w:val="20"/>
                <w:szCs w:val="20"/>
              </w:rPr>
              <w:t>nUnsuccessful</w:t>
            </w:r>
            <w:proofErr w:type="spellEnd"/>
            <w:r w:rsidRPr="00556420">
              <w:rPr>
                <w:rFonts w:ascii="Consolas" w:hAnsi="Consolas" w:cs="Consolas"/>
                <w:sz w:val="20"/>
                <w:szCs w:val="20"/>
              </w:rPr>
              <w:t xml:space="preserve"> Attempt #" +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C76944" w:rsidRPr="00556420" w:rsidRDefault="00C76944" w:rsidP="00D409A3">
            <w:pPr>
              <w:spacing w:after="0"/>
              <w:rPr>
                <w:rFonts w:ascii="Consolas" w:hAnsi="Consolas" w:cs="Consolas"/>
                <w:sz w:val="20"/>
                <w:szCs w:val="20"/>
              </w:rPr>
            </w:pPr>
          </w:p>
          <w:p w:rsidR="00C76944" w:rsidRDefault="00C76944" w:rsidP="00D409A3">
            <w:pPr>
              <w:spacing w:after="0"/>
              <w:ind w:left="144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3) {</w:t>
            </w:r>
          </w:p>
          <w:p w:rsidR="00C76944" w:rsidRPr="00556420" w:rsidRDefault="00C76944" w:rsidP="00D409A3">
            <w:pPr>
              <w:spacing w:after="0"/>
              <w:ind w:left="1440"/>
              <w:rPr>
                <w:rFonts w:ascii="Consolas" w:hAnsi="Consolas" w:cs="Consolas"/>
                <w:sz w:val="20"/>
                <w:szCs w:val="20"/>
              </w:rPr>
            </w:pPr>
          </w:p>
          <w:p w:rsidR="00C76944" w:rsidRPr="00556420" w:rsidRDefault="00C76944" w:rsidP="00D409A3">
            <w:pPr>
              <w:spacing w:after="0"/>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gramEnd"/>
            <w:r w:rsidRPr="00556420">
              <w:rPr>
                <w:rFonts w:ascii="Consolas" w:hAnsi="Consolas" w:cs="Consolas"/>
                <w:sz w:val="20"/>
                <w:szCs w:val="20"/>
              </w:rPr>
              <w:t>"3 Consecutive Unsuccessful Attempts.. Exiting Program");</w:t>
            </w:r>
          </w:p>
          <w:p w:rsidR="00C76944" w:rsidRPr="00556420" w:rsidRDefault="00C76944" w:rsidP="00D409A3">
            <w:pPr>
              <w:spacing w:after="0"/>
              <w:ind w:left="144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escape = 2;</w:t>
            </w:r>
          </w:p>
          <w:p w:rsidR="00C76944" w:rsidRPr="00556420" w:rsidRDefault="00C76944" w:rsidP="00D409A3">
            <w:pPr>
              <w:spacing w:after="0"/>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w:t>
            </w:r>
          </w:p>
          <w:p w:rsidR="00C76944" w:rsidRPr="00556420" w:rsidRDefault="00C76944" w:rsidP="00D409A3">
            <w:pPr>
              <w:spacing w:after="0"/>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3;</w:t>
            </w:r>
          </w:p>
          <w:p w:rsidR="00C76944" w:rsidRPr="00556420" w:rsidRDefault="00C76944" w:rsidP="00D409A3">
            <w:pPr>
              <w:spacing w:after="0"/>
              <w:ind w:left="720"/>
              <w:rPr>
                <w:rFonts w:ascii="Consolas" w:hAnsi="Consolas" w:cs="Consolas"/>
                <w:sz w:val="20"/>
                <w:szCs w:val="20"/>
              </w:rPr>
            </w:pPr>
            <w:r w:rsidRPr="00556420">
              <w:rPr>
                <w:rFonts w:ascii="Consolas" w:hAnsi="Consolas" w:cs="Consolas"/>
                <w:sz w:val="20"/>
                <w:szCs w:val="20"/>
              </w:rPr>
              <w:t>}</w:t>
            </w:r>
          </w:p>
          <w:p w:rsidR="00C76944" w:rsidRPr="00C468D3" w:rsidRDefault="00C76944" w:rsidP="00D409A3">
            <w:pPr>
              <w:spacing w:after="0"/>
              <w:rPr>
                <w:rFonts w:ascii="Consolas" w:hAnsi="Consolas" w:cs="Consolas"/>
                <w:sz w:val="20"/>
                <w:szCs w:val="20"/>
              </w:rPr>
            </w:pPr>
            <w:r w:rsidRPr="00556420">
              <w:rPr>
                <w:rFonts w:ascii="Consolas" w:hAnsi="Consolas" w:cs="Consolas"/>
                <w:sz w:val="20"/>
                <w:szCs w:val="20"/>
              </w:rPr>
              <w:t>}</w:t>
            </w:r>
          </w:p>
        </w:tc>
      </w:tr>
    </w:tbl>
    <w:p w:rsidR="00D409A3" w:rsidRDefault="00D409A3" w:rsidP="00C76944"/>
    <w:tbl>
      <w:tblPr>
        <w:tblStyle w:val="TableGrid"/>
        <w:tblpPr w:leftFromText="180" w:rightFromText="180" w:vertAnchor="page" w:horzAnchor="margin" w:tblpXSpec="center" w:tblpY="1635"/>
        <w:tblW w:w="16160" w:type="dxa"/>
        <w:tblLook w:val="04A0"/>
      </w:tblPr>
      <w:tblGrid>
        <w:gridCol w:w="1242"/>
        <w:gridCol w:w="5812"/>
        <w:gridCol w:w="9106"/>
      </w:tblGrid>
      <w:tr w:rsidR="00D071C2" w:rsidTr="00D071C2">
        <w:tc>
          <w:tcPr>
            <w:tcW w:w="1242" w:type="dxa"/>
          </w:tcPr>
          <w:p w:rsidR="00D071C2" w:rsidRDefault="00D071C2" w:rsidP="00D071C2">
            <w:r>
              <w:lastRenderedPageBreak/>
              <w:t>01.002</w:t>
            </w:r>
          </w:p>
        </w:tc>
        <w:tc>
          <w:tcPr>
            <w:tcW w:w="5812" w:type="dxa"/>
          </w:tcPr>
          <w:p w:rsidR="00D071C2" w:rsidRDefault="00D071C2" w:rsidP="00D071C2">
            <w:r>
              <w:rPr>
                <w:noProof/>
                <w:lang w:eastAsia="en-GB"/>
              </w:rPr>
              <w:pict>
                <v:group id="_x0000_s1690" style="position:absolute;margin-left:34.85pt;margin-top:3.35pt;width:247.5pt;height:403.25pt;z-index:251658240;mso-position-horizontal-relative:text;mso-position-vertical-relative:text" coordorigin="2353,1517" coordsize="4950,8065">
                  <v:oval id="_x0000_s1691" style="position:absolute;left:4098;top:1517;width:712;height:712;mso-position-horizontal-relative:margin">
                    <v:textbox style="mso-next-textbox:#_x0000_s1691">
                      <w:txbxContent>
                        <w:p w:rsidR="005C0380" w:rsidRDefault="005C0380" w:rsidP="00D071C2">
                          <w:pPr>
                            <w:jc w:val="center"/>
                          </w:pPr>
                          <w:r>
                            <w:t>1</w:t>
                          </w:r>
                        </w:p>
                      </w:txbxContent>
                    </v:textbox>
                  </v:oval>
                  <v:oval id="_x0000_s1692" style="position:absolute;left:4098;top:3747;width:712;height:712;mso-position-horizontal-relative:margin">
                    <v:textbox style="mso-next-textbox:#_x0000_s1692">
                      <w:txbxContent>
                        <w:p w:rsidR="005C0380" w:rsidRDefault="005C0380" w:rsidP="00D071C2">
                          <w:pPr>
                            <w:jc w:val="center"/>
                          </w:pPr>
                          <w:r>
                            <w:t>2</w:t>
                          </w:r>
                        </w:p>
                      </w:txbxContent>
                    </v:textbox>
                  </v:oval>
                  <v:oval id="_x0000_s1693" style="position:absolute;left:5475;top:1735;width:712;height:712">
                    <v:textbox style="mso-next-textbox:#_x0000_s1693">
                      <w:txbxContent>
                        <w:p w:rsidR="005C0380" w:rsidRDefault="005C0380" w:rsidP="00D071C2">
                          <w:pPr>
                            <w:jc w:val="center"/>
                          </w:pPr>
                          <w:r>
                            <w:t>5</w:t>
                          </w:r>
                        </w:p>
                      </w:txbxContent>
                    </v:textbox>
                  </v:oval>
                  <v:oval id="_x0000_s1694" style="position:absolute;left:5475;top:4850;width:712;height:712">
                    <v:textbox style="mso-next-textbox:#_x0000_s1694">
                      <w:txbxContent>
                        <w:p w:rsidR="005C0380" w:rsidRDefault="005C0380" w:rsidP="00D071C2">
                          <w:pPr>
                            <w:jc w:val="center"/>
                          </w:pPr>
                          <w:r>
                            <w:t>4</w:t>
                          </w:r>
                        </w:p>
                      </w:txbxContent>
                    </v:textbox>
                  </v:oval>
                  <v:oval id="_x0000_s1695" style="position:absolute;left:4098;top:4725;width:712;height:712;mso-position-horizontal-relative:margin">
                    <v:textbox style="mso-next-textbox:#_x0000_s1695">
                      <w:txbxContent>
                        <w:p w:rsidR="005C0380" w:rsidRDefault="005C0380" w:rsidP="00D071C2">
                          <w:pPr>
                            <w:jc w:val="center"/>
                          </w:pPr>
                          <w:r>
                            <w:t>3</w:t>
                          </w:r>
                        </w:p>
                      </w:txbxContent>
                    </v:textbox>
                  </v:oval>
                  <v:oval id="_x0000_s1696" style="position:absolute;left:4098;top:8870;width:712;height:712;mso-position-horizontal-relative:margin">
                    <v:textbox style="mso-next-textbox:#_x0000_s1696">
                      <w:txbxContent>
                        <w:p w:rsidR="005C0380" w:rsidRDefault="005C0380" w:rsidP="00D071C2">
                          <w:pPr>
                            <w:jc w:val="center"/>
                          </w:pPr>
                          <w:r>
                            <w:t>9</w:t>
                          </w:r>
                        </w:p>
                      </w:txbxContent>
                    </v:textbox>
                  </v:oval>
                  <v:oval id="_x0000_s1697" style="position:absolute;left:6362;top:2504;width:712;height:712;mso-position-horizontal-relative:margin">
                    <v:textbox style="mso-next-textbox:#_x0000_s1697">
                      <w:txbxContent>
                        <w:p w:rsidR="005C0380" w:rsidRDefault="005C0380" w:rsidP="00D071C2">
                          <w:pPr>
                            <w:jc w:val="center"/>
                          </w:pPr>
                          <w:r>
                            <w:t>7</w:t>
                          </w:r>
                        </w:p>
                      </w:txbxContent>
                    </v:textbox>
                  </v:oval>
                  <v:shape id="_x0000_s1698" type="#_x0000_t32" style="position:absolute;left:4821;top:1910;width:604;height:207" o:connectortype="straight">
                    <v:stroke endarrow="block"/>
                  </v:shape>
                  <v:shape id="_x0000_s1699" type="#_x0000_t32" style="position:absolute;left:6080;top:2356;width:282;height:256" o:connectortype="straight">
                    <v:stroke endarrow="block"/>
                  </v:shape>
                  <v:shape id="_x0000_s1700" type="#_x0000_t32" style="position:absolute;left:4463;top:4459;width:0;height:207" o:connectortype="straight">
                    <v:stroke endarrow="block"/>
                  </v:shape>
                  <v:shape id="_x0000_s1701" type="#_x0000_t32" style="position:absolute;left:4810;top:5129;width:604;height:78" o:connectortype="straight">
                    <v:stroke endarrow="block"/>
                  </v:shape>
                  <v:oval id="_x0000_s1702" style="position:absolute;left:5474;top:6663;width:712;height:712">
                    <v:textbox style="mso-next-textbox:#_x0000_s1702">
                      <w:txbxContent>
                        <w:p w:rsidR="005C0380" w:rsidRDefault="005C0380" w:rsidP="00D071C2">
                          <w:pPr>
                            <w:jc w:val="center"/>
                          </w:pPr>
                          <w:r>
                            <w:t>6</w:t>
                          </w:r>
                        </w:p>
                      </w:txbxContent>
                    </v:textbox>
                  </v:oval>
                  <v:shape id="_x0000_s1703" type="#_x0000_t32" style="position:absolute;left:5831;top:5562;width:0;height:948" o:connectortype="straight">
                    <v:stroke endarrow="block"/>
                  </v:shape>
                  <v:oval id="_x0000_s1704" style="position:absolute;left:6472;top:7812;width:712;height:712">
                    <v:textbox style="mso-next-textbox:#_x0000_s1704">
                      <w:txbxContent>
                        <w:p w:rsidR="005C0380" w:rsidRDefault="005C0380" w:rsidP="00D071C2">
                          <w:pPr>
                            <w:jc w:val="center"/>
                          </w:pPr>
                          <w:r>
                            <w:t>8</w:t>
                          </w:r>
                        </w:p>
                      </w:txbxContent>
                    </v:textbox>
                  </v:oval>
                  <v:shape id="_x0000_s1705" type="#_x0000_t32" style="position:absolute;left:6080;top:7286;width:490;height:526" o:connectortype="straight">
                    <v:stroke endarrow="block"/>
                  </v:shape>
                  <v:shape id="_x0000_s1706" type="#_x0000_t32" style="position:absolute;left:4708;top:7345;width:978;height:1574;flip:y" o:connectortype="straight">
                    <v:stroke endarrow="block"/>
                  </v:shape>
                  <v:group id="_x0000_s1707" style="position:absolute;left:4251;top:2201;width:2111;height:1048" coordorigin="4251,2480" coordsize="1425,1491">
                    <v:shape id="_x0000_s1708" type="#_x0000_t19" style="position:absolute;left:4251;top:2508;width:1425;height:1463;flip:x" coordsize="37389,31967" adj="-1879646,8976398,15789,10367" path="wr-5811,-11233,37389,31967,34739,,,25107nfewr-5811,-11233,37389,31967,34739,,,25107l15789,10367nsxe">
                      <v:path o:connectlocs="34739,0;0,25107;15789,10367"/>
                    </v:shape>
                    <v:shape id="_x0000_s1709" type="#_x0000_t32" style="position:absolute;left:4309;top:2480;width:39;height:155;flip:y" o:connectortype="straight">
                      <v:stroke endarrow="block"/>
                    </v:shape>
                  </v:group>
                  <v:group id="_x0000_s1710" style="position:absolute;left:2955;top:1910;width:1047;height:2185" coordorigin="2955,2189" coordsize="1047,2880">
                    <v:shape id="_x0000_s1711" type="#_x0000_t19" style="position:absolute;left:2955;top:2189;width:1047;height:2880;flip:x" coordsize="21600,43168" adj=",5694154" path="wr-21600,,21600,43200,,,1173,43168nfewr-21600,,21600,43200,,,1173,43168l,21600nsxe">
                      <v:path o:connectlocs="0,0;1173,43168;0,21600"/>
                    </v:shape>
                    <v:shape id="_x0000_s1712" type="#_x0000_t32" style="position:absolute;left:3903;top:5069;width:99;height:0" o:connectortype="straight">
                      <v:stroke endarrow="block"/>
                    </v:shape>
                  </v:group>
                  <v:shape id="_x0000_s1713" type="#_x0000_t32" style="position:absolute;left:4891;top:8346;width:1621;height:774;flip:x" o:connectortype="straight">
                    <v:stroke endarrow="block"/>
                  </v:shape>
                  <v:shape id="_x0000_s1714" type="#_x0000_t19" style="position:absolute;left:2353;top:2834;width:4009;height:6357;flip:x" coordsize="21600,39525" adj="-5742920,3681194,,21582" path="wr-21600,-18,21600,43182,893,,12025,39525nfewr-21600,-18,21600,43182,893,,12025,39525l,21582nsxe">
                    <v:path o:connectlocs="893,0;12025,39525;0,21582"/>
                  </v:shape>
                  <v:group id="_x0000_s1715" style="position:absolute;left:6166;top:1983;width:1137;height:3226" coordorigin="6166,1983" coordsize="1137,3226">
                    <v:shape id="_x0000_s1716" type="#_x0000_t19" style="position:absolute;left:6217;top:1983;width:1086;height:3226" coordsize="22742,43200" adj="-5996777,6096940,1142" path="wr-20458,,22742,43200,575,7,,43170nfewr-20458,,22742,43200,575,7,,43170l1142,21600nsxe">
                      <v:path o:connectlocs="575,7;0,43170;1142,21600"/>
                    </v:shape>
                    <v:shape id="_x0000_s1717" type="#_x0000_t32" style="position:absolute;left:6166;top:1983;width:51;height:0;flip:x" o:connectortype="straight">
                      <v:stroke endarrow="block"/>
                    </v:shape>
                  </v:group>
                </v:group>
              </w:pict>
            </w:r>
            <w:r>
              <w:rPr>
                <w:noProof/>
                <w:lang w:eastAsia="en-GB"/>
              </w:rPr>
              <w:pict>
                <v:shape id="_x0000_s1689" type="#_x0000_t32" style="position:absolute;margin-left:221.2pt;margin-top:69.2pt;width:10.35pt;height:0;z-index:251658240;mso-position-horizontal-relative:text;mso-position-vertical-relative:text" o:connectortype="straight">
                  <v:stroke endarrow="block"/>
                </v:shape>
              </w:pict>
            </w:r>
          </w:p>
        </w:tc>
        <w:tc>
          <w:tcPr>
            <w:tcW w:w="9106" w:type="dxa"/>
          </w:tcPr>
          <w:p w:rsidR="00D071C2" w:rsidRPr="00C468D3" w:rsidRDefault="00D071C2" w:rsidP="00D071C2">
            <w:pPr>
              <w:spacing w:after="0"/>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D071C2" w:rsidRPr="00C468D3" w:rsidRDefault="00D071C2" w:rsidP="00D071C2">
            <w:pPr>
              <w:spacing w:after="0"/>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D071C2" w:rsidRPr="00C468D3" w:rsidRDefault="00D071C2" w:rsidP="00D071C2">
            <w:pPr>
              <w:spacing w:after="0"/>
              <w:rPr>
                <w:rFonts w:ascii="Consolas" w:hAnsi="Consolas" w:cs="Consolas"/>
                <w:sz w:val="20"/>
                <w:szCs w:val="20"/>
              </w:rPr>
            </w:pPr>
            <w:r w:rsidRPr="00C468D3">
              <w:rPr>
                <w:rFonts w:ascii="Consolas" w:hAnsi="Consolas" w:cs="Consolas"/>
                <w:sz w:val="20"/>
                <w:szCs w:val="20"/>
              </w:rPr>
              <w:t>}</w:t>
            </w:r>
          </w:p>
          <w:p w:rsidR="00D071C2" w:rsidRDefault="00D071C2" w:rsidP="00D071C2">
            <w:pPr>
              <w:spacing w:after="0"/>
              <w:rPr>
                <w:rFonts w:ascii="Consolas" w:hAnsi="Consolas" w:cs="Consolas"/>
                <w:sz w:val="20"/>
                <w:szCs w:val="20"/>
              </w:rPr>
            </w:pPr>
            <w:r w:rsidRPr="00C468D3">
              <w:rPr>
                <w:rFonts w:ascii="Consolas" w:hAnsi="Consolas" w:cs="Consolas"/>
                <w:sz w:val="20"/>
                <w:szCs w:val="20"/>
              </w:rPr>
              <w:t>else {</w:t>
            </w:r>
          </w:p>
          <w:p w:rsidR="00D071C2" w:rsidRPr="00C468D3" w:rsidRDefault="00D071C2" w:rsidP="00D071C2">
            <w:pPr>
              <w:spacing w:after="0"/>
              <w:ind w:left="720"/>
              <w:rPr>
                <w:rFonts w:ascii="Consolas" w:hAnsi="Consolas" w:cs="Consolas"/>
                <w:sz w:val="20"/>
                <w:szCs w:val="20"/>
              </w:rPr>
            </w:pPr>
            <w:r>
              <w:rPr>
                <w:rFonts w:ascii="Consolas" w:hAnsi="Consolas" w:cs="Consolas"/>
                <w:sz w:val="20"/>
                <w:szCs w:val="20"/>
              </w:rPr>
              <w:t>break;</w:t>
            </w:r>
          </w:p>
          <w:p w:rsidR="00D071C2" w:rsidRPr="00C468D3" w:rsidRDefault="00D071C2" w:rsidP="00D071C2">
            <w:pPr>
              <w:spacing w:after="0"/>
              <w:rPr>
                <w:rFonts w:ascii="Consolas" w:hAnsi="Consolas" w:cs="Consolas"/>
                <w:sz w:val="20"/>
                <w:szCs w:val="20"/>
              </w:rPr>
            </w:pPr>
            <w:r w:rsidRPr="00C468D3">
              <w:rPr>
                <w:rFonts w:ascii="Consolas" w:hAnsi="Consolas" w:cs="Consolas"/>
                <w:sz w:val="20"/>
                <w:szCs w:val="20"/>
              </w:rPr>
              <w:t>}</w:t>
            </w:r>
            <w:r w:rsidRPr="00C468D3">
              <w:rPr>
                <w:rFonts w:ascii="Consolas" w:hAnsi="Consolas" w:cs="Consolas"/>
                <w:sz w:val="20"/>
                <w:szCs w:val="20"/>
              </w:rPr>
              <w:tab/>
            </w:r>
          </w:p>
          <w:p w:rsidR="00D071C2" w:rsidRPr="00C468D3" w:rsidRDefault="00D071C2" w:rsidP="00D071C2">
            <w:pPr>
              <w:spacing w:after="0"/>
              <w:rPr>
                <w:rFonts w:ascii="Consolas" w:hAnsi="Consolas" w:cs="Consolas"/>
                <w:sz w:val="20"/>
                <w:szCs w:val="20"/>
              </w:rPr>
            </w:pPr>
          </w:p>
          <w:p w:rsidR="00D071C2" w:rsidRDefault="00D071C2" w:rsidP="00D071C2">
            <w:pPr>
              <w:spacing w:after="0"/>
              <w:rPr>
                <w:rFonts w:ascii="Consolas" w:hAnsi="Consolas" w:cs="Consolas"/>
                <w:sz w:val="20"/>
                <w:szCs w:val="20"/>
              </w:rPr>
            </w:pPr>
            <w:r w:rsidRPr="001960D2">
              <w:rPr>
                <w:rFonts w:ascii="Consolas" w:hAnsi="Consolas" w:cs="Consolas"/>
                <w:sz w:val="20"/>
                <w:szCs w:val="20"/>
              </w:rPr>
              <w:t xml:space="preserve">public static </w:t>
            </w:r>
            <w:proofErr w:type="spellStart"/>
            <w:r w:rsidRPr="001960D2">
              <w:rPr>
                <w:rFonts w:ascii="Consolas" w:hAnsi="Consolas" w:cs="Consolas"/>
                <w:sz w:val="20"/>
                <w:szCs w:val="20"/>
              </w:rPr>
              <w:t>int</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loginAdminFunction</w:t>
            </w:r>
            <w:proofErr w:type="spellEnd"/>
            <w:r w:rsidRPr="001960D2">
              <w:rPr>
                <w:rFonts w:ascii="Consolas" w:hAnsi="Consolas" w:cs="Consolas"/>
                <w:sz w:val="20"/>
                <w:szCs w:val="20"/>
              </w:rPr>
              <w:t>() {</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("User Name:");</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strInputUserName</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kybd.reset</w:t>
            </w:r>
            <w:proofErr w:type="spellEnd"/>
            <w:r w:rsidRPr="001960D2">
              <w:rPr>
                <w:rFonts w:ascii="Consolas" w:hAnsi="Consolas" w:cs="Consolas"/>
                <w:sz w:val="20"/>
                <w:szCs w:val="20"/>
              </w:rPr>
              <w:t>();</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("Password:");</w:t>
            </w: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strInputPassword</w:t>
            </w:r>
            <w:proofErr w:type="spellEnd"/>
            <w:r w:rsidRPr="001960D2">
              <w:rPr>
                <w:rFonts w:ascii="Consolas" w:hAnsi="Consolas" w:cs="Consolas"/>
                <w:sz w:val="20"/>
                <w:szCs w:val="20"/>
              </w:rPr>
              <w:t xml:space="preserve"> =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strInputUserName.equalsIgnoreCase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strAdminUsername</w:t>
            </w:r>
            <w:proofErr w:type="spellEnd"/>
            <w:r w:rsidRPr="001960D2">
              <w:rPr>
                <w:rFonts w:ascii="Consolas" w:hAnsi="Consolas" w:cs="Consolas"/>
                <w:sz w:val="20"/>
                <w:szCs w:val="20"/>
              </w:rPr>
              <w:t>)</w:t>
            </w: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 xml:space="preserve">&amp;&amp; </w:t>
            </w:r>
            <w:proofErr w:type="spellStart"/>
            <w:r w:rsidRPr="001960D2">
              <w:rPr>
                <w:rFonts w:ascii="Consolas" w:hAnsi="Consolas" w:cs="Consolas"/>
                <w:sz w:val="20"/>
                <w:szCs w:val="20"/>
              </w:rPr>
              <w:t>strInputPassword.equalsIgnoreCase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strAdminPassword</w:t>
            </w:r>
            <w:proofErr w:type="spellEnd"/>
            <w:r w:rsidRPr="001960D2">
              <w:rPr>
                <w:rFonts w:ascii="Consolas" w:hAnsi="Consolas" w:cs="Consolas"/>
                <w:sz w:val="20"/>
                <w:szCs w:val="20"/>
              </w:rPr>
              <w:t>)){</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("Success");</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0; // Reset the attempt counter</w:t>
            </w: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return 1;</w:t>
            </w:r>
          </w:p>
          <w:p w:rsidR="00D071C2" w:rsidRPr="001960D2" w:rsidRDefault="00D071C2" w:rsidP="00D071C2">
            <w:pPr>
              <w:spacing w:after="0"/>
              <w:rPr>
                <w:rFonts w:ascii="Consolas" w:hAnsi="Consolas" w:cs="Consolas"/>
                <w:sz w:val="20"/>
                <w:szCs w:val="20"/>
              </w:rPr>
            </w:pP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t>} else {</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spellStart"/>
            <w:r w:rsidRPr="001960D2">
              <w:rPr>
                <w:rFonts w:ascii="Consolas" w:hAnsi="Consolas" w:cs="Consolas"/>
                <w:sz w:val="20"/>
                <w:szCs w:val="20"/>
              </w:rPr>
              <w:t>nUnsuccessful</w:t>
            </w:r>
            <w:proofErr w:type="spellEnd"/>
            <w:r w:rsidRPr="001960D2">
              <w:rPr>
                <w:rFonts w:ascii="Consolas" w:hAnsi="Consolas" w:cs="Consolas"/>
                <w:sz w:val="20"/>
                <w:szCs w:val="20"/>
              </w:rPr>
              <w:t xml:space="preserve"> Attempt #" +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D071C2" w:rsidRPr="001960D2" w:rsidRDefault="00D071C2" w:rsidP="00D071C2">
            <w:pPr>
              <w:spacing w:after="0"/>
              <w:rPr>
                <w:rFonts w:ascii="Consolas" w:hAnsi="Consolas" w:cs="Consolas"/>
                <w:sz w:val="20"/>
                <w:szCs w:val="20"/>
              </w:rPr>
            </w:pP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3) {</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proofErr w:type="gram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gramEnd"/>
            <w:r w:rsidRPr="001960D2">
              <w:rPr>
                <w:rFonts w:ascii="Consolas" w:hAnsi="Consolas" w:cs="Consolas"/>
                <w:sz w:val="20"/>
                <w:szCs w:val="20"/>
              </w:rPr>
              <w:t>"3 Consecutive Unsuccessful Attempts.. Exiting Program");</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return escape = 2;</w:t>
            </w: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w:t>
            </w:r>
          </w:p>
          <w:p w:rsidR="00D071C2" w:rsidRDefault="00D071C2" w:rsidP="00D071C2">
            <w:pPr>
              <w:spacing w:after="0"/>
              <w:rPr>
                <w:rFonts w:ascii="Consolas" w:hAnsi="Consolas" w:cs="Consolas"/>
                <w:sz w:val="20"/>
                <w:szCs w:val="20"/>
              </w:rPr>
            </w:pPr>
            <w:r w:rsidRPr="001960D2">
              <w:rPr>
                <w:rFonts w:ascii="Consolas" w:hAnsi="Consolas" w:cs="Consolas"/>
                <w:sz w:val="20"/>
                <w:szCs w:val="20"/>
              </w:rPr>
              <w:tab/>
              <w:t>}</w:t>
            </w:r>
          </w:p>
          <w:p w:rsidR="00D071C2" w:rsidRPr="001960D2" w:rsidRDefault="00D071C2" w:rsidP="00D071C2">
            <w:pPr>
              <w:spacing w:after="0"/>
              <w:rPr>
                <w:rFonts w:ascii="Consolas" w:hAnsi="Consolas" w:cs="Consolas"/>
                <w:sz w:val="20"/>
                <w:szCs w:val="20"/>
              </w:rPr>
            </w:pPr>
          </w:p>
          <w:p w:rsidR="00D071C2" w:rsidRPr="001960D2" w:rsidRDefault="00D071C2" w:rsidP="00D071C2">
            <w:pPr>
              <w:spacing w:after="0"/>
              <w:rPr>
                <w:rFonts w:ascii="Consolas" w:hAnsi="Consolas" w:cs="Consolas"/>
                <w:sz w:val="20"/>
                <w:szCs w:val="20"/>
              </w:rPr>
            </w:pPr>
            <w:r w:rsidRPr="001960D2">
              <w:rPr>
                <w:rFonts w:ascii="Consolas" w:hAnsi="Consolas" w:cs="Consolas"/>
                <w:sz w:val="20"/>
                <w:szCs w:val="20"/>
              </w:rPr>
              <w:tab/>
              <w:t>return 3;</w:t>
            </w:r>
          </w:p>
          <w:p w:rsidR="00D071C2" w:rsidRPr="004F0BE4" w:rsidRDefault="00D071C2" w:rsidP="00D071C2">
            <w:pPr>
              <w:spacing w:after="0"/>
              <w:rPr>
                <w:rFonts w:ascii="Consolas" w:hAnsi="Consolas" w:cs="Consolas"/>
                <w:sz w:val="20"/>
                <w:szCs w:val="20"/>
              </w:rPr>
            </w:pPr>
            <w:r w:rsidRPr="001960D2">
              <w:rPr>
                <w:rFonts w:ascii="Consolas" w:hAnsi="Consolas" w:cs="Consolas"/>
                <w:sz w:val="20"/>
                <w:szCs w:val="20"/>
              </w:rPr>
              <w:t>}</w:t>
            </w:r>
          </w:p>
        </w:tc>
      </w:tr>
    </w:tbl>
    <w:p w:rsidR="00C76944" w:rsidRDefault="00C76944" w:rsidP="00C76944">
      <w:r>
        <w:br w:type="page"/>
      </w:r>
    </w:p>
    <w:tbl>
      <w:tblPr>
        <w:tblStyle w:val="TableGrid"/>
        <w:tblpPr w:leftFromText="180" w:rightFromText="180" w:horzAnchor="page" w:tblpX="449" w:tblpY="560"/>
        <w:tblW w:w="16160" w:type="dxa"/>
        <w:tblLook w:val="04A0"/>
      </w:tblPr>
      <w:tblGrid>
        <w:gridCol w:w="1242"/>
        <w:gridCol w:w="5812"/>
        <w:gridCol w:w="9106"/>
      </w:tblGrid>
      <w:tr w:rsidR="00C76944" w:rsidTr="00CD693E">
        <w:tc>
          <w:tcPr>
            <w:tcW w:w="1242" w:type="dxa"/>
          </w:tcPr>
          <w:p w:rsidR="00C76944" w:rsidRPr="002B1267" w:rsidRDefault="00C76944" w:rsidP="00CD693E">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08.001</w:t>
            </w:r>
          </w:p>
        </w:tc>
        <w:tc>
          <w:tcPr>
            <w:tcW w:w="5812" w:type="dxa"/>
          </w:tcPr>
          <w:p w:rsidR="00C76944" w:rsidRDefault="000869C5" w:rsidP="00CD693E">
            <w:r>
              <w:rPr>
                <w:noProof/>
                <w:lang w:eastAsia="en-GB"/>
              </w:rPr>
              <w:pict>
                <v:group id="_x0000_s1423" style="position:absolute;margin-left:31.95pt;margin-top:5.1pt;width:215.7pt;height:227.65pt;z-index:251666432;mso-position-horizontal-relative:text;mso-position-vertical-relative:text" coordorigin="2295,1552" coordsize="4314,4553">
                  <v:oval id="_x0000_s1424" style="position:absolute;left:4098;top:1552;width:712;height:712;mso-position-horizontal:center;mso-position-horizontal-relative:margin">
                    <v:textbox style="mso-next-textbox:#_x0000_s1424">
                      <w:txbxContent>
                        <w:p w:rsidR="005C0380" w:rsidRDefault="005C0380" w:rsidP="00C76944">
                          <w:pPr>
                            <w:jc w:val="center"/>
                          </w:pPr>
                          <w:r>
                            <w:t>1</w:t>
                          </w:r>
                        </w:p>
                      </w:txbxContent>
                    </v:textbox>
                  </v:oval>
                  <v:oval id="_x0000_s1425" style="position:absolute;left:4098;top:3670;width:712;height:712;mso-position-horizontal:center;mso-position-horizontal-relative:margin">
                    <v:textbox style="mso-next-textbox:#_x0000_s1425">
                      <w:txbxContent>
                        <w:p w:rsidR="005C0380" w:rsidRDefault="005C0380" w:rsidP="00C76944">
                          <w:pPr>
                            <w:jc w:val="center"/>
                          </w:pPr>
                          <w:r>
                            <w:t>3</w:t>
                          </w:r>
                        </w:p>
                      </w:txbxContent>
                    </v:textbox>
                  </v:oval>
                  <v:oval id="_x0000_s1426" style="position:absolute;left:5190;top:3731;width:712;height:712">
                    <v:textbox style="mso-next-textbox:#_x0000_s1426">
                      <w:txbxContent>
                        <w:p w:rsidR="005C0380" w:rsidRDefault="005C0380" w:rsidP="00C76944">
                          <w:pPr>
                            <w:jc w:val="center"/>
                          </w:pPr>
                          <w:r>
                            <w:t>4</w:t>
                          </w:r>
                        </w:p>
                      </w:txbxContent>
                    </v:textbox>
                  </v:oval>
                  <v:oval id="_x0000_s1427" style="position:absolute;left:5897;top:4632;width:712;height:712">
                    <v:textbox style="mso-next-textbox:#_x0000_s1427">
                      <w:txbxContent>
                        <w:p w:rsidR="005C0380" w:rsidRDefault="005C0380" w:rsidP="00C76944">
                          <w:pPr>
                            <w:jc w:val="center"/>
                          </w:pPr>
                          <w:r>
                            <w:t>6</w:t>
                          </w:r>
                        </w:p>
                      </w:txbxContent>
                    </v:textbox>
                  </v:oval>
                  <v:oval id="_x0000_s1428" style="position:absolute;left:3827;top:5393;width:712;height:712;mso-position-horizontal-relative:margin">
                    <v:textbox style="mso-next-textbox:#_x0000_s1428">
                      <w:txbxContent>
                        <w:p w:rsidR="005C0380" w:rsidRDefault="005C0380" w:rsidP="00C76944">
                          <w:pPr>
                            <w:jc w:val="center"/>
                          </w:pPr>
                          <w:r>
                            <w:t>5</w:t>
                          </w:r>
                        </w:p>
                      </w:txbxContent>
                    </v:textbox>
                  </v:oval>
                  <v:oval id="_x0000_s1429" style="position:absolute;left:4098;top:2682;width:712;height:712;mso-position-horizontal:center;mso-position-horizontal-relative:margin">
                    <v:textbox style="mso-next-textbox:#_x0000_s1429">
                      <w:txbxContent>
                        <w:p w:rsidR="005C0380" w:rsidRDefault="005C0380" w:rsidP="00C76944">
                          <w:pPr>
                            <w:jc w:val="center"/>
                          </w:pPr>
                          <w:r>
                            <w:t>2</w:t>
                          </w:r>
                        </w:p>
                      </w:txbxContent>
                    </v:textbox>
                  </v:oval>
                  <v:shape id="_x0000_s1430" type="#_x0000_t32" style="position:absolute;left:4454;top:2247;width:0;height:350" o:connectortype="straight">
                    <v:stroke endarrow="block"/>
                  </v:shape>
                  <v:shape id="_x0000_s1431" type="#_x0000_t32" style="position:absolute;left:4454;top:3392;width:0;height:204" o:connectortype="straight">
                    <v:stroke endarrow="block"/>
                  </v:shape>
                  <v:shape id="_x0000_s1432" type="#_x0000_t32" style="position:absolute;left:4810;top:4048;width:316;height:64" o:connectortype="straight">
                    <v:stroke endarrow="block"/>
                  </v:shape>
                  <v:shape id="_x0000_s1433" type="#_x0000_t32" style="position:absolute;left:5782;top:4365;width:228;height:318" o:connectortype="straight">
                    <v:stroke endarrow="block"/>
                  </v:shape>
                  <v:shape id="_x0000_s1434" type="#_x0000_t32" style="position:absolute;left:4420;top:4365;width:926;height:1081;flip:x" o:connectortype="straight">
                    <v:stroke endarrow="block"/>
                  </v:shape>
                  <v:shape id="_x0000_s1435" type="#_x0000_t32" style="position:absolute;left:4539;top:5203;width:1428;height:307;flip:x" o:connectortype="straight">
                    <v:stroke endarrow="block"/>
                  </v:shape>
                  <v:shape id="_x0000_s1436" type="#_x0000_t19" style="position:absolute;left:2295;top:1916;width:1532;height:3874;flip:x y" coordsize="21600,43198" adj=",5844915" path="wr-21600,,21600,43200,,,307,43198nfewr-21600,,21600,43200,,,307,43198l,21600nsxe">
                    <v:path o:connectlocs="0,0;307,43198;0,21600"/>
                  </v:shape>
                </v:group>
              </w:pict>
            </w:r>
            <w:r>
              <w:rPr>
                <w:noProof/>
                <w:lang w:eastAsia="en-GB"/>
              </w:rPr>
              <w:pict>
                <v:shape id="_x0000_s1437" type="#_x0000_t32" style="position:absolute;margin-left:99.35pt;margin-top:23.35pt;width:9.2pt;height:.05pt;z-index:251667456;mso-position-horizontal-relative:text;mso-position-vertical-relative:text" o:connectortype="straight">
                  <v:stroke endarrow="block"/>
                </v:shape>
              </w:pict>
            </w:r>
          </w:p>
        </w:tc>
        <w:tc>
          <w:tcPr>
            <w:tcW w:w="9106" w:type="dxa"/>
          </w:tcPr>
          <w:p w:rsidR="00C76944" w:rsidRDefault="00C76944" w:rsidP="00CD693E">
            <w:pPr>
              <w:rPr>
                <w:rFonts w:ascii="Consolas" w:hAnsi="Consolas" w:cs="Consolas"/>
                <w:sz w:val="20"/>
                <w:szCs w:val="20"/>
              </w:rPr>
            </w:pPr>
          </w:p>
          <w:p w:rsidR="00C76944" w:rsidRDefault="00C76944" w:rsidP="00D409A3">
            <w:pPr>
              <w:spacing w:after="0"/>
              <w:rPr>
                <w:rFonts w:ascii="Consolas" w:hAnsi="Consolas" w:cs="Consolas"/>
                <w:sz w:val="20"/>
                <w:szCs w:val="20"/>
              </w:rPr>
            </w:pPr>
            <w:r>
              <w:rPr>
                <w:rFonts w:ascii="Consolas" w:hAnsi="Consolas" w:cs="Consolas"/>
                <w:sz w:val="20"/>
                <w:szCs w:val="20"/>
              </w:rPr>
              <w:t>// Call to method</w:t>
            </w:r>
          </w:p>
          <w:p w:rsidR="00C76944" w:rsidRDefault="00C76944" w:rsidP="00D409A3">
            <w:pPr>
              <w:spacing w:after="0"/>
              <w:rPr>
                <w:rFonts w:ascii="Consolas" w:hAnsi="Consolas" w:cs="Consolas"/>
                <w:sz w:val="20"/>
                <w:szCs w:val="20"/>
              </w:rPr>
            </w:pPr>
          </w:p>
          <w:p w:rsidR="00C76944" w:rsidRDefault="00C76944" w:rsidP="00D409A3">
            <w:pPr>
              <w:spacing w:after="0"/>
              <w:rPr>
                <w:rFonts w:ascii="Consolas" w:hAnsi="Consolas" w:cs="Consolas"/>
                <w:sz w:val="20"/>
                <w:szCs w:val="20"/>
              </w:rPr>
            </w:pPr>
            <w:r w:rsidRPr="003C205D">
              <w:rPr>
                <w:rFonts w:ascii="Consolas" w:hAnsi="Consolas" w:cs="Consolas"/>
                <w:sz w:val="20"/>
                <w:szCs w:val="20"/>
              </w:rPr>
              <w:t xml:space="preserve">public static </w:t>
            </w:r>
            <w:proofErr w:type="spellStart"/>
            <w:r w:rsidRPr="003C205D">
              <w:rPr>
                <w:rFonts w:ascii="Consolas" w:hAnsi="Consolas" w:cs="Consolas"/>
                <w:sz w:val="20"/>
                <w:szCs w:val="20"/>
              </w:rPr>
              <w:t>boolean</w:t>
            </w:r>
            <w:proofErr w:type="spellEnd"/>
            <w:r w:rsidRPr="003C205D">
              <w:rPr>
                <w:rFonts w:ascii="Consolas" w:hAnsi="Consolas" w:cs="Consolas"/>
                <w:sz w:val="20"/>
                <w:szCs w:val="20"/>
              </w:rPr>
              <w:t xml:space="preserve"> </w:t>
            </w:r>
            <w:proofErr w:type="spellStart"/>
            <w:r w:rsidRPr="003C205D">
              <w:rPr>
                <w:rFonts w:ascii="Consolas" w:hAnsi="Consolas" w:cs="Consolas"/>
                <w:sz w:val="20"/>
                <w:szCs w:val="20"/>
              </w:rPr>
              <w:t>advancedBooking</w:t>
            </w:r>
            <w:proofErr w:type="spellEnd"/>
            <w:r w:rsidRPr="003C205D">
              <w:rPr>
                <w:rFonts w:ascii="Consolas" w:hAnsi="Consolas" w:cs="Consolas"/>
                <w:sz w:val="20"/>
                <w:szCs w:val="20"/>
              </w:rPr>
              <w:t>() throws Exception {</w:t>
            </w:r>
          </w:p>
          <w:p w:rsidR="00C76944" w:rsidRPr="003C205D" w:rsidRDefault="00C76944" w:rsidP="00D409A3">
            <w:pPr>
              <w:spacing w:after="0"/>
              <w:ind w:left="720"/>
              <w:rPr>
                <w:rFonts w:ascii="Consolas" w:hAnsi="Consolas" w:cs="Consolas"/>
                <w:sz w:val="20"/>
                <w:szCs w:val="20"/>
              </w:rPr>
            </w:pPr>
          </w:p>
          <w:p w:rsidR="00C76944" w:rsidRDefault="00C76944" w:rsidP="00D409A3">
            <w:pPr>
              <w:spacing w:after="0"/>
              <w:rPr>
                <w:rFonts w:ascii="Consolas" w:hAnsi="Consolas" w:cs="Consolas"/>
                <w:sz w:val="20"/>
                <w:szCs w:val="20"/>
              </w:rPr>
            </w:pPr>
            <w:r>
              <w:rPr>
                <w:rFonts w:ascii="Consolas" w:hAnsi="Consolas" w:cs="Consolas"/>
                <w:sz w:val="20"/>
                <w:szCs w:val="20"/>
              </w:rPr>
              <w:tab/>
              <w:t>// Add a customer</w:t>
            </w:r>
          </w:p>
          <w:p w:rsidR="00C76944" w:rsidRDefault="00C76944" w:rsidP="00D409A3">
            <w:pPr>
              <w:spacing w:after="0"/>
              <w:ind w:left="720"/>
              <w:rPr>
                <w:rFonts w:ascii="Consolas" w:hAnsi="Consolas" w:cs="Consolas"/>
                <w:sz w:val="20"/>
                <w:szCs w:val="20"/>
              </w:rPr>
            </w:pPr>
            <w:r>
              <w:rPr>
                <w:rFonts w:ascii="Consolas" w:hAnsi="Consolas" w:cs="Consolas"/>
                <w:sz w:val="20"/>
                <w:szCs w:val="20"/>
              </w:rPr>
              <w:t>// Make a booking</w:t>
            </w:r>
          </w:p>
          <w:p w:rsidR="00C76944" w:rsidRDefault="00C76944" w:rsidP="00D409A3">
            <w:pPr>
              <w:spacing w:after="0"/>
              <w:ind w:left="720"/>
              <w:rPr>
                <w:rFonts w:ascii="Consolas" w:hAnsi="Consolas" w:cs="Consolas"/>
                <w:sz w:val="20"/>
                <w:szCs w:val="20"/>
              </w:rPr>
            </w:pPr>
            <w:r>
              <w:rPr>
                <w:rFonts w:ascii="Consolas" w:hAnsi="Consolas" w:cs="Consolas"/>
                <w:sz w:val="20"/>
                <w:szCs w:val="20"/>
              </w:rPr>
              <w:t>// Add a showing to the booking</w:t>
            </w:r>
          </w:p>
          <w:p w:rsidR="00C76944" w:rsidRPr="003C205D" w:rsidRDefault="00C76944" w:rsidP="00D409A3">
            <w:pPr>
              <w:spacing w:after="0"/>
              <w:rPr>
                <w:rFonts w:ascii="Consolas" w:hAnsi="Consolas" w:cs="Consolas"/>
                <w:sz w:val="20"/>
                <w:szCs w:val="20"/>
              </w:rPr>
            </w:pPr>
          </w:p>
          <w:p w:rsidR="00C76944" w:rsidRPr="003C205D" w:rsidRDefault="00C76944" w:rsidP="00D409A3">
            <w:pPr>
              <w:spacing w:after="0"/>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if (</w:t>
            </w:r>
            <w:proofErr w:type="spellStart"/>
            <w:r w:rsidRPr="003C205D">
              <w:rPr>
                <w:rFonts w:ascii="Consolas" w:hAnsi="Consolas" w:cs="Consolas"/>
                <w:sz w:val="20"/>
                <w:szCs w:val="20"/>
              </w:rPr>
              <w:t>customer.getIntAge</w:t>
            </w:r>
            <w:proofErr w:type="spellEnd"/>
            <w:r w:rsidRPr="003C205D">
              <w:rPr>
                <w:rFonts w:ascii="Consolas" w:hAnsi="Consolas" w:cs="Consolas"/>
                <w:sz w:val="20"/>
                <w:szCs w:val="20"/>
              </w:rPr>
              <w:t xml:space="preserve">() &gt; </w:t>
            </w:r>
            <w:proofErr w:type="spellStart"/>
            <w:r w:rsidRPr="003C205D">
              <w:rPr>
                <w:rFonts w:ascii="Consolas" w:hAnsi="Consolas" w:cs="Consolas"/>
                <w:sz w:val="20"/>
                <w:szCs w:val="20"/>
              </w:rPr>
              <w:t>newBooking.getFilmShowing</w:t>
            </w:r>
            <w:proofErr w:type="spellEnd"/>
            <w:r w:rsidRPr="003C205D">
              <w:rPr>
                <w:rFonts w:ascii="Consolas" w:hAnsi="Consolas" w:cs="Consolas"/>
                <w:sz w:val="20"/>
                <w:szCs w:val="20"/>
              </w:rPr>
              <w:t>().</w:t>
            </w:r>
            <w:proofErr w:type="spellStart"/>
            <w:r w:rsidRPr="003C205D">
              <w:rPr>
                <w:rFonts w:ascii="Consolas" w:hAnsi="Consolas" w:cs="Consolas"/>
                <w:sz w:val="20"/>
                <w:szCs w:val="20"/>
              </w:rPr>
              <w:t>getIntRating</w:t>
            </w:r>
            <w:proofErr w:type="spellEnd"/>
            <w:r w:rsidRPr="003C205D">
              <w:rPr>
                <w:rFonts w:ascii="Consolas" w:hAnsi="Consolas" w:cs="Consolas"/>
                <w:sz w:val="20"/>
                <w:szCs w:val="20"/>
              </w:rPr>
              <w:t>()) {</w:t>
            </w:r>
          </w:p>
          <w:p w:rsidR="00C76944" w:rsidRPr="003C205D" w:rsidRDefault="00C76944" w:rsidP="00D409A3">
            <w:pPr>
              <w:spacing w:after="0"/>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r>
            <w:proofErr w:type="spellStart"/>
            <w:r w:rsidRPr="003C205D">
              <w:rPr>
                <w:rFonts w:ascii="Consolas" w:hAnsi="Consolas" w:cs="Consolas"/>
                <w:sz w:val="20"/>
                <w:szCs w:val="20"/>
              </w:rPr>
              <w:t>System.out.println</w:t>
            </w:r>
            <w:proofErr w:type="spellEnd"/>
            <w:r w:rsidRPr="003C205D">
              <w:rPr>
                <w:rFonts w:ascii="Consolas" w:hAnsi="Consolas" w:cs="Consolas"/>
                <w:sz w:val="20"/>
                <w:szCs w:val="20"/>
              </w:rPr>
              <w:t>("Customer Under Age");</w:t>
            </w:r>
          </w:p>
          <w:p w:rsidR="00C76944" w:rsidRPr="003C205D" w:rsidRDefault="00C76944" w:rsidP="00D409A3">
            <w:pPr>
              <w:spacing w:after="0"/>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t>return false;</w:t>
            </w:r>
          </w:p>
          <w:p w:rsidR="00C76944" w:rsidRDefault="00C76944" w:rsidP="00D409A3">
            <w:pPr>
              <w:spacing w:after="0"/>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 xml:space="preserve">} </w:t>
            </w:r>
            <w:r>
              <w:rPr>
                <w:rFonts w:ascii="Consolas" w:hAnsi="Consolas" w:cs="Consolas"/>
                <w:sz w:val="20"/>
                <w:szCs w:val="20"/>
              </w:rPr>
              <w:t>e</w:t>
            </w:r>
            <w:r w:rsidRPr="00747E40">
              <w:rPr>
                <w:rFonts w:ascii="Consolas" w:hAnsi="Consolas" w:cs="Consolas"/>
                <w:sz w:val="20"/>
                <w:szCs w:val="20"/>
              </w:rPr>
              <w:t>lse {</w:t>
            </w:r>
          </w:p>
          <w:p w:rsidR="00C76944" w:rsidRPr="00747E40" w:rsidRDefault="00C76944" w:rsidP="00D409A3">
            <w:pPr>
              <w:spacing w:after="0"/>
            </w:pPr>
          </w:p>
          <w:p w:rsidR="00C76944" w:rsidRDefault="00C76944" w:rsidP="00D409A3">
            <w:pPr>
              <w:spacing w:after="0"/>
              <w:ind w:left="1440"/>
              <w:rPr>
                <w:rFonts w:ascii="Consolas" w:hAnsi="Consolas" w:cs="Consolas"/>
                <w:sz w:val="20"/>
                <w:szCs w:val="20"/>
              </w:rPr>
            </w:pPr>
            <w:r w:rsidRPr="00747E40">
              <w:rPr>
                <w:rFonts w:ascii="Consolas" w:hAnsi="Consolas" w:cs="Consolas"/>
                <w:sz w:val="20"/>
                <w:szCs w:val="20"/>
              </w:rPr>
              <w:t>// Add booking and choose seats</w:t>
            </w:r>
            <w:r w:rsidR="00D409A3">
              <w:rPr>
                <w:rFonts w:ascii="Consolas" w:hAnsi="Consolas" w:cs="Consolas"/>
                <w:sz w:val="20"/>
                <w:szCs w:val="20"/>
              </w:rPr>
              <w:br/>
              <w:t>return true;</w:t>
            </w:r>
          </w:p>
          <w:p w:rsidR="00C76944" w:rsidRDefault="00C76944" w:rsidP="00D409A3">
            <w:pPr>
              <w:spacing w:after="0"/>
              <w:rPr>
                <w:rFonts w:ascii="Consolas" w:hAnsi="Consolas" w:cs="Consolas"/>
                <w:sz w:val="20"/>
                <w:szCs w:val="20"/>
              </w:rPr>
            </w:pPr>
            <w:r>
              <w:rPr>
                <w:rFonts w:ascii="Consolas" w:hAnsi="Consolas" w:cs="Consolas"/>
                <w:sz w:val="20"/>
                <w:szCs w:val="20"/>
              </w:rPr>
              <w:t>}</w:t>
            </w:r>
          </w:p>
          <w:p w:rsidR="00C76944" w:rsidRDefault="00C76944" w:rsidP="00CD693E"/>
        </w:tc>
      </w:tr>
    </w:tbl>
    <w:p w:rsidR="00C76944" w:rsidRDefault="00C76944" w:rsidP="00C76944">
      <w:r>
        <w:br w:type="page"/>
      </w:r>
    </w:p>
    <w:tbl>
      <w:tblPr>
        <w:tblStyle w:val="TableGrid"/>
        <w:tblW w:w="16160" w:type="dxa"/>
        <w:tblInd w:w="-1026" w:type="dxa"/>
        <w:tblLook w:val="04A0"/>
      </w:tblPr>
      <w:tblGrid>
        <w:gridCol w:w="1242"/>
        <w:gridCol w:w="5812"/>
        <w:gridCol w:w="9106"/>
      </w:tblGrid>
      <w:tr w:rsidR="00C76944" w:rsidRPr="00AD2D45" w:rsidTr="00CD693E">
        <w:tc>
          <w:tcPr>
            <w:tcW w:w="1242" w:type="dxa"/>
          </w:tcPr>
          <w:p w:rsidR="00C76944" w:rsidRDefault="00C76944" w:rsidP="00CD693E">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5812" w:type="dxa"/>
          </w:tcPr>
          <w:p w:rsidR="00C76944" w:rsidRDefault="000869C5" w:rsidP="00CD693E">
            <w:pPr>
              <w:tabs>
                <w:tab w:val="left" w:pos="3885"/>
              </w:tabs>
            </w:pPr>
            <w:r>
              <w:rPr>
                <w:noProof/>
                <w:lang w:eastAsia="en-GB"/>
              </w:rPr>
              <w:pict>
                <v:group id="_x0000_s1468" style="position:absolute;margin-left:120pt;margin-top:7.75pt;width:152.3pt;height:497.05pt;z-index:251669504;mso-position-horizontal-relative:text;mso-position-vertical-relative:text" coordorigin="4056,2006" coordsize="3046,9941">
                  <v:oval id="_x0000_s1469" style="position:absolute;left:4097;top:4546;width:712;height:712;mso-position-horizontal-relative:margin">
                    <v:textbox style="mso-next-textbox:#_x0000_s1469">
                      <w:txbxContent>
                        <w:p w:rsidR="005C0380" w:rsidRDefault="005C0380" w:rsidP="00C76944">
                          <w:pPr>
                            <w:jc w:val="center"/>
                          </w:pPr>
                          <w:r>
                            <w:t>5</w:t>
                          </w:r>
                        </w:p>
                      </w:txbxContent>
                    </v:textbox>
                  </v:oval>
                  <v:shape id="_x0000_s1470" type="#_x0000_t32" style="position:absolute;left:4455;top:7917;width:464;height:1550;flip:x" o:connectortype="straight">
                    <v:stroke endarrow="block"/>
                  </v:shape>
                  <v:shape id="_x0000_s1471" type="#_x0000_t32" style="position:absolute;left:5674;top:6599;width:397;height:515" o:connectortype="straight">
                    <v:stroke endarrow="block"/>
                  </v:shape>
                  <v:oval id="_x0000_s1472" style="position:absolute;left:6071;top:7026;width:712;height:712;mso-position-horizontal-relative:margin">
                    <v:textbox style="mso-next-textbox:#_x0000_s1472">
                      <w:txbxContent>
                        <w:p w:rsidR="005C0380" w:rsidRDefault="005C0380" w:rsidP="00C76944">
                          <w:pPr>
                            <w:jc w:val="center"/>
                          </w:pPr>
                          <w:r>
                            <w:t>5</w:t>
                          </w:r>
                        </w:p>
                      </w:txbxContent>
                    </v:textbox>
                  </v:oval>
                  <v:shape id="_x0000_s1473" type="#_x0000_t32" style="position:absolute;left:5935;top:6174;width:520;height:166;flip:x" o:connectortype="straight">
                    <v:stroke endarrow="block"/>
                  </v:shape>
                  <v:oval id="_x0000_s1474" style="position:absolute;left:4103;top:2065;width:712;height:712;mso-position-horizontal-relative:margin">
                    <v:textbox style="mso-next-textbox:#_x0000_s1474">
                      <w:txbxContent>
                        <w:p w:rsidR="005C0380" w:rsidRDefault="005C0380" w:rsidP="00C76944">
                          <w:pPr>
                            <w:jc w:val="center"/>
                          </w:pPr>
                          <w:r>
                            <w:t>5</w:t>
                          </w:r>
                        </w:p>
                      </w:txbxContent>
                    </v:textbox>
                  </v:oval>
                  <v:oval id="_x0000_s1475" style="position:absolute;left:5462;top:4813;width:712;height:712;mso-position-horizontal-relative:margin">
                    <v:textbox style="mso-next-textbox:#_x0000_s1475">
                      <w:txbxContent>
                        <w:p w:rsidR="005C0380" w:rsidRDefault="005C0380" w:rsidP="00C76944">
                          <w:pPr>
                            <w:jc w:val="center"/>
                          </w:pPr>
                          <w:r>
                            <w:t>5</w:t>
                          </w:r>
                        </w:p>
                      </w:txbxContent>
                    </v:textbox>
                  </v:oval>
                  <v:oval id="_x0000_s1476" style="position:absolute;left:5154;top:5987;width:712;height:712;mso-position-horizontal-relative:margin">
                    <v:textbox style="mso-next-textbox:#_x0000_s1476">
                      <w:txbxContent>
                        <w:p w:rsidR="005C0380" w:rsidRDefault="005C0380" w:rsidP="00C76944">
                          <w:pPr>
                            <w:jc w:val="center"/>
                          </w:pPr>
                          <w:r>
                            <w:t>5</w:t>
                          </w:r>
                        </w:p>
                      </w:txbxContent>
                    </v:textbox>
                  </v:oval>
                  <v:shape id="_x0000_s1477" type="#_x0000_t32" style="position:absolute;left:4455;top:2777;width:0;height:1674" o:connectortype="straight">
                    <v:stroke endarrow="block"/>
                  </v:shape>
                  <v:shape id="_x0000_s1478" type="#_x0000_t32" style="position:absolute;left:4809;top:4946;width:711;height:93" o:connectortype="straight">
                    <v:stroke endarrow="block"/>
                  </v:shape>
                  <v:oval id="_x0000_s1479" style="position:absolute;left:6390;top:5710;width:712;height:712;mso-position-horizontal-relative:margin">
                    <v:textbox style="mso-next-textbox:#_x0000_s1479">
                      <w:txbxContent>
                        <w:p w:rsidR="005C0380" w:rsidRDefault="005C0380" w:rsidP="00C76944">
                          <w:pPr>
                            <w:jc w:val="center"/>
                          </w:pPr>
                          <w:r>
                            <w:t>5</w:t>
                          </w:r>
                        </w:p>
                      </w:txbxContent>
                    </v:textbox>
                  </v:oval>
                  <v:shape id="_x0000_s1480" type="#_x0000_t32" style="position:absolute;left:6071;top:5421;width:384;height:328" o:connectortype="straight">
                    <v:stroke endarrow="block"/>
                  </v:shape>
                  <v:group id="_x0000_s1481" style="position:absolute;left:4860;top:2006;width:1006;height:2808" coordorigin="4155,1605" coordsize="1711,2808">
                    <v:shape id="_x0000_s1482" type="#_x0000_t19" style="position:absolute;left:4256;top:1605;width:1610;height:2808" coordsize="29362,23162" adj="-7278460,271848,7762" path="wr-13838,,29362,43200,,1443,29305,23162nfewr-13838,,29362,43200,,1443,29305,23162l7762,21600nsxe">
                      <v:path o:connectlocs="0,1443;29305,23162;7762,21600"/>
                    </v:shape>
                    <v:shape id="_x0000_s1483" type="#_x0000_t32" style="position:absolute;left:4155;top:1788;width:87;height:50;flip:x" o:connectortype="straight">
                      <v:stroke endarrow="block"/>
                    </v:shape>
                  </v:group>
                  <v:oval id="_x0000_s1484" style="position:absolute;left:4056;top:9561;width:712;height:712;mso-position-horizontal-relative:margin">
                    <v:textbox style="mso-next-textbox:#_x0000_s1484">
                      <w:txbxContent>
                        <w:p w:rsidR="005C0380" w:rsidRDefault="005C0380" w:rsidP="00C76944">
                          <w:pPr>
                            <w:jc w:val="center"/>
                          </w:pPr>
                          <w:r>
                            <w:t>5</w:t>
                          </w:r>
                        </w:p>
                      </w:txbxContent>
                    </v:textbox>
                  </v:oval>
                  <v:shape id="_x0000_s1485" type="#_x0000_t32" style="position:absolute;left:4395;top:10273;width:0;height:1674" o:connectortype="straight">
                    <v:stroke endarrow="block"/>
                  </v:shape>
                  <v:shape id="_x0000_s1486" type="#_x0000_t32" style="position:absolute;left:5597;top:5559;width:77;height:428;flip:y" o:connectortype="straight">
                    <v:stroke endarrow="block"/>
                  </v:shape>
                  <v:oval id="_x0000_s1487" style="position:absolute;left:4620;top:7205;width:712;height:712;mso-position-horizontal-relative:margin">
                    <v:textbox style="mso-next-textbox:#_x0000_s1487">
                      <w:txbxContent>
                        <w:p w:rsidR="005C0380" w:rsidRDefault="005C0380" w:rsidP="00C76944">
                          <w:pPr>
                            <w:jc w:val="center"/>
                          </w:pPr>
                          <w:r>
                            <w:t>5</w:t>
                          </w:r>
                        </w:p>
                      </w:txbxContent>
                    </v:textbox>
                  </v:oval>
                  <v:shape id="_x0000_s1488" type="#_x0000_t32" style="position:absolute;left:5462;top:7478;width:609;height:86;flip:x" o:connectortype="straight">
                    <v:stroke endarrow="block"/>
                  </v:shape>
                  <v:shape id="_x0000_s1489" type="#_x0000_t32" style="position:absolute;left:5077;top:6699;width:255;height:506;flip:y" o:connectortype="straight">
                    <v:stroke endarrow="block"/>
                  </v:shape>
                </v:group>
              </w:pict>
            </w:r>
            <w:r w:rsidR="00C76944">
              <w:tab/>
            </w:r>
          </w:p>
        </w:tc>
        <w:tc>
          <w:tcPr>
            <w:tcW w:w="9106" w:type="dxa"/>
          </w:tcPr>
          <w:p w:rsidR="00C76944" w:rsidRDefault="00C76944" w:rsidP="00D409A3">
            <w:pPr>
              <w:autoSpaceDE w:val="0"/>
              <w:autoSpaceDN w:val="0"/>
              <w:adjustRightInd w:val="0"/>
              <w:spacing w:after="0"/>
              <w:rPr>
                <w:rFonts w:ascii="Courier New" w:hAnsi="Courier New" w:cs="Courier New"/>
                <w:i/>
                <w:iCs/>
                <w:color w:val="0000C0"/>
                <w:sz w:val="20"/>
                <w:szCs w:val="20"/>
                <w:highlight w:val="lightGray"/>
              </w:rPr>
            </w:pP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 CREATE CUSTOMER OBJECT</w:t>
            </w: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rPr>
                <w:rFonts w:ascii="Consolas" w:hAnsi="Consolas" w:cs="Consolas"/>
                <w:sz w:val="20"/>
                <w:szCs w:val="20"/>
              </w:rPr>
            </w:pPr>
            <w:proofErr w:type="spellStart"/>
            <w:r w:rsidRPr="0041725E">
              <w:rPr>
                <w:rFonts w:ascii="Consolas" w:hAnsi="Consolas" w:cs="Consolas"/>
                <w:sz w:val="20"/>
                <w:szCs w:val="20"/>
              </w:rPr>
              <w:t>customers.addCustomer</w:t>
            </w:r>
            <w:proofErr w:type="spellEnd"/>
            <w:r w:rsidRPr="0041725E">
              <w:rPr>
                <w:rFonts w:ascii="Consolas" w:hAnsi="Consolas" w:cs="Consolas"/>
                <w:sz w:val="20"/>
                <w:szCs w:val="20"/>
              </w:rPr>
              <w:t>(customer);</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 xml:space="preserve">Booking </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 xml:space="preserve"> = new Booking(customer, stf1);</w:t>
            </w:r>
          </w:p>
          <w:p w:rsidR="00C76944" w:rsidRPr="0041725E" w:rsidRDefault="00C76944" w:rsidP="00D409A3">
            <w:pPr>
              <w:spacing w:after="0" w:line="240" w:lineRule="auto"/>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("Available Showings");</w:t>
            </w:r>
          </w:p>
          <w:p w:rsidR="00C76944" w:rsidRPr="0041725E" w:rsidRDefault="00C76944" w:rsidP="00D409A3">
            <w:pPr>
              <w:spacing w:after="0" w:line="240" w:lineRule="auto"/>
              <w:rPr>
                <w:rFonts w:ascii="Consolas" w:hAnsi="Consolas" w:cs="Consolas"/>
                <w:sz w:val="20"/>
                <w:szCs w:val="20"/>
              </w:rPr>
            </w:pPr>
            <w:proofErr w:type="spellStart"/>
            <w:r w:rsidRPr="0041725E">
              <w:rPr>
                <w:rFonts w:ascii="Consolas" w:hAnsi="Consolas" w:cs="Consolas"/>
                <w:sz w:val="20"/>
                <w:szCs w:val="20"/>
              </w:rPr>
              <w:t>showings.showShowings</w:t>
            </w:r>
            <w:proofErr w:type="spellEnd"/>
            <w:r w:rsidRPr="0041725E">
              <w:rPr>
                <w:rFonts w:ascii="Consolas" w:hAnsi="Consolas" w:cs="Consolas"/>
                <w:sz w:val="20"/>
                <w:szCs w:val="20"/>
              </w:rPr>
              <w:t>();</w:t>
            </w:r>
          </w:p>
          <w:p w:rsidR="00C76944" w:rsidRPr="0041725E" w:rsidRDefault="00C76944" w:rsidP="00D409A3">
            <w:pPr>
              <w:spacing w:after="0" w:line="240" w:lineRule="auto"/>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("ID Of Showing");</w:t>
            </w:r>
          </w:p>
          <w:p w:rsidR="00C76944" w:rsidRPr="0041725E" w:rsidRDefault="00C76944" w:rsidP="00D409A3">
            <w:pPr>
              <w:spacing w:after="0" w:line="240" w:lineRule="auto"/>
              <w:rPr>
                <w:rFonts w:ascii="Consolas" w:hAnsi="Consolas" w:cs="Consolas"/>
                <w:sz w:val="20"/>
                <w:szCs w:val="20"/>
              </w:rPr>
            </w:pPr>
            <w:proofErr w:type="spellStart"/>
            <w:r w:rsidRPr="0041725E">
              <w:rPr>
                <w:rFonts w:ascii="Consolas" w:hAnsi="Consolas" w:cs="Consolas"/>
                <w:sz w:val="20"/>
                <w:szCs w:val="20"/>
              </w:rPr>
              <w:t>kybd.reset</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roofErr w:type="spellStart"/>
            <w:r w:rsidRPr="0041725E">
              <w:rPr>
                <w:rFonts w:ascii="Consolas" w:hAnsi="Consolas" w:cs="Consolas"/>
                <w:sz w:val="20"/>
                <w:szCs w:val="20"/>
              </w:rPr>
              <w:t>newBooking.setIntShowingID</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showings.getByID</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roofErr w:type="spellStart"/>
            <w:r w:rsidRPr="0041725E">
              <w:rPr>
                <w:rFonts w:ascii="Consolas" w:hAnsi="Consolas" w:cs="Consolas"/>
                <w:sz w:val="20"/>
                <w:szCs w:val="20"/>
              </w:rPr>
              <w:t>newBooking.setIntFilmRating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showings.getByPrice</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if (</w:t>
            </w:r>
            <w:proofErr w:type="spellStart"/>
            <w:r w:rsidRPr="0041725E">
              <w:rPr>
                <w:rFonts w:ascii="Consolas" w:hAnsi="Consolas" w:cs="Consolas"/>
                <w:sz w:val="20"/>
                <w:szCs w:val="20"/>
              </w:rPr>
              <w:t>customer.getIntAge</w:t>
            </w:r>
            <w:proofErr w:type="spellEnd"/>
            <w:r w:rsidRPr="0041725E">
              <w:rPr>
                <w:rFonts w:ascii="Consolas" w:hAnsi="Consolas" w:cs="Consolas"/>
                <w:sz w:val="20"/>
                <w:szCs w:val="20"/>
              </w:rPr>
              <w:t xml:space="preserve">() &lt; </w:t>
            </w:r>
            <w:proofErr w:type="spellStart"/>
            <w:r w:rsidRPr="0041725E">
              <w:rPr>
                <w:rFonts w:ascii="Consolas" w:hAnsi="Consolas" w:cs="Consolas"/>
                <w:sz w:val="20"/>
                <w:szCs w:val="20"/>
              </w:rPr>
              <w:t>newBooking.getIntFilmRating</w:t>
            </w:r>
            <w:proofErr w:type="spellEnd"/>
            <w:r w:rsidRPr="0041725E">
              <w:rPr>
                <w:rFonts w:ascii="Consolas" w:hAnsi="Consolas" w:cs="Consolas"/>
                <w:sz w:val="20"/>
                <w:szCs w:val="20"/>
              </w:rPr>
              <w:t>()) {</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("Customer Under Age");</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t>return false;</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 else {</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t xml:space="preserve">Seats </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 xml:space="preserve"> = new Seats(</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newBooking.getDblTotalPrice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&gt; 10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("Exceeds maximum number of seats per booking");</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t>}</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must be greater than 0");</w:t>
            </w:r>
          </w:p>
          <w:p w:rsidR="00C76944" w:rsidRPr="0041725E" w:rsidRDefault="00C76944" w:rsidP="00D409A3">
            <w:pPr>
              <w:spacing w:after="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Default="00C76944" w:rsidP="00D409A3">
            <w:pPr>
              <w:spacing w:after="0"/>
              <w:rPr>
                <w:rFonts w:ascii="Consolas" w:hAnsi="Consolas" w:cs="Consolas"/>
                <w:sz w:val="20"/>
                <w:szCs w:val="20"/>
              </w:rPr>
            </w:pPr>
            <w:r w:rsidRPr="0041725E">
              <w:rPr>
                <w:rFonts w:ascii="Consolas" w:hAnsi="Consolas" w:cs="Consolas"/>
                <w:sz w:val="20"/>
                <w:szCs w:val="20"/>
              </w:rPr>
              <w:tab/>
              <w:t>}</w:t>
            </w:r>
          </w:p>
          <w:p w:rsidR="00D409A3" w:rsidRDefault="00D409A3" w:rsidP="00D409A3">
            <w:pPr>
              <w:spacing w:after="0"/>
              <w:rPr>
                <w:rFonts w:ascii="Consolas" w:hAnsi="Consolas" w:cs="Consolas"/>
                <w:sz w:val="20"/>
                <w:szCs w:val="20"/>
              </w:rPr>
            </w:pP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t>seatBooking.setIntNumSeats</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lastRenderedPageBreak/>
              <w:t>System.out.println</w:t>
            </w:r>
            <w:proofErr w:type="spellEnd"/>
            <w:r w:rsidRPr="0041725E">
              <w:rPr>
                <w:rFonts w:ascii="Consolas" w:hAnsi="Consolas" w:cs="Consolas"/>
                <w:sz w:val="20"/>
                <w:szCs w:val="20"/>
              </w:rPr>
              <w:t>("Row: (A - I)");</w:t>
            </w:r>
          </w:p>
          <w:p w:rsidR="00C76944" w:rsidRDefault="00D409A3" w:rsidP="00D409A3">
            <w:pPr>
              <w:spacing w:after="0"/>
              <w:ind w:left="720"/>
              <w:rPr>
                <w:rFonts w:ascii="Consolas" w:hAnsi="Consolas" w:cs="Consolas"/>
                <w:sz w:val="20"/>
                <w:szCs w:val="20"/>
              </w:rPr>
            </w:pPr>
            <w:r w:rsidRPr="000869C5">
              <w:rPr>
                <w:rFonts w:ascii="Courier New" w:hAnsi="Courier New" w:cs="Courier New"/>
                <w:i/>
                <w:iCs/>
                <w:noProof/>
                <w:color w:val="0000C0"/>
                <w:sz w:val="20"/>
                <w:szCs w:val="20"/>
                <w:lang w:eastAsia="en-GB"/>
              </w:rPr>
              <w:pict>
                <v:group id="_x0000_s1438" style="position:absolute;left:0;text-align:left;margin-left:-268.85pt;margin-top:-.25pt;width:204.45pt;height:397pt;z-index:251668480" coordorigin="1898,1645" coordsize="4089,7940">
                  <v:oval id="_x0000_s1439" style="position:absolute;left:4026;top:1645;width:712;height:712;mso-position-horizontal-relative:margin">
                    <v:textbox style="mso-next-textbox:#_x0000_s1439">
                      <w:txbxContent>
                        <w:p w:rsidR="005C0380" w:rsidRDefault="005C0380" w:rsidP="00C76944">
                          <w:pPr>
                            <w:jc w:val="center"/>
                          </w:pPr>
                          <w:r>
                            <w:t>5</w:t>
                          </w:r>
                        </w:p>
                      </w:txbxContent>
                    </v:textbox>
                  </v:oval>
                  <v:oval id="_x0000_s1440" style="position:absolute;left:2714;top:2643;width:712;height:712;mso-position-horizontal-relative:margin;mso-position-vertical-relative:margin">
                    <v:textbox style="mso-next-textbox:#_x0000_s1440">
                      <w:txbxContent>
                        <w:p w:rsidR="005C0380" w:rsidRDefault="005C0380" w:rsidP="00C76944">
                          <w:pPr>
                            <w:jc w:val="center"/>
                          </w:pPr>
                          <w:r>
                            <w:t>5</w:t>
                          </w:r>
                        </w:p>
                      </w:txbxContent>
                    </v:textbox>
                  </v:oval>
                  <v:oval id="_x0000_s1441" style="position:absolute;left:4011;top:2853;width:712;height:712;mso-position-horizontal-relative:margin;mso-position-vertical-relative:margin">
                    <v:textbox style="mso-next-textbox:#_x0000_s1441">
                      <w:txbxContent>
                        <w:p w:rsidR="005C0380" w:rsidRDefault="005C0380" w:rsidP="00C76944">
                          <w:pPr>
                            <w:jc w:val="center"/>
                          </w:pPr>
                          <w:r>
                            <w:t>5</w:t>
                          </w:r>
                        </w:p>
                      </w:txbxContent>
                    </v:textbox>
                  </v:oval>
                  <v:oval id="_x0000_s1442" style="position:absolute;left:5275;top:2643;width:712;height:712;mso-position-horizontal-relative:margin;mso-position-vertical-relative:margin">
                    <v:textbox style="mso-next-textbox:#_x0000_s1442">
                      <w:txbxContent>
                        <w:p w:rsidR="005C0380" w:rsidRDefault="005C0380" w:rsidP="00C76944">
                          <w:pPr>
                            <w:jc w:val="center"/>
                          </w:pPr>
                          <w:r>
                            <w:t>5</w:t>
                          </w:r>
                        </w:p>
                      </w:txbxContent>
                    </v:textbox>
                  </v:oval>
                  <v:shape id="_x0000_s1443" type="#_x0000_t32" style="position:absolute;left:4380;top:2357;width:0;height:267" o:connectortype="straight">
                    <v:stroke endarrow="block"/>
                  </v:shape>
                  <v:shape id="_x0000_s1444" type="#_x0000_t32" style="position:absolute;left:4671;top:2224;width:604;height:419" o:connectortype="straight">
                    <v:stroke endarrow="block"/>
                  </v:shape>
                  <v:shape id="_x0000_s1445" type="#_x0000_t32" style="position:absolute;left:3485;top:2224;width:604;height:419;flip:x" o:connectortype="straight">
                    <v:stroke endarrow="block"/>
                  </v:shape>
                  <v:oval id="_x0000_s1446" style="position:absolute;left:4019;top:4073;width:712;height:712;mso-position-horizontal-relative:margin;mso-position-vertical-relative:margin">
                    <v:textbox style="mso-next-textbox:#_x0000_s1446">
                      <w:txbxContent>
                        <w:p w:rsidR="005C0380" w:rsidRDefault="005C0380" w:rsidP="00C76944">
                          <w:pPr>
                            <w:jc w:val="center"/>
                          </w:pPr>
                          <w:r>
                            <w:t>5</w:t>
                          </w:r>
                        </w:p>
                      </w:txbxContent>
                    </v:textbox>
                  </v:oval>
                  <v:shape id="_x0000_s1447" type="#_x0000_t32" style="position:absolute;left:4380;top:3595;width:0;height:440" o:connectortype="straight">
                    <v:stroke endarrow="block"/>
                  </v:shape>
                  <v:shape id="_x0000_s1448" type="#_x0000_t32" style="position:absolute;left:4860;top:3325;width:624;height:635;flip:x" o:connectortype="straight">
                    <v:stroke endarrow="block"/>
                  </v:shape>
                  <v:shape id="_x0000_s1449" type="#_x0000_t32" style="position:absolute;left:4380;top:4785;width:0;height:345" o:connectortype="straight">
                    <v:stroke endarrow="block"/>
                  </v:shape>
                  <v:oval id="_x0000_s1450" style="position:absolute;left:4026;top:5164;width:712;height:712;mso-position-horizontal-relative:margin">
                    <v:textbox style="mso-next-textbox:#_x0000_s1450">
                      <w:txbxContent>
                        <w:p w:rsidR="005C0380" w:rsidRDefault="005C0380" w:rsidP="00C76944">
                          <w:pPr>
                            <w:jc w:val="center"/>
                          </w:pPr>
                          <w:r>
                            <w:t>5</w:t>
                          </w:r>
                        </w:p>
                      </w:txbxContent>
                    </v:textbox>
                  </v:oval>
                  <v:oval id="_x0000_s1451" style="position:absolute;left:2714;top:6192;width:712;height:712;mso-position-horizontal-relative:margin;mso-position-vertical-relative:margin">
                    <v:textbox style="mso-next-textbox:#_x0000_s1451">
                      <w:txbxContent>
                        <w:p w:rsidR="005C0380" w:rsidRDefault="005C0380" w:rsidP="00C76944">
                          <w:pPr>
                            <w:jc w:val="center"/>
                          </w:pPr>
                          <w:r>
                            <w:t>5</w:t>
                          </w:r>
                        </w:p>
                      </w:txbxContent>
                    </v:textbox>
                  </v:oval>
                  <v:oval id="_x0000_s1452" style="position:absolute;left:4011;top:6282;width:712;height:712;mso-position-horizontal-relative:margin;mso-position-vertical-relative:margin">
                    <v:textbox style="mso-next-textbox:#_x0000_s1452">
                      <w:txbxContent>
                        <w:p w:rsidR="005C0380" w:rsidRDefault="005C0380" w:rsidP="00C76944">
                          <w:pPr>
                            <w:jc w:val="center"/>
                          </w:pPr>
                          <w:r>
                            <w:t>5</w:t>
                          </w:r>
                        </w:p>
                      </w:txbxContent>
                    </v:textbox>
                  </v:oval>
                  <v:oval id="_x0000_s1453" style="position:absolute;left:5275;top:6192;width:712;height:712;mso-position-horizontal-relative:margin;mso-position-vertical-relative:margin">
                    <v:textbox style="mso-next-textbox:#_x0000_s1453">
                      <w:txbxContent>
                        <w:p w:rsidR="005C0380" w:rsidRDefault="005C0380" w:rsidP="00C76944">
                          <w:pPr>
                            <w:jc w:val="center"/>
                          </w:pPr>
                          <w:r>
                            <w:t>5</w:t>
                          </w:r>
                        </w:p>
                      </w:txbxContent>
                    </v:textbox>
                  </v:oval>
                  <v:shape id="_x0000_s1454" type="#_x0000_t32" style="position:absolute;left:4380;top:5906;width:0;height:267" o:connectortype="straight">
                    <v:stroke endarrow="block"/>
                  </v:shape>
                  <v:shape id="_x0000_s1455" type="#_x0000_t32" style="position:absolute;left:4671;top:5623;width:604;height:419" o:connectortype="straight">
                    <v:stroke endarrow="block"/>
                  </v:shape>
                  <v:shape id="_x0000_s1456" type="#_x0000_t32" style="position:absolute;left:3485;top:5623;width:604;height:419;flip:x" o:connectortype="straight">
                    <v:stroke endarrow="block"/>
                  </v:shape>
                  <v:oval id="_x0000_s1457" style="position:absolute;left:4019;top:7322;width:712;height:712;mso-position-horizontal-relative:margin;mso-position-vertical-relative:margin">
                    <v:textbox style="mso-next-textbox:#_x0000_s1457">
                      <w:txbxContent>
                        <w:p w:rsidR="005C0380" w:rsidRDefault="005C0380" w:rsidP="00C76944">
                          <w:pPr>
                            <w:jc w:val="center"/>
                          </w:pPr>
                          <w:r>
                            <w:t>5</w:t>
                          </w:r>
                        </w:p>
                      </w:txbxContent>
                    </v:textbox>
                  </v:oval>
                  <v:shape id="_x0000_s1458" type="#_x0000_t32" style="position:absolute;left:4380;top:6994;width:0;height:281" o:connectortype="straight">
                    <v:stroke endarrow="block"/>
                  </v:shape>
                  <v:shape id="_x0000_s1459" type="#_x0000_t32" style="position:absolute;left:4860;top:6844;width:624;height:624;flip:x" o:connectortype="straight">
                    <v:stroke endarrow="block"/>
                  </v:shape>
                  <v:oval id="_x0000_s1460" style="position:absolute;left:4026;top:8873;width:712;height:712;mso-position-horizontal-relative:margin;mso-position-vertical-relative:margin">
                    <v:textbox style="mso-next-textbox:#_x0000_s1460">
                      <w:txbxContent>
                        <w:p w:rsidR="005C0380" w:rsidRDefault="005C0380" w:rsidP="00C76944">
                          <w:pPr>
                            <w:jc w:val="center"/>
                          </w:pPr>
                          <w:r>
                            <w:t>5</w:t>
                          </w:r>
                        </w:p>
                      </w:txbxContent>
                    </v:textbox>
                  </v:oval>
                  <v:shape id="_x0000_s1461" type="#_x0000_t32" style="position:absolute;left:4380;top:8019;width:0;height:726" o:connectortype="straight">
                    <v:stroke endarrow="block"/>
                  </v:shape>
                  <v:group id="_x0000_s1462" style="position:absolute;left:1898;top:1967;width:907;height:4883" coordorigin="1808,1697" coordsize="907,4883">
                    <v:shape id="_x0000_s1463" type="#_x0000_t19" style="position:absolute;left:1808;top:1830;width:907;height:4750;flip:x" coordsize="26559,39791" adj="-3759793,6768004,4959,18191" path="wr-16641,-3409,26559,39791,16606,,,39214nfewr-16641,-3409,26559,39791,16606,,,39214l4959,18191nsxe">
                      <v:path o:connectlocs="16606,0;0,39214;4959,18191"/>
                    </v:shape>
                    <v:shape id="_x0000_s1464" type="#_x0000_t32" style="position:absolute;left:2150;top:1697;width:61;height:133;flip:y" o:connectortype="straight">
                      <v:stroke endarrow="block"/>
                    </v:shape>
                  </v:group>
                  <v:group id="_x0000_s1465" style="position:absolute;left:2460;top:1735;width:565;height:1615" coordorigin="1808,1697" coordsize="907,4883">
                    <v:shape id="_x0000_s1466" type="#_x0000_t19" style="position:absolute;left:1808;top:1830;width:907;height:4750;flip:x" coordsize="26559,39791" adj="-3759793,6768004,4959,18191" path="wr-16641,-3409,26559,39791,16606,,,39214nfewr-16641,-3409,26559,39791,16606,,,39214l4959,18191nsxe">
                      <v:path o:connectlocs="16606,0;0,39214;4959,18191"/>
                    </v:shape>
                    <v:shape id="_x0000_s1467" type="#_x0000_t32" style="position:absolute;left:2150;top:1697;width:61;height:133;flip:y" o:connectortype="straight">
                      <v:stroke endarrow="block"/>
                    </v:shape>
                  </v:group>
                </v:group>
              </w:pict>
            </w:r>
            <w:proofErr w:type="spellStart"/>
            <w:r w:rsidR="00C76944" w:rsidRPr="0041725E">
              <w:rPr>
                <w:rFonts w:ascii="Consolas" w:hAnsi="Consolas" w:cs="Consolas"/>
                <w:sz w:val="20"/>
                <w:szCs w:val="20"/>
              </w:rPr>
              <w:t>strCase</w:t>
            </w:r>
            <w:proofErr w:type="spellEnd"/>
            <w:r w:rsidR="00C76944" w:rsidRPr="0041725E">
              <w:rPr>
                <w:rFonts w:ascii="Consolas" w:hAnsi="Consolas" w:cs="Consolas"/>
                <w:sz w:val="20"/>
                <w:szCs w:val="20"/>
              </w:rPr>
              <w:t xml:space="preserve"> = </w:t>
            </w:r>
            <w:proofErr w:type="spellStart"/>
            <w:r w:rsidR="00C76944" w:rsidRPr="0041725E">
              <w:rPr>
                <w:rFonts w:ascii="Consolas" w:hAnsi="Consolas" w:cs="Consolas"/>
                <w:sz w:val="20"/>
                <w:szCs w:val="20"/>
              </w:rPr>
              <w:t>lineReader.readLine</w:t>
            </w:r>
            <w:proofErr w:type="spellEnd"/>
            <w:r w:rsidR="00C76944" w:rsidRPr="0041725E">
              <w:rPr>
                <w:rFonts w:ascii="Consolas" w:hAnsi="Consolas" w:cs="Consolas"/>
                <w:sz w:val="20"/>
                <w:szCs w:val="20"/>
              </w:rPr>
              <w:t>();</w:t>
            </w:r>
          </w:p>
          <w:p w:rsidR="00C76944" w:rsidRPr="0041725E" w:rsidRDefault="00C76944" w:rsidP="00D409A3">
            <w:pPr>
              <w:spacing w:after="0"/>
              <w:rPr>
                <w:rFonts w:ascii="Consolas" w:hAnsi="Consolas" w:cs="Consolas"/>
                <w:sz w:val="20"/>
                <w:szCs w:val="20"/>
              </w:rPr>
            </w:pP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switch (</w:t>
            </w:r>
            <w:proofErr w:type="spellStart"/>
            <w:r w:rsidRPr="0041725E">
              <w:rPr>
                <w:rFonts w:ascii="Consolas" w:hAnsi="Consolas" w:cs="Consolas"/>
                <w:sz w:val="20"/>
                <w:szCs w:val="20"/>
              </w:rPr>
              <w:t>strCase.toUpperCase</w:t>
            </w:r>
            <w:proofErr w:type="spellEnd"/>
            <w:r w:rsidRPr="0041725E">
              <w:rPr>
                <w:rFonts w:ascii="Consolas" w:hAnsi="Consolas" w:cs="Consolas"/>
                <w:sz w:val="20"/>
                <w:szCs w:val="20"/>
              </w:rPr>
              <w:t>().</w:t>
            </w:r>
            <w:proofErr w:type="spellStart"/>
            <w:r w:rsidRPr="0041725E">
              <w:rPr>
                <w:rFonts w:ascii="Consolas" w:hAnsi="Consolas" w:cs="Consolas"/>
                <w:sz w:val="20"/>
                <w:szCs w:val="20"/>
              </w:rPr>
              <w:t>charAt</w:t>
            </w:r>
            <w:proofErr w:type="spellEnd"/>
            <w:r w:rsidRPr="0041725E">
              <w:rPr>
                <w:rFonts w:ascii="Consolas" w:hAnsi="Consolas" w:cs="Consolas"/>
                <w:sz w:val="20"/>
                <w:szCs w:val="20"/>
              </w:rPr>
              <w:t>(0)) {</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t>case 'A':</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seatBooking.setObjRow</w:t>
            </w:r>
            <w:proofErr w:type="spellEnd"/>
            <w:r w:rsidRPr="0041725E">
              <w:rPr>
                <w:rFonts w:ascii="Consolas" w:hAnsi="Consolas" w:cs="Consolas"/>
                <w:sz w:val="20"/>
                <w:szCs w:val="20"/>
              </w:rPr>
              <w:t>(</w:t>
            </w:r>
            <w:proofErr w:type="spellStart"/>
            <w:r w:rsidRPr="0041725E">
              <w:rPr>
                <w:rFonts w:ascii="Consolas" w:hAnsi="Consolas" w:cs="Consolas"/>
                <w:sz w:val="20"/>
                <w:szCs w:val="20"/>
              </w:rPr>
              <w:t>Row.A</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D409A3">
            <w:pPr>
              <w:spacing w:after="0"/>
              <w:ind w:left="1440"/>
              <w:rPr>
                <w:rFonts w:ascii="Consolas" w:hAnsi="Consolas" w:cs="Consolas"/>
                <w:sz w:val="20"/>
                <w:szCs w:val="20"/>
              </w:rPr>
            </w:pPr>
            <w:r w:rsidRPr="0041725E">
              <w:rPr>
                <w:rFonts w:ascii="Consolas" w:hAnsi="Consolas" w:cs="Consolas"/>
                <w:sz w:val="20"/>
                <w:szCs w:val="20"/>
              </w:rPr>
              <w:t>// ETC</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t>case 'I':</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seatBooking.setObjRow</w:t>
            </w:r>
            <w:proofErr w:type="spellEnd"/>
            <w:r w:rsidRPr="0041725E">
              <w:rPr>
                <w:rFonts w:ascii="Consolas" w:hAnsi="Consolas" w:cs="Consolas"/>
                <w:sz w:val="20"/>
                <w:szCs w:val="20"/>
              </w:rPr>
              <w:t>(</w:t>
            </w:r>
            <w:proofErr w:type="spellStart"/>
            <w:r w:rsidRPr="0041725E">
              <w:rPr>
                <w:rFonts w:ascii="Consolas" w:hAnsi="Consolas" w:cs="Consolas"/>
                <w:sz w:val="20"/>
                <w:szCs w:val="20"/>
              </w:rPr>
              <w:t>Row.I</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Pr>
                <w:rFonts w:ascii="Consolas" w:hAnsi="Consolas" w:cs="Consolas"/>
                <w:sz w:val="20"/>
                <w:szCs w:val="20"/>
              </w:rPr>
              <w:t>newBooking.getDblTotalPrice</w:t>
            </w:r>
            <w:proofErr w:type="spellEnd"/>
            <w:r>
              <w:rPr>
                <w:rFonts w:ascii="Consolas" w:hAnsi="Consolas" w:cs="Consolas"/>
                <w:sz w:val="20"/>
                <w:szCs w:val="20"/>
              </w:rPr>
              <w:t xml:space="preserve">() * </w:t>
            </w:r>
            <w:r w:rsidRPr="0041725E">
              <w:rPr>
                <w:rFonts w:ascii="Consolas" w:hAnsi="Consolas" w:cs="Consolas"/>
                <w:sz w:val="20"/>
                <w:szCs w:val="20"/>
              </w:rPr>
              <w:t>1.5);</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t>default: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("Column: (0 - 15)");</w:t>
            </w: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switch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t>case 0:</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seatBooking.setObjColumn</w:t>
            </w:r>
            <w:proofErr w:type="spellEnd"/>
            <w:r w:rsidRPr="0041725E">
              <w:rPr>
                <w:rFonts w:ascii="Consolas" w:hAnsi="Consolas" w:cs="Consolas"/>
                <w:sz w:val="20"/>
                <w:szCs w:val="20"/>
              </w:rPr>
              <w:t>(</w:t>
            </w:r>
            <w:proofErr w:type="spellStart"/>
            <w:r w:rsidRPr="0041725E">
              <w:rPr>
                <w:rFonts w:ascii="Consolas" w:hAnsi="Consolas" w:cs="Consolas"/>
                <w:sz w:val="20"/>
                <w:szCs w:val="20"/>
              </w:rPr>
              <w:t>Column.J</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C76944" w:rsidRPr="0041725E" w:rsidRDefault="00C76944" w:rsidP="00D409A3">
            <w:pPr>
              <w:spacing w:after="0"/>
              <w:ind w:left="1440"/>
              <w:rPr>
                <w:rFonts w:ascii="Consolas" w:hAnsi="Consolas" w:cs="Consolas"/>
                <w:sz w:val="20"/>
                <w:szCs w:val="20"/>
              </w:rPr>
            </w:pPr>
            <w:r w:rsidRPr="0041725E">
              <w:rPr>
                <w:rFonts w:ascii="Consolas" w:hAnsi="Consolas" w:cs="Consolas"/>
                <w:sz w:val="20"/>
                <w:szCs w:val="20"/>
              </w:rPr>
              <w:t>// ETC</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t>default:</w:t>
            </w:r>
            <w:r w:rsidR="00D409A3">
              <w:rPr>
                <w:rFonts w:ascii="Consolas" w:hAnsi="Consolas" w:cs="Consolas"/>
                <w:sz w:val="20"/>
                <w:szCs w:val="20"/>
              </w:rPr>
              <w:br/>
            </w: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w:t>
            </w:r>
            <w:r w:rsidR="00D409A3">
              <w:rPr>
                <w:rFonts w:ascii="Consolas" w:hAnsi="Consolas" w:cs="Consolas"/>
                <w:sz w:val="20"/>
                <w:szCs w:val="20"/>
              </w:rPr>
              <w:br/>
            </w:r>
            <w:proofErr w:type="spellStart"/>
            <w:r w:rsidRPr="0041725E">
              <w:rPr>
                <w:rFonts w:ascii="Consolas" w:hAnsi="Consolas" w:cs="Consolas"/>
                <w:sz w:val="20"/>
                <w:szCs w:val="20"/>
              </w:rPr>
              <w:t>bookings.addBooking</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screen1.addSeat(</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C76944" w:rsidRPr="0041725E" w:rsidRDefault="00C76944" w:rsidP="00D409A3">
            <w:pPr>
              <w:spacing w:after="0"/>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(screen1);</w:t>
            </w:r>
          </w:p>
          <w:p w:rsidR="00C76944" w:rsidRPr="0041725E" w:rsidRDefault="00C76944" w:rsidP="00D409A3">
            <w:pPr>
              <w:spacing w:after="0"/>
              <w:ind w:left="720"/>
              <w:rPr>
                <w:rFonts w:ascii="Consolas" w:hAnsi="Consolas" w:cs="Consolas"/>
                <w:sz w:val="20"/>
                <w:szCs w:val="20"/>
              </w:rPr>
            </w:pPr>
            <w:r w:rsidRPr="0041725E">
              <w:rPr>
                <w:rFonts w:ascii="Consolas" w:hAnsi="Consolas" w:cs="Consolas"/>
                <w:sz w:val="20"/>
                <w:szCs w:val="20"/>
              </w:rPr>
              <w:t>return true;</w:t>
            </w:r>
          </w:p>
          <w:p w:rsidR="00D409A3" w:rsidRDefault="00C76944" w:rsidP="00D409A3">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w:t>
            </w:r>
          </w:p>
          <w:p w:rsidR="00C76944" w:rsidRPr="00AD2D45" w:rsidRDefault="00C76944" w:rsidP="00D409A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C76944" w:rsidRDefault="00C76944" w:rsidP="00C76944">
      <w:pPr>
        <w:sectPr w:rsidR="00C76944" w:rsidSect="00CC7B0E">
          <w:pgSz w:w="16840" w:h="11900" w:orient="landscape"/>
          <w:pgMar w:top="1560" w:right="1440" w:bottom="426" w:left="1440" w:header="709" w:footer="709" w:gutter="0"/>
          <w:cols w:space="708"/>
          <w:titlePg/>
        </w:sectPr>
      </w:pPr>
    </w:p>
    <w:tbl>
      <w:tblPr>
        <w:tblStyle w:val="TableGrid"/>
        <w:tblW w:w="10916" w:type="dxa"/>
        <w:tblInd w:w="-885" w:type="dxa"/>
        <w:tblLook w:val="04A0"/>
      </w:tblPr>
      <w:tblGrid>
        <w:gridCol w:w="1986"/>
        <w:gridCol w:w="8930"/>
      </w:tblGrid>
      <w:tr w:rsidR="00C76944" w:rsidTr="00CD693E">
        <w:tc>
          <w:tcPr>
            <w:tcW w:w="1986" w:type="dxa"/>
          </w:tcPr>
          <w:p w:rsidR="00C76944" w:rsidRDefault="000869C5" w:rsidP="00CD693E">
            <w:r>
              <w:rPr>
                <w:noProof/>
                <w:lang w:eastAsia="en-GB"/>
              </w:rPr>
              <w:lastRenderedPageBreak/>
              <w:pict>
                <v:shape id="_x0000_s1538" type="#_x0000_t32" style="position:absolute;margin-left:27pt;margin-top:150.25pt;width:0;height:18pt;z-index:251692032" o:connectortype="straight">
                  <v:stroke endarrow="block"/>
                </v:shape>
              </w:pict>
            </w:r>
            <w:r>
              <w:rPr>
                <w:noProof/>
                <w:lang w:eastAsia="en-GB"/>
              </w:rPr>
              <w:pict>
                <v:shape id="_x0000_s1537" type="#_x0000_t32" style="position:absolute;margin-left:39.75pt;margin-top:96.25pt;width:12.75pt;height:36pt;flip:x;z-index:251691008" o:connectortype="straight">
                  <v:stroke endarrow="block"/>
                </v:shape>
              </w:pict>
            </w:r>
            <w:r>
              <w:rPr>
                <w:noProof/>
                <w:lang w:eastAsia="en-GB"/>
              </w:rPr>
              <w:pict>
                <v:shape id="_x0000_s1536" type="#_x0000_t32" style="position:absolute;margin-left:27pt;margin-top:67pt;width:0;height:60pt;z-index:251689984" o:connectortype="straight">
                  <v:stroke endarrow="block"/>
                </v:shape>
              </w:pict>
            </w:r>
            <w:r>
              <w:rPr>
                <w:noProof/>
                <w:lang w:eastAsia="en-GB"/>
              </w:rPr>
              <w:pict>
                <v:shape id="_x0000_s1535" type="#_x0000_t32" style="position:absolute;margin-left:35.25pt;margin-top:67pt;width:11.25pt;height:10.5pt;z-index:251688960" o:connectortype="straight">
                  <v:stroke endarrow="block"/>
                </v:shape>
              </w:pict>
            </w:r>
            <w:r>
              <w:rPr>
                <w:noProof/>
                <w:lang w:eastAsia="en-GB"/>
              </w:rPr>
              <w:pict>
                <v:shape id="_x0000_s1534" type="#_x0000_t32" style="position:absolute;margin-left:27pt;margin-top:32.5pt;width:0;height:11.25pt;z-index:251687936" o:connectortype="straight">
                  <v:stroke endarrow="block"/>
                </v:shape>
              </w:pict>
            </w:r>
            <w:r>
              <w:rPr>
                <w:noProof/>
                <w:lang w:eastAsia="en-GB"/>
              </w:rPr>
              <w:pict>
                <v:oval id="_x0000_s1533" style="position:absolute;margin-left:13.5pt;margin-top:168.25pt;width:26.25pt;height:23.25pt;z-index:251686912">
                  <v:textbox style="mso-next-textbox:#_x0000_s1533">
                    <w:txbxContent>
                      <w:p w:rsidR="005C0380" w:rsidRDefault="005C0380" w:rsidP="00C76944">
                        <w:r>
                          <w:t>5</w:t>
                        </w:r>
                      </w:p>
                    </w:txbxContent>
                  </v:textbox>
                </v:oval>
              </w:pict>
            </w:r>
            <w:r>
              <w:rPr>
                <w:noProof/>
                <w:lang w:eastAsia="en-GB"/>
              </w:rPr>
              <w:pict>
                <v:oval id="_x0000_s1532" style="position:absolute;margin-left:13.5pt;margin-top:127pt;width:26.25pt;height:23.25pt;z-index:251685888">
                  <v:textbox style="mso-next-textbox:#_x0000_s1532">
                    <w:txbxContent>
                      <w:p w:rsidR="005C0380" w:rsidRDefault="005C0380" w:rsidP="00C76944">
                        <w:r>
                          <w:t>4</w:t>
                        </w:r>
                      </w:p>
                    </w:txbxContent>
                  </v:textbox>
                </v:oval>
              </w:pict>
            </w:r>
            <w:r>
              <w:rPr>
                <w:noProof/>
                <w:lang w:eastAsia="en-GB"/>
              </w:rPr>
              <w:pict>
                <v:oval id="_x0000_s1531" style="position:absolute;margin-left:46.5pt;margin-top:73pt;width:26.25pt;height:23.25pt;z-index:251684864">
                  <v:textbox style="mso-next-textbox:#_x0000_s1531">
                    <w:txbxContent>
                      <w:p w:rsidR="005C0380" w:rsidRDefault="005C0380" w:rsidP="00C76944">
                        <w:r>
                          <w:t>3</w:t>
                        </w:r>
                      </w:p>
                    </w:txbxContent>
                  </v:textbox>
                </v:oval>
              </w:pict>
            </w:r>
            <w:r>
              <w:rPr>
                <w:noProof/>
                <w:lang w:eastAsia="en-GB"/>
              </w:rPr>
              <w:pict>
                <v:oval id="_x0000_s1530" style="position:absolute;margin-left:13.5pt;margin-top:43.75pt;width:26.25pt;height:23.25pt;z-index:251683840">
                  <v:textbox style="mso-next-textbox:#_x0000_s1530">
                    <w:txbxContent>
                      <w:p w:rsidR="005C0380" w:rsidRDefault="005C0380" w:rsidP="00C76944">
                        <w:r>
                          <w:t>2</w:t>
                        </w:r>
                      </w:p>
                    </w:txbxContent>
                  </v:textbox>
                </v:oval>
              </w:pict>
            </w:r>
            <w:r>
              <w:rPr>
                <w:noProof/>
                <w:lang w:eastAsia="en-GB"/>
              </w:rPr>
              <w:pict>
                <v:oval id="_x0000_s1529" style="position:absolute;margin-left:13.5pt;margin-top:9.25pt;width:26.25pt;height:23.25pt;z-index:251682816">
                  <v:textbox style="mso-next-textbox:#_x0000_s1529">
                    <w:txbxContent>
                      <w:p w:rsidR="005C0380" w:rsidRDefault="005C0380" w:rsidP="00C76944">
                        <w:r>
                          <w:t>1</w:t>
                        </w:r>
                      </w:p>
                    </w:txbxContent>
                  </v:textbox>
                </v:oval>
              </w:pict>
            </w:r>
          </w:p>
        </w:tc>
        <w:tc>
          <w:tcPr>
            <w:tcW w:w="8930" w:type="dxa"/>
          </w:tcPr>
          <w:p w:rsidR="00C76944" w:rsidRDefault="00C76944" w:rsidP="00D409A3">
            <w:pPr>
              <w:spacing w:after="0"/>
            </w:pPr>
            <w:r>
              <w:t xml:space="preserve">public static </w:t>
            </w:r>
            <w:proofErr w:type="spellStart"/>
            <w:r>
              <w:t>boolean</w:t>
            </w:r>
            <w:proofErr w:type="spellEnd"/>
            <w:r>
              <w:t xml:space="preserve"> </w:t>
            </w:r>
            <w:proofErr w:type="spellStart"/>
            <w:r>
              <w:t>addFilmFunction</w:t>
            </w:r>
            <w:proofErr w:type="spellEnd"/>
            <w:r>
              <w:t>() {</w:t>
            </w:r>
          </w:p>
          <w:p w:rsidR="00C76944" w:rsidRDefault="00C76944" w:rsidP="00D409A3">
            <w:pPr>
              <w:spacing w:after="0"/>
            </w:pPr>
            <w:r>
              <w:tab/>
            </w:r>
            <w:r>
              <w:tab/>
              <w:t xml:space="preserve">Film </w:t>
            </w:r>
            <w:proofErr w:type="spellStart"/>
            <w:r>
              <w:t>newFilm</w:t>
            </w:r>
            <w:proofErr w:type="spellEnd"/>
            <w:r>
              <w:t xml:space="preserve"> = new Film();</w:t>
            </w:r>
          </w:p>
          <w:p w:rsidR="00C76944" w:rsidRDefault="00C76944" w:rsidP="00D409A3">
            <w:pPr>
              <w:spacing w:after="0"/>
            </w:pPr>
            <w:r>
              <w:tab/>
            </w:r>
            <w:r>
              <w:tab/>
            </w:r>
            <w:proofErr w:type="spellStart"/>
            <w:r>
              <w:t>System.out.println</w:t>
            </w:r>
            <w:proofErr w:type="spellEnd"/>
            <w:r>
              <w:t>("Film Title:");</w:t>
            </w:r>
          </w:p>
          <w:p w:rsidR="00C76944" w:rsidRDefault="00C76944" w:rsidP="00D409A3">
            <w:pPr>
              <w:spacing w:after="0"/>
            </w:pPr>
            <w:r>
              <w:tab/>
            </w:r>
            <w:r>
              <w:tab/>
              <w:t>try {</w:t>
            </w:r>
          </w:p>
          <w:p w:rsidR="00C76944" w:rsidRDefault="00C76944" w:rsidP="00D409A3">
            <w:pPr>
              <w:spacing w:after="0"/>
            </w:pPr>
            <w:r>
              <w:tab/>
            </w:r>
            <w:r>
              <w:tab/>
            </w:r>
            <w:r>
              <w:tab/>
            </w:r>
            <w:proofErr w:type="spellStart"/>
            <w:r>
              <w:t>newFilm.setStrFilmName</w:t>
            </w:r>
            <w:proofErr w:type="spellEnd"/>
            <w:r>
              <w:t>(</w:t>
            </w:r>
            <w:proofErr w:type="spellStart"/>
            <w:r>
              <w:t>lineReader.readLine</w:t>
            </w:r>
            <w:proofErr w:type="spellEnd"/>
            <w:r>
              <w:t>());</w:t>
            </w:r>
          </w:p>
          <w:p w:rsidR="00C76944" w:rsidRDefault="00C76944" w:rsidP="00D409A3">
            <w:pPr>
              <w:spacing w:after="0"/>
            </w:pPr>
            <w:r>
              <w:tab/>
            </w:r>
            <w:r>
              <w:tab/>
              <w:t>} catch (</w:t>
            </w:r>
            <w:proofErr w:type="spellStart"/>
            <w:r>
              <w:t>IOException</w:t>
            </w:r>
            <w:proofErr w:type="spellEnd"/>
            <w:r>
              <w:t xml:space="preserve"> e) {</w:t>
            </w:r>
          </w:p>
          <w:p w:rsidR="00C76944" w:rsidRDefault="00C76944" w:rsidP="00D409A3">
            <w:pPr>
              <w:spacing w:after="0"/>
            </w:pPr>
            <w:r>
              <w:tab/>
            </w:r>
            <w:r>
              <w:tab/>
            </w:r>
            <w:r>
              <w:tab/>
            </w:r>
            <w:proofErr w:type="spellStart"/>
            <w:r>
              <w:t>System.out.println</w:t>
            </w:r>
            <w:proofErr w:type="spellEnd"/>
            <w:r>
              <w:t>("Invalid Entry");</w:t>
            </w:r>
          </w:p>
          <w:p w:rsidR="00C76944" w:rsidRDefault="00C76944" w:rsidP="00D409A3">
            <w:pPr>
              <w:spacing w:after="0"/>
            </w:pPr>
            <w:r>
              <w:tab/>
            </w:r>
            <w:r>
              <w:tab/>
              <w:t>}</w:t>
            </w:r>
          </w:p>
          <w:p w:rsidR="00C76944" w:rsidRDefault="00C76944" w:rsidP="00D409A3">
            <w:pPr>
              <w:spacing w:after="0"/>
            </w:pPr>
            <w:r>
              <w:tab/>
            </w:r>
            <w:r>
              <w:tab/>
            </w:r>
            <w:proofErr w:type="spellStart"/>
            <w:r>
              <w:t>System.out.println</w:t>
            </w:r>
            <w:proofErr w:type="spellEnd"/>
            <w:r>
              <w:t>("Film Rating:");</w:t>
            </w:r>
          </w:p>
          <w:p w:rsidR="00C76944" w:rsidRDefault="00C76944" w:rsidP="00D409A3">
            <w:pPr>
              <w:spacing w:after="0"/>
            </w:pPr>
            <w:r>
              <w:tab/>
            </w:r>
            <w:r>
              <w:tab/>
            </w:r>
            <w:proofErr w:type="spellStart"/>
            <w:r>
              <w:t>newFilm.setIntRating</w:t>
            </w:r>
            <w:proofErr w:type="spellEnd"/>
            <w:r>
              <w:t>(</w:t>
            </w:r>
            <w:proofErr w:type="spellStart"/>
            <w:r>
              <w:t>kybd.nextInt</w:t>
            </w:r>
            <w:proofErr w:type="spellEnd"/>
            <w:r>
              <w:t>());</w:t>
            </w:r>
          </w:p>
          <w:p w:rsidR="00C76944" w:rsidRDefault="00C76944" w:rsidP="00D409A3">
            <w:pPr>
              <w:spacing w:after="0"/>
            </w:pPr>
            <w:r>
              <w:tab/>
            </w:r>
            <w:r>
              <w:tab/>
            </w:r>
            <w:proofErr w:type="spellStart"/>
            <w:r>
              <w:t>films.addFilm</w:t>
            </w:r>
            <w:proofErr w:type="spellEnd"/>
            <w:r>
              <w:t>(</w:t>
            </w:r>
            <w:proofErr w:type="spellStart"/>
            <w:r>
              <w:t>newFilm</w:t>
            </w:r>
            <w:proofErr w:type="spellEnd"/>
            <w:r>
              <w:t>);</w:t>
            </w:r>
          </w:p>
          <w:p w:rsidR="00C76944" w:rsidRDefault="00C76944" w:rsidP="00D409A3">
            <w:pPr>
              <w:spacing w:after="0"/>
            </w:pPr>
            <w:r>
              <w:tab/>
            </w:r>
            <w:r>
              <w:tab/>
            </w:r>
            <w:proofErr w:type="spellStart"/>
            <w:r>
              <w:t>FilmShowing</w:t>
            </w:r>
            <w:proofErr w:type="spellEnd"/>
            <w:r>
              <w:t xml:space="preserve"> showing = new </w:t>
            </w:r>
            <w:proofErr w:type="spellStart"/>
            <w:r>
              <w:t>FilmShowing</w:t>
            </w:r>
            <w:proofErr w:type="spellEnd"/>
            <w:r>
              <w:t>();</w:t>
            </w:r>
          </w:p>
          <w:p w:rsidR="00C76944" w:rsidRDefault="00C76944" w:rsidP="00D409A3">
            <w:pPr>
              <w:spacing w:after="0"/>
            </w:pPr>
            <w:r>
              <w:tab/>
            </w:r>
            <w:r>
              <w:tab/>
            </w:r>
            <w:proofErr w:type="spellStart"/>
            <w:r>
              <w:t>showing.addFilm</w:t>
            </w:r>
            <w:proofErr w:type="spellEnd"/>
            <w:r>
              <w:t>(</w:t>
            </w:r>
            <w:proofErr w:type="spellStart"/>
            <w:r>
              <w:t>newFilm</w:t>
            </w:r>
            <w:proofErr w:type="spellEnd"/>
            <w:r>
              <w:t>);</w:t>
            </w:r>
          </w:p>
          <w:p w:rsidR="00C76944" w:rsidRDefault="00C76944" w:rsidP="00D409A3">
            <w:pPr>
              <w:spacing w:after="0"/>
            </w:pPr>
            <w:r>
              <w:tab/>
            </w:r>
            <w:r>
              <w:tab/>
              <w:t>return true;</w:t>
            </w:r>
          </w:p>
          <w:p w:rsidR="00C76944" w:rsidRDefault="00C76944" w:rsidP="00D409A3">
            <w:pPr>
              <w:spacing w:after="0"/>
            </w:pPr>
            <w:r>
              <w:tab/>
              <w:t>}</w:t>
            </w:r>
          </w:p>
          <w:p w:rsidR="00D409A3" w:rsidRDefault="00D409A3" w:rsidP="00CD693E"/>
          <w:p w:rsidR="00D409A3" w:rsidRDefault="00D409A3" w:rsidP="00CD693E"/>
          <w:p w:rsidR="00D409A3" w:rsidRDefault="00D409A3" w:rsidP="00CD693E"/>
        </w:tc>
      </w:tr>
      <w:tr w:rsidR="00C76944" w:rsidTr="00CD693E">
        <w:tc>
          <w:tcPr>
            <w:tcW w:w="1986" w:type="dxa"/>
          </w:tcPr>
          <w:p w:rsidR="00C76944" w:rsidRDefault="000869C5" w:rsidP="00CD693E">
            <w:r>
              <w:rPr>
                <w:noProof/>
                <w:lang w:eastAsia="en-GB"/>
              </w:rPr>
              <w:pict>
                <v:shape id="_x0000_s1528" type="#_x0000_t32" style="position:absolute;margin-left:39.75pt;margin-top:108.1pt;width:19.5pt;height:126pt;flip:x;z-index:251681792;mso-position-horizontal-relative:text;mso-position-vertical-relative:text" o:connectortype="straight">
                  <v:stroke endarrow="block"/>
                </v:shape>
              </w:pict>
            </w:r>
            <w:r>
              <w:rPr>
                <w:noProof/>
                <w:lang w:eastAsia="en-GB"/>
              </w:rPr>
              <w:pict>
                <v:shape id="_x0000_s1527" type="#_x0000_t32" style="position:absolute;margin-left:27pt;margin-top:186.85pt;width:0;height:42.75pt;z-index:251680768;mso-position-horizontal-relative:text;mso-position-vertical-relative:text" o:connectortype="straight">
                  <v:stroke endarrow="block"/>
                </v:shape>
              </w:pict>
            </w:r>
            <w:r>
              <w:rPr>
                <w:noProof/>
                <w:lang w:eastAsia="en-GB"/>
              </w:rPr>
              <w:pict>
                <v:shape id="_x0000_s1526" type="#_x0000_t32" style="position:absolute;margin-left:39.75pt;margin-top:59.35pt;width:12.75pt;height:25.5pt;z-index:251679744;mso-position-horizontal-relative:text;mso-position-vertical-relative:text" o:connectortype="straight">
                  <v:stroke endarrow="block"/>
                </v:shape>
              </w:pict>
            </w:r>
            <w:r>
              <w:rPr>
                <w:noProof/>
                <w:lang w:eastAsia="en-GB"/>
              </w:rPr>
              <w:pict>
                <v:shape id="_x0000_s1525" type="#_x0000_t32" style="position:absolute;margin-left:27pt;margin-top:66.85pt;width:0;height:96.75pt;z-index:251678720;mso-position-horizontal-relative:text;mso-position-vertical-relative:text" o:connectortype="straight">
                  <v:stroke endarrow="block"/>
                </v:shape>
              </w:pict>
            </w:r>
            <w:r>
              <w:rPr>
                <w:noProof/>
                <w:lang w:eastAsia="en-GB"/>
              </w:rPr>
              <w:pict>
                <v:shape id="_x0000_s1524" type="#_x0000_t32" style="position:absolute;margin-left:27pt;margin-top:28.6pt;width:0;height:15pt;z-index:251677696;mso-position-horizontal-relative:text;mso-position-vertical-relative:text" o:connectortype="straight">
                  <v:stroke endarrow="block"/>
                </v:shape>
              </w:pict>
            </w:r>
            <w:r>
              <w:rPr>
                <w:noProof/>
                <w:lang w:eastAsia="en-GB"/>
              </w:rPr>
              <w:pict>
                <v:oval id="_x0000_s1523" style="position:absolute;margin-left:13.5pt;margin-top:229.6pt;width:26.25pt;height:23.25pt;z-index:251676672;mso-position-horizontal-relative:text;mso-position-vertical-relative:text">
                  <v:textbox style="mso-next-textbox:#_x0000_s1523">
                    <w:txbxContent>
                      <w:p w:rsidR="005C0380" w:rsidRDefault="005C0380" w:rsidP="00C76944">
                        <w:r>
                          <w:t>5</w:t>
                        </w:r>
                      </w:p>
                    </w:txbxContent>
                  </v:textbox>
                </v:oval>
              </w:pict>
            </w:r>
            <w:r>
              <w:rPr>
                <w:noProof/>
                <w:lang w:eastAsia="en-GB"/>
              </w:rPr>
              <w:pict>
                <v:oval id="_x0000_s1522" style="position:absolute;margin-left:13.5pt;margin-top:163.6pt;width:26.25pt;height:23.25pt;z-index:251675648;mso-position-horizontal-relative:text;mso-position-vertical-relative:text">
                  <v:textbox style="mso-next-textbox:#_x0000_s1522">
                    <w:txbxContent>
                      <w:p w:rsidR="005C0380" w:rsidRDefault="005C0380" w:rsidP="00C76944">
                        <w:r>
                          <w:t>4</w:t>
                        </w:r>
                      </w:p>
                    </w:txbxContent>
                  </v:textbox>
                </v:oval>
              </w:pict>
            </w:r>
            <w:r>
              <w:rPr>
                <w:noProof/>
                <w:lang w:eastAsia="en-GB"/>
              </w:rPr>
              <w:pict>
                <v:oval id="_x0000_s1521" style="position:absolute;margin-left:46.5pt;margin-top:84.85pt;width:26.25pt;height:23.25pt;z-index:251674624;mso-position-horizontal-relative:text;mso-position-vertical-relative:text">
                  <v:textbox style="mso-next-textbox:#_x0000_s1521">
                    <w:txbxContent>
                      <w:p w:rsidR="005C0380" w:rsidRDefault="005C0380" w:rsidP="00C76944">
                        <w:r>
                          <w:t>3</w:t>
                        </w:r>
                      </w:p>
                    </w:txbxContent>
                  </v:textbox>
                </v:oval>
              </w:pict>
            </w:r>
            <w:r>
              <w:rPr>
                <w:noProof/>
                <w:lang w:eastAsia="en-GB"/>
              </w:rPr>
              <w:pict>
                <v:oval id="_x0000_s1520" style="position:absolute;margin-left:13.5pt;margin-top:43.6pt;width:26.25pt;height:23.25pt;z-index:251673600;mso-position-horizontal-relative:text;mso-position-vertical-relative:text">
                  <v:textbox style="mso-next-textbox:#_x0000_s1520">
                    <w:txbxContent>
                      <w:p w:rsidR="005C0380" w:rsidRDefault="005C0380" w:rsidP="00C76944">
                        <w:r>
                          <w:t>2</w:t>
                        </w:r>
                      </w:p>
                    </w:txbxContent>
                  </v:textbox>
                </v:oval>
              </w:pict>
            </w:r>
            <w:r>
              <w:rPr>
                <w:noProof/>
                <w:lang w:eastAsia="en-GB"/>
              </w:rPr>
              <w:pict>
                <v:oval id="_x0000_s1519" style="position:absolute;margin-left:13.5pt;margin-top:5.35pt;width:26.25pt;height:23.25pt;z-index:251672576;mso-position-horizontal-relative:text;mso-position-vertical-relative:text">
                  <v:textbox style="mso-next-textbox:#_x0000_s1519">
                    <w:txbxContent>
                      <w:p w:rsidR="005C0380" w:rsidRDefault="005C0380" w:rsidP="00C76944">
                        <w:r>
                          <w:t>1</w:t>
                        </w:r>
                      </w:p>
                    </w:txbxContent>
                  </v:textbox>
                </v:oval>
              </w:pict>
            </w:r>
          </w:p>
        </w:tc>
        <w:tc>
          <w:tcPr>
            <w:tcW w:w="8930" w:type="dxa"/>
          </w:tcPr>
          <w:p w:rsidR="00C76944" w:rsidRPr="00674CC2" w:rsidRDefault="00C76944" w:rsidP="00D409A3">
            <w:pPr>
              <w:spacing w:after="0"/>
              <w:rPr>
                <w:sz w:val="18"/>
                <w:szCs w:val="18"/>
              </w:rPr>
            </w:pPr>
            <w:r w:rsidRPr="00674CC2">
              <w:rPr>
                <w:sz w:val="18"/>
                <w:szCs w:val="18"/>
              </w:rPr>
              <w:t xml:space="preserve">public void </w:t>
            </w:r>
            <w:proofErr w:type="spellStart"/>
            <w:r w:rsidRPr="00674CC2">
              <w:rPr>
                <w:sz w:val="18"/>
                <w:szCs w:val="18"/>
              </w:rPr>
              <w:t>addSeat</w:t>
            </w:r>
            <w:proofErr w:type="spellEnd"/>
            <w:r w:rsidRPr="00674CC2">
              <w:rPr>
                <w:sz w:val="18"/>
                <w:szCs w:val="18"/>
              </w:rPr>
              <w:t>(Seats _</w:t>
            </w:r>
            <w:proofErr w:type="spellStart"/>
            <w:r w:rsidRPr="00674CC2">
              <w:rPr>
                <w:sz w:val="18"/>
                <w:szCs w:val="18"/>
              </w:rPr>
              <w:t>objSeats</w:t>
            </w:r>
            <w:proofErr w:type="spellEnd"/>
            <w:r w:rsidRPr="00674CC2">
              <w:rPr>
                <w:sz w:val="18"/>
                <w:szCs w:val="18"/>
              </w:rPr>
              <w:t xml:space="preserve">) throws Exception </w:t>
            </w:r>
            <w:r w:rsidR="00580200">
              <w:rPr>
                <w:sz w:val="18"/>
                <w:szCs w:val="18"/>
              </w:rPr>
              <w:t xml:space="preserve"> </w:t>
            </w:r>
            <w:r w:rsidRPr="00674CC2">
              <w:rPr>
                <w:sz w:val="18"/>
                <w:szCs w:val="18"/>
              </w:rPr>
              <w:t>{</w:t>
            </w:r>
          </w:p>
          <w:p w:rsidR="00C76944" w:rsidRPr="00674CC2" w:rsidRDefault="00580200" w:rsidP="00580200">
            <w:pPr>
              <w:spacing w:after="0"/>
              <w:rPr>
                <w:sz w:val="18"/>
                <w:szCs w:val="18"/>
              </w:rPr>
            </w:pPr>
            <w:r>
              <w:rPr>
                <w:sz w:val="18"/>
                <w:szCs w:val="18"/>
              </w:rPr>
              <w:t>t</w:t>
            </w:r>
            <w:r w:rsidR="00C76944" w:rsidRPr="00674CC2">
              <w:rPr>
                <w:sz w:val="18"/>
                <w:szCs w:val="18"/>
              </w:rPr>
              <w:t>ry {</w:t>
            </w:r>
            <w:r w:rsidR="00C76944" w:rsidRPr="00674CC2">
              <w:rPr>
                <w:sz w:val="18"/>
                <w:szCs w:val="18"/>
              </w:rPr>
              <w:tab/>
            </w:r>
          </w:p>
          <w:p w:rsidR="00C76944" w:rsidRPr="00674CC2" w:rsidRDefault="00580200" w:rsidP="00D409A3">
            <w:pPr>
              <w:spacing w:after="0"/>
              <w:rPr>
                <w:sz w:val="18"/>
                <w:szCs w:val="18"/>
              </w:rPr>
            </w:pPr>
            <w:r>
              <w:rPr>
                <w:sz w:val="18"/>
                <w:szCs w:val="18"/>
              </w:rPr>
              <w:tab/>
            </w:r>
            <w:r w:rsidR="00C76944" w:rsidRPr="00674CC2">
              <w:rPr>
                <w:sz w:val="18"/>
                <w:szCs w:val="18"/>
              </w:rPr>
              <w:t>for (</w:t>
            </w:r>
            <w:proofErr w:type="spellStart"/>
            <w:r w:rsidR="00C76944" w:rsidRPr="00674CC2">
              <w:rPr>
                <w:sz w:val="18"/>
                <w:szCs w:val="18"/>
              </w:rPr>
              <w:t>int</w:t>
            </w:r>
            <w:proofErr w:type="spellEnd"/>
            <w:r w:rsidR="00C76944" w:rsidRPr="00674CC2">
              <w:rPr>
                <w:sz w:val="18"/>
                <w:szCs w:val="18"/>
              </w:rPr>
              <w:t xml:space="preserve"> </w:t>
            </w:r>
            <w:proofErr w:type="spellStart"/>
            <w:r w:rsidR="00C76944" w:rsidRPr="00674CC2">
              <w:rPr>
                <w:sz w:val="18"/>
                <w:szCs w:val="18"/>
              </w:rPr>
              <w:t>i</w:t>
            </w:r>
            <w:proofErr w:type="spellEnd"/>
            <w:r w:rsidR="00C76944" w:rsidRPr="00674CC2">
              <w:rPr>
                <w:sz w:val="18"/>
                <w:szCs w:val="18"/>
              </w:rPr>
              <w:t xml:space="preserve"> = 0; </w:t>
            </w:r>
            <w:proofErr w:type="spellStart"/>
            <w:r w:rsidR="00C76944" w:rsidRPr="00674CC2">
              <w:rPr>
                <w:sz w:val="18"/>
                <w:szCs w:val="18"/>
              </w:rPr>
              <w:t>i</w:t>
            </w:r>
            <w:proofErr w:type="spellEnd"/>
            <w:r w:rsidR="00C76944" w:rsidRPr="00674CC2">
              <w:rPr>
                <w:sz w:val="18"/>
                <w:szCs w:val="18"/>
              </w:rPr>
              <w:t xml:space="preserve"> &lt; _</w:t>
            </w:r>
            <w:proofErr w:type="spellStart"/>
            <w:r w:rsidR="00C76944" w:rsidRPr="00674CC2">
              <w:rPr>
                <w:sz w:val="18"/>
                <w:szCs w:val="18"/>
              </w:rPr>
              <w:t>objSeats.intNumSeats</w:t>
            </w:r>
            <w:proofErr w:type="spellEnd"/>
            <w:r w:rsidR="00C76944" w:rsidRPr="00674CC2">
              <w:rPr>
                <w:sz w:val="18"/>
                <w:szCs w:val="18"/>
              </w:rPr>
              <w:t xml:space="preserve">; </w:t>
            </w:r>
            <w:proofErr w:type="spellStart"/>
            <w:r w:rsidR="00C76944" w:rsidRPr="00674CC2">
              <w:rPr>
                <w:sz w:val="18"/>
                <w:szCs w:val="18"/>
              </w:rPr>
              <w:t>i</w:t>
            </w:r>
            <w:proofErr w:type="spellEnd"/>
            <w:r w:rsidR="00C76944" w:rsidRPr="00674CC2">
              <w:rPr>
                <w:sz w:val="18"/>
                <w:szCs w:val="18"/>
              </w:rPr>
              <w:t>++)</w:t>
            </w:r>
            <w:r>
              <w:rPr>
                <w:sz w:val="18"/>
                <w:szCs w:val="18"/>
              </w:rPr>
              <w:t xml:space="preserve"> </w:t>
            </w:r>
            <w:r w:rsidR="00C76944" w:rsidRPr="00674CC2">
              <w:rPr>
                <w:sz w:val="18"/>
                <w:szCs w:val="18"/>
              </w:rPr>
              <w:t xml:space="preserve"> {</w:t>
            </w:r>
          </w:p>
          <w:p w:rsidR="00C76944" w:rsidRPr="00674CC2" w:rsidRDefault="00580200" w:rsidP="00D409A3">
            <w:pPr>
              <w:spacing w:after="0"/>
              <w:rPr>
                <w:sz w:val="18"/>
                <w:szCs w:val="18"/>
              </w:rPr>
            </w:pPr>
            <w:r>
              <w:rPr>
                <w:sz w:val="18"/>
                <w:szCs w:val="18"/>
              </w:rPr>
              <w:tab/>
            </w:r>
            <w:r>
              <w:rPr>
                <w:sz w:val="18"/>
                <w:szCs w:val="18"/>
              </w:rPr>
              <w:tab/>
            </w:r>
            <w:r>
              <w:rPr>
                <w:sz w:val="18"/>
                <w:szCs w:val="18"/>
              </w:rPr>
              <w:tab/>
            </w:r>
            <w:r w:rsidR="00C76944" w:rsidRPr="00674CC2">
              <w:rPr>
                <w:sz w:val="18"/>
                <w:szCs w:val="18"/>
              </w:rPr>
              <w:t xml:space="preserve">if (arrSeats[_objSeats.objRow.getRowNum()][_objSeats.objColumn.getColNum() + </w:t>
            </w:r>
            <w:proofErr w:type="spellStart"/>
            <w:r w:rsidR="00C76944" w:rsidRPr="00674CC2">
              <w:rPr>
                <w:sz w:val="18"/>
                <w:szCs w:val="18"/>
              </w:rPr>
              <w:t>i</w:t>
            </w:r>
            <w:proofErr w:type="spellEnd"/>
            <w:r w:rsidR="00C76944" w:rsidRPr="00674CC2">
              <w:rPr>
                <w:sz w:val="18"/>
                <w:szCs w:val="18"/>
              </w:rPr>
              <w:t>] == 0) {</w:t>
            </w:r>
            <w:proofErr w:type="spellStart"/>
            <w:r w:rsidR="00C76944" w:rsidRPr="00674CC2">
              <w:rPr>
                <w:sz w:val="18"/>
                <w:szCs w:val="18"/>
              </w:rPr>
              <w:t>arrSeats</w:t>
            </w:r>
            <w:proofErr w:type="spellEnd"/>
            <w:r w:rsidR="00C76944" w:rsidRPr="00674CC2">
              <w:rPr>
                <w:sz w:val="18"/>
                <w:szCs w:val="18"/>
              </w:rPr>
              <w:t>[_</w:t>
            </w:r>
            <w:proofErr w:type="spellStart"/>
            <w:r w:rsidR="00C76944" w:rsidRPr="00674CC2">
              <w:rPr>
                <w:sz w:val="18"/>
                <w:szCs w:val="18"/>
              </w:rPr>
              <w:t>objSeats.objRow.getRowNum</w:t>
            </w:r>
            <w:proofErr w:type="spellEnd"/>
            <w:r w:rsidR="00C76944" w:rsidRPr="00674CC2">
              <w:rPr>
                <w:sz w:val="18"/>
                <w:szCs w:val="18"/>
              </w:rPr>
              <w:t>()][_</w:t>
            </w:r>
            <w:proofErr w:type="spellStart"/>
            <w:r w:rsidR="00C76944" w:rsidRPr="00674CC2">
              <w:rPr>
                <w:sz w:val="18"/>
                <w:szCs w:val="18"/>
              </w:rPr>
              <w:t>objSeats.objColumn</w:t>
            </w:r>
            <w:proofErr w:type="spellEnd"/>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w:t>
            </w:r>
            <w:proofErr w:type="spellStart"/>
            <w:r w:rsidRPr="00674CC2">
              <w:rPr>
                <w:sz w:val="18"/>
                <w:szCs w:val="18"/>
              </w:rPr>
              <w:t>getColNum</w:t>
            </w:r>
            <w:proofErr w:type="spellEnd"/>
            <w:r w:rsidRPr="00674CC2">
              <w:rPr>
                <w:sz w:val="18"/>
                <w:szCs w:val="18"/>
              </w:rPr>
              <w:t xml:space="preserve">() + </w:t>
            </w:r>
            <w:proofErr w:type="spellStart"/>
            <w:r w:rsidRPr="00674CC2">
              <w:rPr>
                <w:sz w:val="18"/>
                <w:szCs w:val="18"/>
              </w:rPr>
              <w:t>i</w:t>
            </w:r>
            <w:proofErr w:type="spellEnd"/>
            <w:r w:rsidRPr="00674CC2">
              <w:rPr>
                <w:sz w:val="18"/>
                <w:szCs w:val="18"/>
              </w:rPr>
              <w:t>] = _</w:t>
            </w:r>
            <w:proofErr w:type="spellStart"/>
            <w:r w:rsidRPr="00674CC2">
              <w:rPr>
                <w:sz w:val="18"/>
                <w:szCs w:val="18"/>
              </w:rPr>
              <w:t>objSeats.objBooking</w:t>
            </w:r>
            <w:proofErr w:type="spellEnd"/>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w:t>
            </w:r>
            <w:proofErr w:type="spellStart"/>
            <w:r w:rsidRPr="00674CC2">
              <w:rPr>
                <w:sz w:val="18"/>
                <w:szCs w:val="18"/>
              </w:rPr>
              <w:t>getIntBookingID</w:t>
            </w:r>
            <w:proofErr w:type="spellEnd"/>
            <w:r w:rsidRPr="00674CC2">
              <w:rPr>
                <w:sz w:val="18"/>
                <w:szCs w:val="18"/>
              </w:rPr>
              <w:t>();</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proofErr w:type="spellStart"/>
            <w:r w:rsidRPr="00674CC2">
              <w:rPr>
                <w:sz w:val="18"/>
                <w:szCs w:val="18"/>
              </w:rPr>
              <w:t>bookings.add</w:t>
            </w:r>
            <w:proofErr w:type="spellEnd"/>
            <w:r w:rsidRPr="00674CC2">
              <w:rPr>
                <w:sz w:val="18"/>
                <w:szCs w:val="18"/>
              </w:rPr>
              <w:t>("Booking ID: "</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_</w:t>
            </w:r>
            <w:proofErr w:type="spellStart"/>
            <w:r w:rsidRPr="00674CC2">
              <w:rPr>
                <w:sz w:val="18"/>
                <w:szCs w:val="18"/>
              </w:rPr>
              <w:t>objSeats.objBooking.getIntBookingID</w:t>
            </w:r>
            <w:proofErr w:type="spellEnd"/>
            <w:r w:rsidRPr="00674CC2">
              <w:rPr>
                <w:sz w:val="18"/>
                <w:szCs w:val="18"/>
              </w:rPr>
              <w:t>() + "\n"</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"Row: " + _</w:t>
            </w:r>
            <w:proofErr w:type="spellStart"/>
            <w:r w:rsidRPr="00674CC2">
              <w:rPr>
                <w:sz w:val="18"/>
                <w:szCs w:val="18"/>
              </w:rPr>
              <w:t>objSeats.objRow.getRowNum</w:t>
            </w:r>
            <w:proofErr w:type="spellEnd"/>
            <w:r w:rsidRPr="00674CC2">
              <w:rPr>
                <w:sz w:val="18"/>
                <w:szCs w:val="18"/>
              </w:rPr>
              <w:t>() + 1 + "\n"</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"Column: " + _</w:t>
            </w:r>
            <w:proofErr w:type="spellStart"/>
            <w:r w:rsidRPr="00674CC2">
              <w:rPr>
                <w:sz w:val="18"/>
                <w:szCs w:val="18"/>
              </w:rPr>
              <w:t>objSeats.objColumn</w:t>
            </w:r>
            <w:proofErr w:type="spellEnd"/>
            <w:r w:rsidRPr="00674CC2">
              <w:rPr>
                <w:sz w:val="18"/>
                <w:szCs w:val="18"/>
              </w:rPr>
              <w:t>);</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t>} else</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throw new Exception();</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t>}</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t>// } else {</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t xml:space="preserve">// </w:t>
            </w:r>
            <w:proofErr w:type="spellStart"/>
            <w:r w:rsidRPr="00674CC2">
              <w:rPr>
                <w:sz w:val="18"/>
                <w:szCs w:val="18"/>
              </w:rPr>
              <w:t>System.out.println</w:t>
            </w:r>
            <w:proofErr w:type="spellEnd"/>
            <w:r w:rsidRPr="00674CC2">
              <w:rPr>
                <w:sz w:val="18"/>
                <w:szCs w:val="18"/>
              </w:rPr>
              <w:t>("Unable to book at this time");</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t>// }</w:t>
            </w:r>
          </w:p>
          <w:p w:rsidR="00C76944" w:rsidRPr="00674CC2" w:rsidRDefault="00C76944" w:rsidP="00D409A3">
            <w:pPr>
              <w:spacing w:after="0"/>
              <w:rPr>
                <w:sz w:val="18"/>
                <w:szCs w:val="18"/>
              </w:rPr>
            </w:pPr>
            <w:r w:rsidRPr="00674CC2">
              <w:rPr>
                <w:sz w:val="18"/>
                <w:szCs w:val="18"/>
              </w:rPr>
              <w:tab/>
            </w:r>
            <w:r w:rsidRPr="00674CC2">
              <w:rPr>
                <w:sz w:val="18"/>
                <w:szCs w:val="18"/>
              </w:rPr>
              <w:tab/>
              <w:t>} catch (Exception e) {</w:t>
            </w:r>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proofErr w:type="spellStart"/>
            <w:r w:rsidRPr="00674CC2">
              <w:rPr>
                <w:sz w:val="18"/>
                <w:szCs w:val="18"/>
              </w:rPr>
              <w:t>System.out.println</w:t>
            </w:r>
            <w:proofErr w:type="spellEnd"/>
            <w:r w:rsidRPr="00674CC2">
              <w:rPr>
                <w:sz w:val="18"/>
                <w:szCs w:val="18"/>
              </w:rPr>
              <w:t>("Seat Already Booked: " + _</w:t>
            </w:r>
            <w:proofErr w:type="spellStart"/>
            <w:r w:rsidRPr="00674CC2">
              <w:rPr>
                <w:sz w:val="18"/>
                <w:szCs w:val="18"/>
              </w:rPr>
              <w:t>objSeats.objRow</w:t>
            </w:r>
            <w:proofErr w:type="spellEnd"/>
          </w:p>
          <w:p w:rsidR="00C76944" w:rsidRPr="00674CC2" w:rsidRDefault="00C76944" w:rsidP="00D409A3">
            <w:pPr>
              <w:spacing w:after="0"/>
              <w:rPr>
                <w:sz w:val="18"/>
                <w:szCs w:val="18"/>
              </w:rPr>
            </w:pPr>
            <w:r w:rsidRPr="00674CC2">
              <w:rPr>
                <w:sz w:val="18"/>
                <w:szCs w:val="18"/>
              </w:rPr>
              <w:tab/>
            </w:r>
            <w:r w:rsidRPr="00674CC2">
              <w:rPr>
                <w:sz w:val="18"/>
                <w:szCs w:val="18"/>
              </w:rPr>
              <w:tab/>
            </w:r>
            <w:r w:rsidRPr="00674CC2">
              <w:rPr>
                <w:sz w:val="18"/>
                <w:szCs w:val="18"/>
              </w:rPr>
              <w:tab/>
            </w:r>
            <w:r w:rsidRPr="00674CC2">
              <w:rPr>
                <w:sz w:val="18"/>
                <w:szCs w:val="18"/>
              </w:rPr>
              <w:tab/>
            </w:r>
            <w:r w:rsidRPr="00674CC2">
              <w:rPr>
                <w:sz w:val="18"/>
                <w:szCs w:val="18"/>
              </w:rPr>
              <w:tab/>
              <w:t>+ _</w:t>
            </w:r>
            <w:proofErr w:type="spellStart"/>
            <w:r w:rsidRPr="00674CC2">
              <w:rPr>
                <w:sz w:val="18"/>
                <w:szCs w:val="18"/>
              </w:rPr>
              <w:t>objSeats.objColumn</w:t>
            </w:r>
            <w:proofErr w:type="spellEnd"/>
            <w:r w:rsidRPr="00674CC2">
              <w:rPr>
                <w:sz w:val="18"/>
                <w:szCs w:val="18"/>
              </w:rPr>
              <w:t>);</w:t>
            </w:r>
          </w:p>
          <w:p w:rsidR="00C76944" w:rsidRDefault="00C76944" w:rsidP="00D409A3">
            <w:pPr>
              <w:spacing w:after="0"/>
            </w:pPr>
            <w:r w:rsidRPr="00674CC2">
              <w:rPr>
                <w:sz w:val="18"/>
                <w:szCs w:val="18"/>
              </w:rPr>
              <w:tab/>
            </w:r>
            <w:r w:rsidRPr="00674CC2">
              <w:rPr>
                <w:sz w:val="18"/>
                <w:szCs w:val="18"/>
              </w:rPr>
              <w:tab/>
              <w:t>}</w:t>
            </w:r>
          </w:p>
        </w:tc>
      </w:tr>
    </w:tbl>
    <w:p w:rsidR="00A84E91" w:rsidRDefault="00A84E91" w:rsidP="00D409A3"/>
    <w:p w:rsidR="00A84E91" w:rsidRDefault="00A84E91" w:rsidP="00A84E91">
      <w:pPr>
        <w:sectPr w:rsidR="00A84E91" w:rsidSect="00CC7B0E">
          <w:pgSz w:w="11900" w:h="16840"/>
          <w:pgMar w:top="1440" w:right="1797" w:bottom="1440" w:left="1797" w:header="709" w:footer="709" w:gutter="0"/>
          <w:cols w:space="708"/>
        </w:sectPr>
      </w:pPr>
    </w:p>
    <w:p w:rsidR="00D165FD" w:rsidRDefault="00A84E91" w:rsidP="00A84E91">
      <w:pPr>
        <w:pStyle w:val="Heading1"/>
        <w:rPr>
          <w:rStyle w:val="Heading2Char"/>
        </w:rPr>
      </w:pPr>
      <w:bookmarkStart w:id="32" w:name="_Toc289291292"/>
      <w:r w:rsidRPr="00CC7B0E">
        <w:rPr>
          <w:rStyle w:val="Heading2Char"/>
        </w:rPr>
        <w:lastRenderedPageBreak/>
        <w:t>3.3 – 2.3.4_03: Unit Tests</w:t>
      </w:r>
      <w:bookmarkEnd w:id="32"/>
    </w:p>
    <w:p w:rsidR="00A84E91" w:rsidRPr="00D165FD" w:rsidRDefault="00A84E91" w:rsidP="00D165FD">
      <w:pPr>
        <w:pStyle w:val="Heading3"/>
      </w:pPr>
      <w:r>
        <w:br/>
      </w:r>
      <w:bookmarkStart w:id="33" w:name="_Toc289291293"/>
      <w:r w:rsidRPr="00D165FD">
        <w:t xml:space="preserve">Unit Test – Seats </w:t>
      </w:r>
      <w:r w:rsidRPr="00D165FD">
        <w:br/>
        <w:t>Date: 30.03.11 – JUnit – Whitebox</w:t>
      </w:r>
      <w:bookmarkEnd w:id="33"/>
      <w:r w:rsidRPr="00D165FD">
        <w:t xml:space="preserve"> </w:t>
      </w:r>
    </w:p>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2367"/>
        </w:trPr>
        <w:tc>
          <w:tcPr>
            <w:tcW w:w="567" w:type="dxa"/>
          </w:tcPr>
          <w:p w:rsidR="00A84E91" w:rsidRDefault="00A84E91" w:rsidP="005C2FB1">
            <w:r>
              <w:t>0</w:t>
            </w:r>
          </w:p>
        </w:tc>
        <w:tc>
          <w:tcPr>
            <w:tcW w:w="9923" w:type="dxa"/>
          </w:tcPr>
          <w:p w:rsidR="00A84E91" w:rsidRPr="00A76C46" w:rsidRDefault="00A84E91" w:rsidP="005C2FB1">
            <w:pPr>
              <w:widowControl w:val="0"/>
              <w:autoSpaceDE w:val="0"/>
              <w:autoSpaceDN w:val="0"/>
              <w:adjustRightInd w:val="0"/>
              <w:rPr>
                <w:rFonts w:ascii="Consolas" w:hAnsi="Consolas" w:cs="Monaco"/>
                <w:lang w:val="en-US"/>
              </w:rPr>
            </w:pPr>
            <w:r w:rsidRPr="00A76C46">
              <w:rPr>
                <w:rFonts w:ascii="Consolas" w:hAnsi="Consolas" w:cs="Monaco"/>
                <w:lang w:val="en-US"/>
              </w:rPr>
              <w:t>static Seats screen1 = new Seats("Screen 1");</w:t>
            </w:r>
          </w:p>
          <w:p w:rsidR="00A84E91" w:rsidRPr="00A76C46" w:rsidRDefault="00A84E91" w:rsidP="005C2FB1">
            <w:pPr>
              <w:widowControl w:val="0"/>
              <w:autoSpaceDE w:val="0"/>
              <w:autoSpaceDN w:val="0"/>
              <w:adjustRightInd w:val="0"/>
              <w:rPr>
                <w:rFonts w:ascii="Consolas" w:hAnsi="Consolas" w:cs="Monaco"/>
                <w:lang w:val="en-US"/>
              </w:rPr>
            </w:pPr>
            <w:r w:rsidRPr="00A76C46">
              <w:rPr>
                <w:rFonts w:ascii="Consolas" w:hAnsi="Consolas" w:cs="Monaco"/>
                <w:lang w:val="en-US"/>
              </w:rPr>
              <w:t>static Staff stf1 = new Staff("James", "Nightingale", 20, "07123283823",</w:t>
            </w:r>
            <w:r>
              <w:rPr>
                <w:rFonts w:ascii="Consolas" w:hAnsi="Consolas" w:cs="Monaco"/>
                <w:lang w:val="en-US"/>
              </w:rPr>
              <w:t xml:space="preserve"> </w:t>
            </w:r>
            <w:r w:rsidRPr="00A76C46">
              <w:rPr>
                <w:rFonts w:ascii="Consolas" w:hAnsi="Consolas" w:cs="Monaco"/>
                <w:lang w:val="en-US"/>
              </w:rPr>
              <w:t>456, "Manager", "jn1", "</w:t>
            </w:r>
            <w:proofErr w:type="spellStart"/>
            <w:r w:rsidRPr="00A76C46">
              <w:rPr>
                <w:rFonts w:ascii="Consolas" w:hAnsi="Consolas" w:cs="Monaco"/>
                <w:lang w:val="en-US"/>
              </w:rPr>
              <w:t>lalalala</w:t>
            </w:r>
            <w:proofErr w:type="spellEnd"/>
            <w:r w:rsidRPr="00A76C46">
              <w:rPr>
                <w:rFonts w:ascii="Consolas" w:hAnsi="Consolas" w:cs="Monaco"/>
                <w:lang w:val="en-US"/>
              </w:rPr>
              <w:t>");</w:t>
            </w:r>
          </w:p>
          <w:p w:rsidR="00A84E91" w:rsidRPr="00A76C46" w:rsidRDefault="00A84E91" w:rsidP="005C2FB1">
            <w:pPr>
              <w:widowControl w:val="0"/>
              <w:autoSpaceDE w:val="0"/>
              <w:autoSpaceDN w:val="0"/>
              <w:adjustRightInd w:val="0"/>
              <w:rPr>
                <w:rFonts w:ascii="Consolas" w:hAnsi="Consolas" w:cs="Monaco"/>
                <w:lang w:val="en-US"/>
              </w:rPr>
            </w:pPr>
            <w:r w:rsidRPr="00A76C46">
              <w:rPr>
                <w:rFonts w:ascii="Consolas" w:hAnsi="Consolas" w:cs="Monaco"/>
                <w:lang w:val="en-US"/>
              </w:rPr>
              <w:t>static Film flm1 = new Film("Paul", 15);</w:t>
            </w:r>
          </w:p>
          <w:p w:rsidR="00A84E91" w:rsidRPr="00A76C46" w:rsidRDefault="00A84E91" w:rsidP="005C2FB1">
            <w:pPr>
              <w:widowControl w:val="0"/>
              <w:autoSpaceDE w:val="0"/>
              <w:autoSpaceDN w:val="0"/>
              <w:adjustRightInd w:val="0"/>
              <w:rPr>
                <w:rFonts w:ascii="Consolas" w:hAnsi="Consolas" w:cs="Monaco"/>
                <w:lang w:val="en-US"/>
              </w:rPr>
            </w:pPr>
            <w:r>
              <w:rPr>
                <w:rFonts w:ascii="Consolas" w:hAnsi="Consolas" w:cs="Monaco"/>
                <w:lang w:val="en-US"/>
              </w:rPr>
              <w:t xml:space="preserve">static </w:t>
            </w:r>
            <w:proofErr w:type="spellStart"/>
            <w:r>
              <w:rPr>
                <w:rFonts w:ascii="Consolas" w:hAnsi="Consolas" w:cs="Monaco"/>
                <w:lang w:val="en-US"/>
              </w:rPr>
              <w:t>FilmShowing</w:t>
            </w:r>
            <w:proofErr w:type="spellEnd"/>
            <w:r>
              <w:rPr>
                <w:rFonts w:ascii="Consolas" w:hAnsi="Consolas" w:cs="Monaco"/>
                <w:lang w:val="en-US"/>
              </w:rPr>
              <w:t xml:space="preserve"> fs1 = new </w:t>
            </w:r>
            <w:proofErr w:type="spellStart"/>
            <w:r w:rsidRPr="00A76C46">
              <w:rPr>
                <w:rFonts w:ascii="Consolas" w:hAnsi="Consolas" w:cs="Monaco"/>
                <w:lang w:val="en-US"/>
              </w:rPr>
              <w:t>FilmShowing</w:t>
            </w:r>
            <w:proofErr w:type="spellEnd"/>
            <w:r w:rsidRPr="00A76C46">
              <w:rPr>
                <w:rFonts w:ascii="Consolas" w:hAnsi="Consolas" w:cs="Monaco"/>
                <w:lang w:val="en-US"/>
              </w:rPr>
              <w:t>(flm1, "27/03/2011", screen1, 6.99);</w:t>
            </w:r>
          </w:p>
          <w:p w:rsidR="00A84E91" w:rsidRPr="00A76C46" w:rsidRDefault="00A84E91" w:rsidP="005C2FB1">
            <w:pPr>
              <w:widowControl w:val="0"/>
              <w:autoSpaceDE w:val="0"/>
              <w:autoSpaceDN w:val="0"/>
              <w:adjustRightInd w:val="0"/>
              <w:rPr>
                <w:rFonts w:ascii="Consolas" w:hAnsi="Consolas" w:cs="Monaco"/>
                <w:lang w:val="en-US"/>
              </w:rPr>
            </w:pPr>
            <w:r w:rsidRPr="00A76C46">
              <w:rPr>
                <w:rFonts w:ascii="Consolas" w:hAnsi="Consolas" w:cs="Monaco"/>
                <w:lang w:val="en-US"/>
              </w:rPr>
              <w:t>static Customer cst1 = new Customer("Dave", "Russell", 21, "07533475113");</w:t>
            </w:r>
          </w:p>
          <w:p w:rsidR="00A84E91" w:rsidRPr="00A76C46" w:rsidRDefault="00A84E91" w:rsidP="005C2FB1">
            <w:pPr>
              <w:rPr>
                <w:rFonts w:ascii="Consolas" w:hAnsi="Consolas" w:cs="Monaco"/>
                <w:lang w:val="en-US"/>
              </w:rPr>
            </w:pPr>
            <w:r>
              <w:rPr>
                <w:rFonts w:ascii="Consolas" w:hAnsi="Consolas" w:cs="Monaco"/>
                <w:lang w:val="en-US"/>
              </w:rPr>
              <w:t xml:space="preserve">static </w:t>
            </w:r>
            <w:r w:rsidRPr="00A76C46">
              <w:rPr>
                <w:rFonts w:ascii="Consolas" w:hAnsi="Consolas" w:cs="Monaco"/>
                <w:lang w:val="en-US"/>
              </w:rPr>
              <w:t xml:space="preserve">Booking </w:t>
            </w:r>
            <w:proofErr w:type="spellStart"/>
            <w:r w:rsidRPr="00A76C46">
              <w:rPr>
                <w:rFonts w:ascii="Consolas" w:hAnsi="Consolas" w:cs="Monaco"/>
                <w:lang w:val="en-US"/>
              </w:rPr>
              <w:t>booking</w:t>
            </w:r>
            <w:proofErr w:type="spellEnd"/>
            <w:r w:rsidRPr="00A76C46">
              <w:rPr>
                <w:rFonts w:ascii="Consolas" w:hAnsi="Consolas" w:cs="Monaco"/>
                <w:lang w:val="en-US"/>
              </w:rPr>
              <w:t xml:space="preserve"> = new Booking(cst1, stf1, fs1);</w:t>
            </w:r>
            <w:r>
              <w:rPr>
                <w:rFonts w:ascii="Consolas" w:hAnsi="Consolas" w:cs="Monaco"/>
                <w:lang w:val="en-US"/>
              </w:rPr>
              <w:br/>
            </w:r>
            <w:r w:rsidRPr="008834AE">
              <w:rPr>
                <w:rFonts w:ascii="Consolas" w:hAnsi="Consolas" w:cs="Monaco"/>
                <w:lang w:val="en-US"/>
              </w:rPr>
              <w:t xml:space="preserve">Seats </w:t>
            </w:r>
            <w:proofErr w:type="spellStart"/>
            <w:r w:rsidRPr="008834AE">
              <w:rPr>
                <w:rFonts w:ascii="Consolas" w:hAnsi="Consolas" w:cs="Monaco"/>
                <w:lang w:val="en-US"/>
              </w:rPr>
              <w:t>seats</w:t>
            </w:r>
            <w:proofErr w:type="spellEnd"/>
            <w:r w:rsidRPr="008834AE">
              <w:rPr>
                <w:rFonts w:ascii="Consolas" w:hAnsi="Consolas" w:cs="Monaco"/>
                <w:lang w:val="en-US"/>
              </w:rPr>
              <w:t xml:space="preserve"> = new Seats(booking);</w:t>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("Booking ID is null", </w:t>
            </w:r>
            <w:proofErr w:type="spellStart"/>
            <w:r w:rsidRPr="008834AE">
              <w:rPr>
                <w:rFonts w:ascii="Consolas" w:hAnsi="Consolas" w:cs="Monaco"/>
                <w:lang w:val="en-US"/>
              </w:rPr>
              <w:t>seats.getIntBookingID</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("Showing ID is null", </w:t>
            </w:r>
            <w:proofErr w:type="spellStart"/>
            <w:r w:rsidRPr="008834AE">
              <w:rPr>
                <w:rFonts w:ascii="Consolas" w:hAnsi="Consolas" w:cs="Monaco"/>
                <w:lang w:val="en-US"/>
              </w:rPr>
              <w:t>seats.getIntShowingID</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
          <w:p w:rsidR="00A84E91" w:rsidRPr="00921166"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lastRenderedPageBreak/>
              <w:t>3</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("Customer ID is null", </w:t>
            </w:r>
            <w:proofErr w:type="spellStart"/>
            <w:r w:rsidRPr="008834AE">
              <w:rPr>
                <w:rFonts w:ascii="Consolas" w:hAnsi="Consolas" w:cs="Monaco"/>
                <w:lang w:val="en-US"/>
              </w:rPr>
              <w:t>seats.getIntCustomerID</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
          <w:p w:rsidR="00A84E91" w:rsidRDefault="00A84E91" w:rsidP="005C2FB1">
            <w:pPr>
              <w:widowControl w:val="0"/>
              <w:autoSpaceDE w:val="0"/>
              <w:autoSpaceDN w:val="0"/>
              <w:adjustRightInd w:val="0"/>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("Screen is null", screen1.getStrScreen());</w:t>
            </w:r>
          </w:p>
          <w:p w:rsidR="00A84E91" w:rsidRDefault="00A84E91" w:rsidP="005C2FB1">
            <w:pPr>
              <w:widowControl w:val="0"/>
              <w:autoSpaceDE w:val="0"/>
              <w:autoSpaceDN w:val="0"/>
              <w:adjustRightInd w:val="0"/>
              <w:rPr>
                <w:rFonts w:ascii="Consolas" w:hAnsi="Consolas" w:cs="Monaco"/>
                <w:lang w:val="en-US"/>
              </w:rPr>
            </w:pPr>
          </w:p>
          <w:p w:rsidR="00A84E91" w:rsidRDefault="00A84E91" w:rsidP="005C2FB1">
            <w:pPr>
              <w:widowControl w:val="0"/>
              <w:autoSpaceDE w:val="0"/>
              <w:autoSpaceDN w:val="0"/>
              <w:adjustRightInd w:val="0"/>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("Price is null", </w:t>
            </w:r>
            <w:proofErr w:type="spellStart"/>
            <w:r w:rsidRPr="008834AE">
              <w:rPr>
                <w:rFonts w:ascii="Consolas" w:hAnsi="Consolas" w:cs="Monaco"/>
                <w:lang w:val="en-US"/>
              </w:rPr>
              <w:t>seats.getDoubleTotalPrice</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
          <w:p w:rsidR="00A84E91" w:rsidRDefault="00A84E91" w:rsidP="005C2FB1">
            <w:pPr>
              <w:widowControl w:val="0"/>
              <w:autoSpaceDE w:val="0"/>
              <w:autoSpaceDN w:val="0"/>
              <w:adjustRightInd w:val="0"/>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6</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assertSame</w:t>
            </w:r>
            <w:proofErr w:type="spellEnd"/>
            <w:r w:rsidRPr="008834AE">
              <w:rPr>
                <w:rFonts w:ascii="Consolas" w:hAnsi="Consolas" w:cs="Monaco"/>
                <w:lang w:val="en-US"/>
              </w:rPr>
              <w:t>("Screens do not match", screen1.getStrScreen(),</w:t>
            </w:r>
            <w:r>
              <w:rPr>
                <w:rFonts w:ascii="Consolas" w:hAnsi="Consolas" w:cs="Monaco"/>
                <w:lang w:val="en-US"/>
              </w:rPr>
              <w:t xml:space="preserve"> </w:t>
            </w:r>
            <w:r w:rsidRPr="008834AE">
              <w:rPr>
                <w:rFonts w:ascii="Consolas" w:hAnsi="Consolas" w:cs="Monaco"/>
                <w:lang w:val="en-US"/>
              </w:rPr>
              <w:t>fs1.getStrScreen());</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90"/>
        </w:trPr>
        <w:tc>
          <w:tcPr>
            <w:tcW w:w="567" w:type="dxa"/>
          </w:tcPr>
          <w:p w:rsidR="00A84E91" w:rsidRDefault="00A84E91" w:rsidP="005C2FB1">
            <w:r>
              <w:t>7</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int</w:t>
            </w:r>
            <w:proofErr w:type="spellEnd"/>
            <w:r w:rsidRPr="008834AE">
              <w:rPr>
                <w:rFonts w:ascii="Consolas" w:hAnsi="Consolas" w:cs="Monaco"/>
                <w:lang w:val="en-US"/>
              </w:rPr>
              <w:t xml:space="preserve"> test;</w:t>
            </w:r>
            <w:r>
              <w:rPr>
                <w:rFonts w:ascii="Consolas" w:hAnsi="Consolas" w:cs="Monaco"/>
                <w:lang w:val="en-US"/>
              </w:rPr>
              <w:br/>
            </w:r>
          </w:p>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assertSame</w:t>
            </w:r>
            <w:proofErr w:type="spellEnd"/>
            <w:r w:rsidRPr="008834AE">
              <w:rPr>
                <w:rFonts w:ascii="Consolas" w:hAnsi="Consolas" w:cs="Monaco"/>
                <w:lang w:val="en-US"/>
              </w:rPr>
              <w:t>("Return error"</w:t>
            </w:r>
            <w:r>
              <w:rPr>
                <w:rFonts w:ascii="Consolas" w:hAnsi="Consolas" w:cs="Monaco"/>
                <w:lang w:val="en-US"/>
              </w:rPr>
              <w:t xml:space="preserve">, </w:t>
            </w:r>
            <w:proofErr w:type="spellStart"/>
            <w:r w:rsidRPr="008834AE">
              <w:rPr>
                <w:rFonts w:ascii="Consolas" w:hAnsi="Consolas" w:cs="Monaco"/>
                <w:lang w:val="en-US"/>
              </w:rPr>
              <w:t>seats.setIntNumSeats</w:t>
            </w:r>
            <w:proofErr w:type="spellEnd"/>
            <w:r w:rsidRPr="008834AE">
              <w:rPr>
                <w:rFonts w:ascii="Consolas" w:hAnsi="Consolas" w:cs="Monaco"/>
                <w:lang w:val="en-US"/>
              </w:rPr>
              <w:t>(2),</w:t>
            </w:r>
            <w:r>
              <w:rPr>
                <w:rFonts w:ascii="Consolas" w:hAnsi="Consolas" w:cs="Monaco"/>
                <w:lang w:val="en-US"/>
              </w:rPr>
              <w:t xml:space="preserve"> </w:t>
            </w:r>
            <w:r w:rsidRPr="008834AE">
              <w:rPr>
                <w:rFonts w:ascii="Consolas" w:hAnsi="Consolas" w:cs="Monaco"/>
                <w:lang w:val="en-US"/>
              </w:rPr>
              <w:t xml:space="preserve">test = </w:t>
            </w:r>
            <w:proofErr w:type="spellStart"/>
            <w:r w:rsidRPr="008834AE">
              <w:rPr>
                <w:rFonts w:ascii="Consolas" w:hAnsi="Consolas" w:cs="Monaco"/>
                <w:lang w:val="en-US"/>
              </w:rPr>
              <w:t>seats.setIntNumSeats</w:t>
            </w:r>
            <w:proofErr w:type="spellEnd"/>
            <w:r w:rsidRPr="008834AE">
              <w:rPr>
                <w:rFonts w:ascii="Consolas" w:hAnsi="Consolas" w:cs="Monaco"/>
                <w:lang w:val="en-US"/>
              </w:rPr>
              <w:t>(2));</w:t>
            </w:r>
            <w:r>
              <w:rPr>
                <w:rFonts w:ascii="Consolas" w:hAnsi="Consolas" w:cs="Monaco"/>
                <w:lang w:val="en-US"/>
              </w:rPr>
              <w:br/>
            </w:r>
          </w:p>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assertSame</w:t>
            </w:r>
            <w:proofErr w:type="spellEnd"/>
            <w:r w:rsidRPr="008834AE">
              <w:rPr>
                <w:rFonts w:ascii="Consolas" w:hAnsi="Consolas" w:cs="Monaco"/>
                <w:lang w:val="en-US"/>
              </w:rPr>
              <w:t xml:space="preserve">("Number of seats do not match", </w:t>
            </w:r>
            <w:proofErr w:type="spellStart"/>
            <w:r w:rsidRPr="008834AE">
              <w:rPr>
                <w:rFonts w:ascii="Consolas" w:hAnsi="Consolas" w:cs="Monaco"/>
                <w:lang w:val="en-US"/>
              </w:rPr>
              <w:t>seats.setIntNumSeats</w:t>
            </w:r>
            <w:proofErr w:type="spellEnd"/>
            <w:r w:rsidRPr="008834AE">
              <w:rPr>
                <w:rFonts w:ascii="Consolas" w:hAnsi="Consolas" w:cs="Monaco"/>
                <w:lang w:val="en-US"/>
              </w:rPr>
              <w:t>(2),</w:t>
            </w:r>
            <w:proofErr w:type="spellStart"/>
            <w:r w:rsidRPr="008834AE">
              <w:rPr>
                <w:rFonts w:ascii="Consolas" w:hAnsi="Consolas" w:cs="Monaco"/>
                <w:lang w:val="en-US"/>
              </w:rPr>
              <w:t>seats.getIntNumSeats</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
          <w:p w:rsidR="00D165FD" w:rsidRPr="008834AE" w:rsidRDefault="00D165FD"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8</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("Number of seats is null", </w:t>
            </w:r>
            <w:proofErr w:type="spellStart"/>
            <w:r w:rsidRPr="008834AE">
              <w:rPr>
                <w:rFonts w:ascii="Consolas" w:hAnsi="Consolas" w:cs="Monaco"/>
                <w:lang w:val="en-US"/>
              </w:rPr>
              <w:t>seats.getIntNumSeats</w:t>
            </w:r>
            <w:proofErr w:type="spellEnd"/>
            <w:r w:rsidRPr="008834AE">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9</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assertTrue</w:t>
            </w:r>
            <w:proofErr w:type="spellEnd"/>
            <w:r w:rsidRPr="008834AE">
              <w:rPr>
                <w:rFonts w:ascii="Consolas" w:hAnsi="Consolas" w:cs="Monaco"/>
                <w:lang w:val="en-US"/>
              </w:rPr>
              <w:t xml:space="preserve">("Row is </w:t>
            </w:r>
            <w:proofErr w:type="spellStart"/>
            <w:r w:rsidRPr="008834AE">
              <w:rPr>
                <w:rFonts w:ascii="Consolas" w:hAnsi="Consolas" w:cs="Monaco"/>
                <w:lang w:val="en-US"/>
              </w:rPr>
              <w:t>unrecognised</w:t>
            </w:r>
            <w:proofErr w:type="spellEnd"/>
            <w:r w:rsidRPr="008834AE">
              <w:rPr>
                <w:rFonts w:ascii="Consolas" w:hAnsi="Consolas" w:cs="Monaco"/>
                <w:lang w:val="en-US"/>
              </w:rPr>
              <w:t xml:space="preserve">", </w:t>
            </w:r>
            <w:proofErr w:type="spellStart"/>
            <w:r w:rsidRPr="008834AE">
              <w:rPr>
                <w:rFonts w:ascii="Consolas" w:hAnsi="Consolas" w:cs="Monaco"/>
                <w:lang w:val="en-US"/>
              </w:rPr>
              <w:t>seats.setObjRow</w:t>
            </w:r>
            <w:proofErr w:type="spellEnd"/>
            <w:r w:rsidRPr="008834AE">
              <w:rPr>
                <w:rFonts w:ascii="Consolas" w:hAnsi="Consolas" w:cs="Monaco"/>
                <w:lang w:val="en-US"/>
              </w:rPr>
              <w:t>(</w:t>
            </w:r>
            <w:proofErr w:type="spellStart"/>
            <w:r w:rsidRPr="008834AE">
              <w:rPr>
                <w:rFonts w:ascii="Consolas" w:hAnsi="Consolas" w:cs="Monaco"/>
                <w:lang w:val="en-US"/>
              </w:rPr>
              <w:t>Row.A</w:t>
            </w:r>
            <w:proofErr w:type="spellEnd"/>
            <w:r w:rsidRPr="008834AE">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10</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seats.setObjRow</w:t>
            </w:r>
            <w:proofErr w:type="spellEnd"/>
            <w:r w:rsidRPr="008834AE">
              <w:rPr>
                <w:rFonts w:ascii="Consolas" w:hAnsi="Consolas" w:cs="Monaco"/>
                <w:lang w:val="en-US"/>
              </w:rPr>
              <w:t>(</w:t>
            </w:r>
            <w:proofErr w:type="spellStart"/>
            <w:r w:rsidRPr="008834AE">
              <w:rPr>
                <w:rFonts w:ascii="Consolas" w:hAnsi="Consolas" w:cs="Monaco"/>
                <w:lang w:val="en-US"/>
              </w:rPr>
              <w:t>Row.A</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w:t>
            </w:r>
            <w:proofErr w:type="spellStart"/>
            <w:r w:rsidRPr="008834AE">
              <w:rPr>
                <w:rFonts w:ascii="Consolas" w:hAnsi="Consolas" w:cs="Monaco"/>
                <w:lang w:val="en-US"/>
              </w:rPr>
              <w:t>seats.getObjRow</w:t>
            </w:r>
            <w:proofErr w:type="spellEnd"/>
            <w:r w:rsidRPr="008834AE">
              <w:rPr>
                <w:rFonts w:ascii="Consolas" w:hAnsi="Consolas" w:cs="Monaco"/>
                <w:lang w:val="en-US"/>
              </w:rPr>
              <w:t>());</w:t>
            </w:r>
          </w:p>
          <w:p w:rsidR="00A84E91" w:rsidRDefault="00A84E91" w:rsidP="005C2FB1">
            <w:pPr>
              <w:widowControl w:val="0"/>
              <w:autoSpaceDE w:val="0"/>
              <w:autoSpaceDN w:val="0"/>
              <w:adjustRightInd w:val="0"/>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11</w:t>
            </w:r>
          </w:p>
        </w:tc>
        <w:tc>
          <w:tcPr>
            <w:tcW w:w="9923" w:type="dxa"/>
          </w:tcPr>
          <w:p w:rsidR="00A84E91" w:rsidRPr="00D165FD"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assertTrue</w:t>
            </w:r>
            <w:proofErr w:type="spellEnd"/>
            <w:r w:rsidRPr="008834AE">
              <w:rPr>
                <w:rFonts w:ascii="Consolas" w:hAnsi="Consolas" w:cs="Monaco"/>
                <w:lang w:val="en-US"/>
              </w:rPr>
              <w:t xml:space="preserve">("Column is </w:t>
            </w:r>
            <w:proofErr w:type="spellStart"/>
            <w:r w:rsidRPr="008834AE">
              <w:rPr>
                <w:rFonts w:ascii="Consolas" w:hAnsi="Consolas" w:cs="Monaco"/>
                <w:lang w:val="en-US"/>
              </w:rPr>
              <w:t>unrecognised</w:t>
            </w:r>
            <w:proofErr w:type="spellEnd"/>
            <w:r w:rsidRPr="008834AE">
              <w:rPr>
                <w:rFonts w:ascii="Consolas" w:hAnsi="Consolas" w:cs="Monaco"/>
                <w:lang w:val="en-US"/>
              </w:rPr>
              <w:t xml:space="preserve">", </w:t>
            </w:r>
            <w:proofErr w:type="spellStart"/>
            <w:r w:rsidRPr="008834AE">
              <w:rPr>
                <w:rFonts w:ascii="Consolas" w:hAnsi="Consolas" w:cs="Monaco"/>
                <w:lang w:val="en-US"/>
              </w:rPr>
              <w:t>seats.setObjColumn</w:t>
            </w:r>
            <w:proofErr w:type="spellEnd"/>
            <w:r w:rsidRPr="008834AE">
              <w:rPr>
                <w:rFonts w:ascii="Consolas" w:hAnsi="Consolas" w:cs="Monaco"/>
                <w:lang w:val="en-US"/>
              </w:rPr>
              <w:t>(</w:t>
            </w:r>
            <w:proofErr w:type="spellStart"/>
            <w:r w:rsidRPr="008834AE">
              <w:rPr>
                <w:rFonts w:ascii="Consolas" w:hAnsi="Consolas" w:cs="Monaco"/>
                <w:lang w:val="en-US"/>
              </w:rPr>
              <w:t>Column.J</w:t>
            </w:r>
            <w:proofErr w:type="spellEnd"/>
            <w:r w:rsidRPr="008834AE">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12</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seats.setObjColumn</w:t>
            </w:r>
            <w:proofErr w:type="spellEnd"/>
            <w:r w:rsidRPr="008834AE">
              <w:rPr>
                <w:rFonts w:ascii="Consolas" w:hAnsi="Consolas" w:cs="Monaco"/>
                <w:lang w:val="en-US"/>
              </w:rPr>
              <w:t>(</w:t>
            </w:r>
            <w:proofErr w:type="spellStart"/>
            <w:r w:rsidRPr="008834AE">
              <w:rPr>
                <w:rFonts w:ascii="Consolas" w:hAnsi="Consolas" w:cs="Monaco"/>
                <w:lang w:val="en-US"/>
              </w:rPr>
              <w:t>Column.L</w:t>
            </w:r>
            <w:proofErr w:type="spellEnd"/>
            <w:r w:rsidRPr="008834AE">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("Column has not been set", </w:t>
            </w:r>
            <w:proofErr w:type="spellStart"/>
            <w:r w:rsidRPr="008834AE">
              <w:rPr>
                <w:rFonts w:ascii="Consolas" w:hAnsi="Consolas" w:cs="Monaco"/>
                <w:lang w:val="en-US"/>
              </w:rPr>
              <w:t>seats.getObjColumn</w:t>
            </w:r>
            <w:proofErr w:type="spellEnd"/>
            <w:r w:rsidRPr="008834AE">
              <w:rPr>
                <w:rFonts w:ascii="Consolas" w:hAnsi="Consolas" w:cs="Monaco"/>
                <w:lang w:val="en-US"/>
              </w:rPr>
              <w:t>());</w:t>
            </w:r>
          </w:p>
          <w:p w:rsidR="00A84E91" w:rsidRDefault="00A84E91" w:rsidP="005C2FB1">
            <w:pPr>
              <w:widowControl w:val="0"/>
              <w:autoSpaceDE w:val="0"/>
              <w:autoSpaceDN w:val="0"/>
              <w:adjustRightInd w:val="0"/>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13</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r w:rsidRPr="008834AE">
              <w:rPr>
                <w:rFonts w:ascii="Consolas" w:hAnsi="Consolas" w:cs="Monaco"/>
                <w:lang w:val="en-US"/>
              </w:rPr>
              <w:t>try {</w:t>
            </w:r>
          </w:p>
          <w:p w:rsidR="00A84E91" w:rsidRPr="008834AE" w:rsidRDefault="00A84E91" w:rsidP="005C2FB1">
            <w:pPr>
              <w:widowControl w:val="0"/>
              <w:autoSpaceDE w:val="0"/>
              <w:autoSpaceDN w:val="0"/>
              <w:adjustRightInd w:val="0"/>
              <w:rPr>
                <w:rFonts w:ascii="Consolas" w:hAnsi="Consolas" w:cs="Monaco"/>
                <w:lang w:val="en-US"/>
              </w:rPr>
            </w:pPr>
            <w:r>
              <w:rPr>
                <w:rFonts w:ascii="Consolas" w:hAnsi="Consolas" w:cs="Monaco"/>
                <w:lang w:val="en-US"/>
              </w:rPr>
              <w:tab/>
            </w:r>
            <w:proofErr w:type="spellStart"/>
            <w:r w:rsidRPr="008834AE">
              <w:rPr>
                <w:rFonts w:ascii="Consolas" w:hAnsi="Consolas" w:cs="Monaco"/>
                <w:lang w:val="en-US"/>
              </w:rPr>
              <w:t>assertTrue</w:t>
            </w:r>
            <w:proofErr w:type="spellEnd"/>
            <w:r w:rsidRPr="008834AE">
              <w:rPr>
                <w:rFonts w:ascii="Consolas" w:hAnsi="Consolas" w:cs="Monaco"/>
                <w:lang w:val="en-US"/>
              </w:rPr>
              <w:t>("Adding has failed - Returned false", screen1.addSeat(seats));</w:t>
            </w:r>
          </w:p>
          <w:p w:rsidR="00A84E91" w:rsidRPr="008834AE" w:rsidRDefault="00A84E91" w:rsidP="005C2FB1">
            <w:pPr>
              <w:widowControl w:val="0"/>
              <w:autoSpaceDE w:val="0"/>
              <w:autoSpaceDN w:val="0"/>
              <w:adjustRightInd w:val="0"/>
              <w:rPr>
                <w:rFonts w:ascii="Consolas" w:hAnsi="Consolas" w:cs="Monaco"/>
                <w:lang w:val="en-US"/>
              </w:rPr>
            </w:pPr>
            <w:r w:rsidRPr="008834AE">
              <w:rPr>
                <w:rFonts w:ascii="Consolas" w:hAnsi="Consolas" w:cs="Monaco"/>
                <w:lang w:val="en-US"/>
              </w:rPr>
              <w:t>} catch (Exception e) {</w:t>
            </w:r>
          </w:p>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ab/>
            </w:r>
            <w:r w:rsidRPr="008834AE">
              <w:rPr>
                <w:rFonts w:ascii="Consolas" w:hAnsi="Consolas" w:cs="Monaco"/>
                <w:lang w:val="en-US"/>
              </w:rPr>
              <w:t>fail("Adding has failed - Exception caught");</w:t>
            </w:r>
          </w:p>
          <w:p w:rsidR="00A84E91" w:rsidRPr="008834AE" w:rsidRDefault="00A84E91" w:rsidP="005C2FB1">
            <w:pPr>
              <w:widowControl w:val="0"/>
              <w:autoSpaceDE w:val="0"/>
              <w:autoSpaceDN w:val="0"/>
              <w:adjustRightInd w:val="0"/>
              <w:rPr>
                <w:rFonts w:ascii="Consolas" w:hAnsi="Consolas" w:cs="Monaco"/>
                <w:lang w:val="en-US"/>
              </w:rPr>
            </w:pPr>
            <w:r w:rsidRPr="008834AE">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14</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r w:rsidRPr="008834AE">
              <w:rPr>
                <w:rFonts w:ascii="Consolas" w:hAnsi="Consolas" w:cs="Monaco"/>
                <w:lang w:val="en-US"/>
              </w:rPr>
              <w:t>screen1.addSeat(</w:t>
            </w:r>
            <w:proofErr w:type="spellStart"/>
            <w:r w:rsidRPr="008834AE">
              <w:rPr>
                <w:rFonts w:ascii="Consolas" w:hAnsi="Consolas" w:cs="Monaco"/>
                <w:lang w:val="en-US"/>
              </w:rPr>
              <w:t>newSeats</w:t>
            </w:r>
            <w:proofErr w:type="spellEnd"/>
            <w:r w:rsidRPr="008834AE">
              <w:rPr>
                <w:rFonts w:ascii="Consolas" w:hAnsi="Consolas" w:cs="Monaco"/>
                <w:lang w:val="en-US"/>
              </w:rPr>
              <w:t>);</w:t>
            </w:r>
          </w:p>
          <w:p w:rsidR="00A84E91" w:rsidRPr="00CA242F"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(screen1.toString());</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15</w:t>
            </w:r>
          </w:p>
        </w:tc>
        <w:tc>
          <w:tcPr>
            <w:tcW w:w="9923" w:type="dxa"/>
          </w:tcPr>
          <w:p w:rsidR="00A84E91" w:rsidRPr="00D165FD" w:rsidRDefault="00A84E91" w:rsidP="005C2FB1">
            <w:pPr>
              <w:widowControl w:val="0"/>
              <w:autoSpaceDE w:val="0"/>
              <w:autoSpaceDN w:val="0"/>
              <w:adjustRightInd w:val="0"/>
              <w:rPr>
                <w:rFonts w:ascii="Consolas" w:hAnsi="Consolas" w:cs="Monaco"/>
                <w:lang w:val="en-US"/>
              </w:rPr>
            </w:pPr>
            <w:proofErr w:type="spellStart"/>
            <w:r w:rsidRPr="008834AE">
              <w:rPr>
                <w:rFonts w:ascii="Consolas" w:hAnsi="Consolas" w:cs="Monaco"/>
                <w:lang w:val="en-US"/>
              </w:rPr>
              <w:t>assertNotNull</w:t>
            </w:r>
            <w:proofErr w:type="spellEnd"/>
            <w:r w:rsidRPr="008834AE">
              <w:rPr>
                <w:rFonts w:ascii="Consolas" w:hAnsi="Consolas" w:cs="Monaco"/>
                <w:lang w:val="en-US"/>
              </w:rPr>
              <w:t xml:space="preserve">("Get date/time </w:t>
            </w:r>
            <w:proofErr w:type="spellStart"/>
            <w:r w:rsidRPr="008834AE">
              <w:rPr>
                <w:rFonts w:ascii="Consolas" w:hAnsi="Consolas" w:cs="Monaco"/>
                <w:lang w:val="en-US"/>
              </w:rPr>
              <w:t>failed",seats.getCurrentDateTime</w:t>
            </w:r>
            <w:proofErr w:type="spellEnd"/>
            <w:r w:rsidRPr="008834AE">
              <w:rPr>
                <w:rFonts w:ascii="Consolas" w:hAnsi="Consolas" w:cs="Monaco"/>
                <w:lang w:val="en-US"/>
              </w:rPr>
              <w:t>());</w:t>
            </w:r>
          </w:p>
        </w:tc>
        <w:tc>
          <w:tcPr>
            <w:tcW w:w="1418" w:type="dxa"/>
          </w:tcPr>
          <w:p w:rsidR="00A84E91" w:rsidRDefault="00A84E91" w:rsidP="005C2FB1"/>
        </w:tc>
        <w:tc>
          <w:tcPr>
            <w:tcW w:w="992" w:type="dxa"/>
          </w:tcPr>
          <w:p w:rsidR="00A84E91" w:rsidRDefault="00A84E91" w:rsidP="005C2FB1"/>
        </w:tc>
        <w:tc>
          <w:tcPr>
            <w:tcW w:w="1134" w:type="dxa"/>
          </w:tcPr>
          <w:p w:rsidR="00A84E91" w:rsidRDefault="00A84E91" w:rsidP="005C2FB1"/>
        </w:tc>
        <w:tc>
          <w:tcPr>
            <w:tcW w:w="1701" w:type="dxa"/>
          </w:tcPr>
          <w:p w:rsidR="00A84E91" w:rsidRDefault="00A84E91" w:rsidP="005C2FB1"/>
        </w:tc>
      </w:tr>
    </w:tbl>
    <w:p w:rsidR="00A84E91" w:rsidRDefault="00CC7B0E" w:rsidP="00D165FD">
      <w:pPr>
        <w:pStyle w:val="Heading3"/>
      </w:pPr>
      <w:r>
        <w:br w:type="page"/>
      </w:r>
      <w:bookmarkStart w:id="34" w:name="_Toc289291294"/>
      <w:r w:rsidR="00A84E91">
        <w:lastRenderedPageBreak/>
        <w:t>Unit Test – Booking</w:t>
      </w:r>
      <w:r w:rsidR="00A84E91">
        <w:br/>
        <w:t xml:space="preserve">Date: 30.03.2011 – </w:t>
      </w:r>
      <w:proofErr w:type="spellStart"/>
      <w:r w:rsidR="00A84E91">
        <w:t>JUnit</w:t>
      </w:r>
      <w:proofErr w:type="spellEnd"/>
      <w:r w:rsidR="00A84E91">
        <w:t xml:space="preserve"> – </w:t>
      </w:r>
      <w:proofErr w:type="spellStart"/>
      <w:r w:rsidR="00A84E91">
        <w:t>Whitebox</w:t>
      </w:r>
      <w:bookmarkEnd w:id="34"/>
      <w:proofErr w:type="spellEnd"/>
      <w:r w:rsidR="00A84E91">
        <w:t xml:space="preserve"> </w:t>
      </w:r>
    </w:p>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2367"/>
        </w:trPr>
        <w:tc>
          <w:tcPr>
            <w:tcW w:w="567" w:type="dxa"/>
          </w:tcPr>
          <w:p w:rsidR="00A84E91" w:rsidRDefault="00A84E91" w:rsidP="005C2FB1">
            <w:r>
              <w:t>0</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Seats screen1 = new Seats("Screen 1");</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 xml:space="preserve">Booking </w:t>
            </w:r>
            <w:proofErr w:type="spellStart"/>
            <w:r w:rsidRPr="00DE7173">
              <w:rPr>
                <w:rFonts w:ascii="Consolas" w:hAnsi="Consolas" w:cs="Monaco"/>
                <w:lang w:val="en-US"/>
              </w:rPr>
              <w:t>booking</w:t>
            </w:r>
            <w:proofErr w:type="spellEnd"/>
            <w:r w:rsidRPr="00DE7173">
              <w:rPr>
                <w:rFonts w:ascii="Consolas" w:hAnsi="Consolas" w:cs="Monaco"/>
                <w:lang w:val="en-US"/>
              </w:rPr>
              <w:t xml:space="preserve"> = new Booking("Bookings");</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Staff stf1 = new Staff("James", "Nightingale", 20, "07123283823",</w:t>
            </w:r>
            <w:r>
              <w:rPr>
                <w:rFonts w:ascii="Consolas" w:hAnsi="Consolas" w:cs="Monaco"/>
                <w:lang w:val="en-US"/>
              </w:rPr>
              <w:t xml:space="preserve"> </w:t>
            </w:r>
            <w:r w:rsidRPr="00DE7173">
              <w:rPr>
                <w:rFonts w:ascii="Consolas" w:hAnsi="Consolas" w:cs="Monaco"/>
                <w:lang w:val="en-US"/>
              </w:rPr>
              <w:t>456, "Manager", "jn1", "</w:t>
            </w:r>
            <w:proofErr w:type="spellStart"/>
            <w:r w:rsidRPr="00DE7173">
              <w:rPr>
                <w:rFonts w:ascii="Consolas" w:hAnsi="Consolas" w:cs="Monaco"/>
                <w:lang w:val="en-US"/>
              </w:rPr>
              <w:t>lalalala</w:t>
            </w:r>
            <w:proofErr w:type="spellEnd"/>
            <w:r w:rsidRPr="00DE7173">
              <w:rPr>
                <w:rFonts w:ascii="Consolas" w:hAnsi="Consolas" w:cs="Monaco"/>
                <w:lang w:val="en-US"/>
              </w:rPr>
              <w:t>");</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Film flm1 = new Film("Paul", 15);</w:t>
            </w:r>
          </w:p>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FilmShowing</w:t>
            </w:r>
            <w:proofErr w:type="spellEnd"/>
            <w:r w:rsidRPr="00DE7173">
              <w:rPr>
                <w:rFonts w:ascii="Consolas" w:hAnsi="Consolas" w:cs="Monaco"/>
                <w:lang w:val="en-US"/>
              </w:rPr>
              <w:t xml:space="preserve"> fs1 = new </w:t>
            </w:r>
            <w:proofErr w:type="spellStart"/>
            <w:r w:rsidRPr="00DE7173">
              <w:rPr>
                <w:rFonts w:ascii="Consolas" w:hAnsi="Consolas" w:cs="Monaco"/>
                <w:lang w:val="en-US"/>
              </w:rPr>
              <w:t>FilmShowing</w:t>
            </w:r>
            <w:proofErr w:type="spellEnd"/>
            <w:r w:rsidRPr="00DE7173">
              <w:rPr>
                <w:rFonts w:ascii="Consolas" w:hAnsi="Consolas" w:cs="Monaco"/>
                <w:lang w:val="en-US"/>
              </w:rPr>
              <w:t>(flm1, "27/03/2011", screen1, 6.99);</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Customer cst1 = new Customer("Dave", "Russell", 21, "07533475113");</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 xml:space="preserve">Booking </w:t>
            </w:r>
            <w:proofErr w:type="spellStart"/>
            <w:r w:rsidRPr="00DE7173">
              <w:rPr>
                <w:rFonts w:ascii="Consolas" w:hAnsi="Consolas" w:cs="Monaco"/>
                <w:lang w:val="en-US"/>
              </w:rPr>
              <w:t>staffBooking</w:t>
            </w:r>
            <w:proofErr w:type="spellEnd"/>
            <w:r w:rsidRPr="00DE7173">
              <w:rPr>
                <w:rFonts w:ascii="Consolas" w:hAnsi="Consolas" w:cs="Monaco"/>
                <w:lang w:val="en-US"/>
              </w:rPr>
              <w:t xml:space="preserve"> = new Booking(stf1);</w:t>
            </w:r>
          </w:p>
          <w:p w:rsidR="00A84E91" w:rsidRPr="00DE7173"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 xml:space="preserve">Booking </w:t>
            </w:r>
            <w:proofErr w:type="spellStart"/>
            <w:r w:rsidRPr="00DE7173">
              <w:rPr>
                <w:rFonts w:ascii="Consolas" w:hAnsi="Consolas" w:cs="Monaco"/>
                <w:lang w:val="en-US"/>
              </w:rPr>
              <w:t>sncBooking</w:t>
            </w:r>
            <w:proofErr w:type="spellEnd"/>
            <w:r w:rsidRPr="00DE7173">
              <w:rPr>
                <w:rFonts w:ascii="Consolas" w:hAnsi="Consolas" w:cs="Monaco"/>
                <w:lang w:val="en-US"/>
              </w:rPr>
              <w:t xml:space="preserve"> = new Booking(cst1, stf1);</w:t>
            </w:r>
          </w:p>
          <w:p w:rsidR="00A84E91"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 xml:space="preserve">Booking </w:t>
            </w:r>
            <w:proofErr w:type="spellStart"/>
            <w:r w:rsidRPr="00DE7173">
              <w:rPr>
                <w:rFonts w:ascii="Consolas" w:hAnsi="Consolas" w:cs="Monaco"/>
                <w:lang w:val="en-US"/>
              </w:rPr>
              <w:t>fullBooking</w:t>
            </w:r>
            <w:proofErr w:type="spellEnd"/>
            <w:r w:rsidRPr="00DE7173">
              <w:rPr>
                <w:rFonts w:ascii="Consolas" w:hAnsi="Consolas" w:cs="Monaco"/>
                <w:lang w:val="en-US"/>
              </w:rPr>
              <w:t xml:space="preserve"> = new Booking(cst1, stf1, fs1)</w:t>
            </w:r>
          </w:p>
          <w:p w:rsidR="00A84E91" w:rsidRPr="00A76C46" w:rsidRDefault="00A84E91" w:rsidP="005C2FB1">
            <w:pPr>
              <w:widowControl w:val="0"/>
              <w:autoSpaceDE w:val="0"/>
              <w:autoSpaceDN w:val="0"/>
              <w:adjustRightInd w:val="0"/>
              <w:rPr>
                <w:rFonts w:ascii="Consolas" w:hAnsi="Consolas" w:cs="Monaco"/>
                <w:lang w:val="en-US"/>
              </w:rPr>
            </w:pPr>
            <w:r w:rsidRPr="00DE7173">
              <w:rPr>
                <w:rFonts w:ascii="Consolas" w:hAnsi="Consolas" w:cs="Monaco"/>
                <w:lang w:val="en-US"/>
              </w:rPr>
              <w:t xml:space="preserve">Booking </w:t>
            </w:r>
            <w:proofErr w:type="spellStart"/>
            <w:r w:rsidRPr="00DE7173">
              <w:rPr>
                <w:rFonts w:ascii="Consolas" w:hAnsi="Consolas" w:cs="Monaco"/>
                <w:lang w:val="en-US"/>
              </w:rPr>
              <w:t>testBooking</w:t>
            </w:r>
            <w:proofErr w:type="spellEnd"/>
            <w:r w:rsidRPr="00DE7173">
              <w:rPr>
                <w:rFonts w:ascii="Consolas" w:hAnsi="Consolas" w:cs="Monaco"/>
                <w:lang w:val="en-US"/>
              </w:rPr>
              <w:t>;</w:t>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testBooking</w:t>
            </w:r>
            <w:proofErr w:type="spellEnd"/>
            <w:r w:rsidRPr="00DE7173">
              <w:rPr>
                <w:rFonts w:ascii="Consolas" w:hAnsi="Consolas" w:cs="Monaco"/>
                <w:lang w:val="en-US"/>
              </w:rPr>
              <w:t xml:space="preserve"> = new Booking());</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Pr="00921166"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staffBooking.toString</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testBooking</w:t>
            </w:r>
            <w:proofErr w:type="spellEnd"/>
            <w:r w:rsidRPr="00DE7173">
              <w:rPr>
                <w:rFonts w:ascii="Consolas" w:hAnsi="Consolas" w:cs="Monaco"/>
                <w:lang w:val="en-US"/>
              </w:rPr>
              <w:t xml:space="preserve"> = new Booking(stf1));</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4</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testBooking</w:t>
            </w:r>
            <w:proofErr w:type="spellEnd"/>
            <w:r w:rsidRPr="00DE7173">
              <w:rPr>
                <w:rFonts w:ascii="Consolas" w:hAnsi="Consolas" w:cs="Monaco"/>
                <w:lang w:val="en-US"/>
              </w:rPr>
              <w:t xml:space="preserve"> = new Booking(cst1,stf1));</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testBooking</w:t>
            </w:r>
            <w:proofErr w:type="spellEnd"/>
            <w:r w:rsidRPr="00DE7173">
              <w:rPr>
                <w:rFonts w:ascii="Consolas" w:hAnsi="Consolas" w:cs="Monaco"/>
                <w:lang w:val="en-US"/>
              </w:rPr>
              <w:t xml:space="preserve"> = new Booking(cst1, stf1, fs1));</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6</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staffBooking.getIntBookingID</w:t>
            </w:r>
            <w:proofErr w:type="spellEnd"/>
            <w:r w:rsidRPr="00DE7173">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assertNotSame</w:t>
            </w:r>
            <w:proofErr w:type="spellEnd"/>
            <w:r w:rsidRPr="00DE7173">
              <w:rPr>
                <w:rFonts w:ascii="Consolas" w:hAnsi="Consolas" w:cs="Monaco"/>
                <w:lang w:val="en-US"/>
              </w:rPr>
              <w:t>(</w:t>
            </w:r>
            <w:proofErr w:type="spellStart"/>
            <w:r w:rsidRPr="00DE7173">
              <w:rPr>
                <w:rFonts w:ascii="Consolas" w:hAnsi="Consolas" w:cs="Monaco"/>
                <w:lang w:val="en-US"/>
              </w:rPr>
              <w:t>staffBooking.getIntBookingID</w:t>
            </w:r>
            <w:proofErr w:type="spellEnd"/>
            <w:r w:rsidRPr="00DE7173">
              <w:rPr>
                <w:rFonts w:ascii="Consolas" w:hAnsi="Consolas" w:cs="Monaco"/>
                <w:lang w:val="en-US"/>
              </w:rPr>
              <w:t xml:space="preserve">(), </w:t>
            </w:r>
            <w:proofErr w:type="spellStart"/>
            <w:r w:rsidRPr="00DE7173">
              <w:rPr>
                <w:rFonts w:ascii="Consolas" w:hAnsi="Consolas" w:cs="Monaco"/>
                <w:lang w:val="en-US"/>
              </w:rPr>
              <w:t>sncBooking.getIntBookingID</w:t>
            </w:r>
            <w:proofErr w:type="spellEnd"/>
            <w:r w:rsidRPr="00DE7173">
              <w:rPr>
                <w:rFonts w:ascii="Consolas" w:hAnsi="Consolas" w:cs="Monaco"/>
                <w:lang w:val="en-US"/>
              </w:rPr>
              <w:t>());</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90"/>
        </w:trPr>
        <w:tc>
          <w:tcPr>
            <w:tcW w:w="567" w:type="dxa"/>
          </w:tcPr>
          <w:p w:rsidR="00A84E91" w:rsidRDefault="00A84E91" w:rsidP="005C2FB1">
            <w:r>
              <w:t>7</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fullBooking.getDblTotalPrice</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8</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staffBooking.getIntStaffID</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9</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fullBooking.getIntShowingID</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10</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fullBooking.getIntCustomerID</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11</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fullBooking.getIntFilmRating</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12</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fullBooking.getShowingTime</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13</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booking.addBooking</w:t>
            </w:r>
            <w:proofErr w:type="spellEnd"/>
            <w:r w:rsidRPr="00DE7173">
              <w:rPr>
                <w:rFonts w:ascii="Consolas" w:hAnsi="Consolas" w:cs="Monaco"/>
                <w:lang w:val="en-US"/>
              </w:rPr>
              <w:t>(</w:t>
            </w:r>
            <w:proofErr w:type="spellStart"/>
            <w:r w:rsidRPr="00DE7173">
              <w:rPr>
                <w:rFonts w:ascii="Consolas" w:hAnsi="Consolas" w:cs="Monaco"/>
                <w:lang w:val="en-US"/>
              </w:rPr>
              <w:t>fullBooking</w:t>
            </w:r>
            <w:proofErr w:type="spellEnd"/>
            <w:r w:rsidRPr="00DE7173">
              <w:rPr>
                <w:rFonts w:ascii="Consolas" w:hAnsi="Consolas" w:cs="Monaco"/>
                <w:lang w:val="en-US"/>
              </w:rPr>
              <w:t>);</w:t>
            </w:r>
          </w:p>
          <w:p w:rsidR="00A84E91" w:rsidRPr="008834AE"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(booking);</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14</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fullBooking.generateBookingID</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15</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fullBooking.getDateTime</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16</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DE7173">
              <w:rPr>
                <w:rFonts w:ascii="Consolas" w:hAnsi="Consolas" w:cs="Monaco"/>
                <w:lang w:val="en-US"/>
              </w:rPr>
              <w:t>assertNotNull</w:t>
            </w:r>
            <w:proofErr w:type="spellEnd"/>
            <w:r w:rsidRPr="00DE7173">
              <w:rPr>
                <w:rFonts w:ascii="Consolas" w:hAnsi="Consolas" w:cs="Monaco"/>
                <w:lang w:val="en-US"/>
              </w:rPr>
              <w:t>(</w:t>
            </w:r>
            <w:proofErr w:type="spellStart"/>
            <w:r w:rsidRPr="00DE7173">
              <w:rPr>
                <w:rFonts w:ascii="Consolas" w:hAnsi="Consolas" w:cs="Monaco"/>
                <w:lang w:val="en-US"/>
              </w:rPr>
              <w:t>fullBooking.toString</w:t>
            </w:r>
            <w:proofErr w:type="spellEnd"/>
            <w:r w:rsidRPr="00DE7173">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bl>
    <w:p w:rsidR="00A84E91" w:rsidRDefault="00A84E91" w:rsidP="00A84E91"/>
    <w:p w:rsidR="00A84E91" w:rsidRDefault="00A84E91" w:rsidP="00CC7B0E">
      <w:pPr>
        <w:pStyle w:val="Heading3"/>
      </w:pPr>
      <w:r>
        <w:br w:type="page"/>
      </w:r>
      <w:bookmarkStart w:id="35" w:name="_Toc289291295"/>
      <w:r>
        <w:lastRenderedPageBreak/>
        <w:t xml:space="preserve">Unit Test – </w:t>
      </w:r>
      <w:proofErr w:type="spellStart"/>
      <w:r>
        <w:t>FilmShowing</w:t>
      </w:r>
      <w:proofErr w:type="spellEnd"/>
      <w:r>
        <w:br/>
        <w:t xml:space="preserve">Date: 30.03.2011 – </w:t>
      </w:r>
      <w:proofErr w:type="spellStart"/>
      <w:r>
        <w:t>JUnit</w:t>
      </w:r>
      <w:proofErr w:type="spellEnd"/>
      <w:r>
        <w:t xml:space="preserve"> – </w:t>
      </w:r>
      <w:proofErr w:type="spellStart"/>
      <w:r>
        <w:t>Whitebox</w:t>
      </w:r>
      <w:bookmarkEnd w:id="35"/>
      <w:proofErr w:type="spellEnd"/>
      <w:r>
        <w:t xml:space="preserve"> </w:t>
      </w:r>
    </w:p>
    <w:tbl>
      <w:tblPr>
        <w:tblStyle w:val="TableGrid"/>
        <w:tblW w:w="15735" w:type="dxa"/>
        <w:tblInd w:w="-743" w:type="dxa"/>
        <w:tblLayout w:type="fixed"/>
        <w:tblLook w:val="04A0"/>
      </w:tblPr>
      <w:tblGrid>
        <w:gridCol w:w="567"/>
        <w:gridCol w:w="3970"/>
        <w:gridCol w:w="850"/>
        <w:gridCol w:w="851"/>
        <w:gridCol w:w="4252"/>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gridSpan w:val="4"/>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1713"/>
        </w:trPr>
        <w:tc>
          <w:tcPr>
            <w:tcW w:w="567" w:type="dxa"/>
          </w:tcPr>
          <w:p w:rsidR="00A84E91" w:rsidRDefault="00A84E91" w:rsidP="005C2FB1">
            <w:r>
              <w:t>0</w:t>
            </w:r>
          </w:p>
        </w:tc>
        <w:tc>
          <w:tcPr>
            <w:tcW w:w="9923" w:type="dxa"/>
            <w:gridSpan w:val="4"/>
          </w:tcPr>
          <w:p w:rsidR="00A84E91" w:rsidRPr="00ED324A" w:rsidRDefault="00A84E91" w:rsidP="005C2FB1">
            <w:pPr>
              <w:widowControl w:val="0"/>
              <w:autoSpaceDE w:val="0"/>
              <w:autoSpaceDN w:val="0"/>
              <w:adjustRightInd w:val="0"/>
              <w:rPr>
                <w:rFonts w:ascii="Consolas" w:hAnsi="Consolas" w:cs="Monaco"/>
                <w:lang w:val="en-US"/>
              </w:rPr>
            </w:pPr>
            <w:r w:rsidRPr="00ED324A">
              <w:rPr>
                <w:rFonts w:ascii="Consolas" w:hAnsi="Consolas" w:cs="Monaco"/>
                <w:lang w:val="en-US"/>
              </w:rPr>
              <w:t>Seats screen1 = new Seats("Screen 1");</w:t>
            </w:r>
          </w:p>
          <w:p w:rsidR="00A84E91" w:rsidRPr="00ED324A" w:rsidRDefault="00A84E91" w:rsidP="005C2FB1">
            <w:pPr>
              <w:widowControl w:val="0"/>
              <w:autoSpaceDE w:val="0"/>
              <w:autoSpaceDN w:val="0"/>
              <w:adjustRightInd w:val="0"/>
              <w:rPr>
                <w:rFonts w:ascii="Consolas" w:hAnsi="Consolas" w:cs="Monaco"/>
                <w:lang w:val="en-US"/>
              </w:rPr>
            </w:pPr>
            <w:proofErr w:type="spellStart"/>
            <w:r w:rsidRPr="00ED324A">
              <w:rPr>
                <w:rFonts w:ascii="Consolas" w:hAnsi="Consolas" w:cs="Monaco"/>
                <w:lang w:val="en-US"/>
              </w:rPr>
              <w:t>FilmShowing</w:t>
            </w:r>
            <w:proofErr w:type="spellEnd"/>
            <w:r w:rsidRPr="00ED324A">
              <w:rPr>
                <w:rFonts w:ascii="Consolas" w:hAnsi="Consolas" w:cs="Monaco"/>
                <w:lang w:val="en-US"/>
              </w:rPr>
              <w:t xml:space="preserve"> showings = new </w:t>
            </w:r>
            <w:proofErr w:type="spellStart"/>
            <w:r w:rsidRPr="00ED324A">
              <w:rPr>
                <w:rFonts w:ascii="Consolas" w:hAnsi="Consolas" w:cs="Monaco"/>
                <w:lang w:val="en-US"/>
              </w:rPr>
              <w:t>FilmShowing</w:t>
            </w:r>
            <w:proofErr w:type="spellEnd"/>
            <w:r w:rsidRPr="00ED324A">
              <w:rPr>
                <w:rFonts w:ascii="Consolas" w:hAnsi="Consolas" w:cs="Monaco"/>
                <w:lang w:val="en-US"/>
              </w:rPr>
              <w:t>("Showings");</w:t>
            </w:r>
          </w:p>
          <w:p w:rsidR="00A84E91" w:rsidRPr="00ED324A" w:rsidRDefault="00A84E91" w:rsidP="005C2FB1">
            <w:pPr>
              <w:widowControl w:val="0"/>
              <w:autoSpaceDE w:val="0"/>
              <w:autoSpaceDN w:val="0"/>
              <w:adjustRightInd w:val="0"/>
              <w:rPr>
                <w:rFonts w:ascii="Consolas" w:hAnsi="Consolas" w:cs="Monaco"/>
                <w:lang w:val="en-US"/>
              </w:rPr>
            </w:pPr>
            <w:r w:rsidRPr="00ED324A">
              <w:rPr>
                <w:rFonts w:ascii="Consolas" w:hAnsi="Consolas" w:cs="Monaco"/>
                <w:lang w:val="en-US"/>
              </w:rPr>
              <w:t>Film flm1 = new Film("Paul", 15);</w:t>
            </w:r>
          </w:p>
          <w:p w:rsidR="00A84E91" w:rsidRPr="00ED324A" w:rsidRDefault="00A84E91" w:rsidP="005C2FB1">
            <w:pPr>
              <w:widowControl w:val="0"/>
              <w:autoSpaceDE w:val="0"/>
              <w:autoSpaceDN w:val="0"/>
              <w:adjustRightInd w:val="0"/>
              <w:rPr>
                <w:rFonts w:ascii="Consolas" w:hAnsi="Consolas" w:cs="Monaco"/>
                <w:lang w:val="en-US"/>
              </w:rPr>
            </w:pPr>
            <w:proofErr w:type="spellStart"/>
            <w:r w:rsidRPr="00ED324A">
              <w:rPr>
                <w:rFonts w:ascii="Consolas" w:hAnsi="Consolas" w:cs="Monaco"/>
                <w:lang w:val="en-US"/>
              </w:rPr>
              <w:t>FilmShowing</w:t>
            </w:r>
            <w:proofErr w:type="spellEnd"/>
            <w:r w:rsidRPr="00ED324A">
              <w:rPr>
                <w:rFonts w:ascii="Consolas" w:hAnsi="Consolas" w:cs="Monaco"/>
                <w:lang w:val="en-US"/>
              </w:rPr>
              <w:t xml:space="preserve"> </w:t>
            </w:r>
            <w:proofErr w:type="spellStart"/>
            <w:r w:rsidRPr="00ED324A">
              <w:rPr>
                <w:rFonts w:ascii="Consolas" w:hAnsi="Consolas" w:cs="Monaco"/>
                <w:lang w:val="en-US"/>
              </w:rPr>
              <w:t>testFS</w:t>
            </w:r>
            <w:proofErr w:type="spellEnd"/>
            <w:r w:rsidRPr="00ED324A">
              <w:rPr>
                <w:rFonts w:ascii="Consolas" w:hAnsi="Consolas" w:cs="Monaco"/>
                <w:lang w:val="en-US"/>
              </w:rPr>
              <w:t>;</w:t>
            </w:r>
          </w:p>
          <w:p w:rsidR="00A84E91" w:rsidRPr="00A76C46" w:rsidRDefault="00A84E91" w:rsidP="005C2FB1">
            <w:pPr>
              <w:widowControl w:val="0"/>
              <w:autoSpaceDE w:val="0"/>
              <w:autoSpaceDN w:val="0"/>
              <w:adjustRightInd w:val="0"/>
              <w:rPr>
                <w:rFonts w:ascii="Consolas" w:hAnsi="Consolas" w:cs="Monaco"/>
                <w:lang w:val="en-US"/>
              </w:rPr>
            </w:pPr>
            <w:proofErr w:type="spellStart"/>
            <w:r w:rsidRPr="00ED324A">
              <w:rPr>
                <w:rFonts w:ascii="Consolas" w:hAnsi="Consolas" w:cs="Monaco"/>
                <w:lang w:val="en-US"/>
              </w:rPr>
              <w:t>FilmShowing</w:t>
            </w:r>
            <w:proofErr w:type="spellEnd"/>
            <w:r w:rsidRPr="00ED324A">
              <w:rPr>
                <w:rFonts w:ascii="Consolas" w:hAnsi="Consolas" w:cs="Monaco"/>
                <w:lang w:val="en-US"/>
              </w:rPr>
              <w:t xml:space="preserve"> fs1 = new </w:t>
            </w:r>
            <w:proofErr w:type="spellStart"/>
            <w:r w:rsidRPr="00ED324A">
              <w:rPr>
                <w:rFonts w:ascii="Consolas" w:hAnsi="Consolas" w:cs="Monaco"/>
                <w:lang w:val="en-US"/>
              </w:rPr>
              <w:t>FilmShowing</w:t>
            </w:r>
            <w:proofErr w:type="spellEnd"/>
            <w:r w:rsidRPr="00ED324A">
              <w:rPr>
                <w:rFonts w:ascii="Consolas" w:hAnsi="Consolas" w:cs="Monaco"/>
                <w:lang w:val="en-US"/>
              </w:rPr>
              <w:t>(flm1, "27/03/2011", screen1, 6.99);</w:t>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(fs1);</w:t>
            </w:r>
          </w:p>
          <w:p w:rsidR="00A84E91" w:rsidRDefault="00A84E91" w:rsidP="005C2FB1">
            <w:pPr>
              <w:widowControl w:val="0"/>
              <w:autoSpaceDE w:val="0"/>
              <w:autoSpaceDN w:val="0"/>
              <w:adjustRightInd w:val="0"/>
              <w:rPr>
                <w:rFonts w:ascii="Consolas" w:hAnsi="Consolas" w:cs="Monaco"/>
                <w:lang w:val="en-US"/>
              </w:rPr>
            </w:pP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testFS</w:t>
            </w:r>
            <w:proofErr w:type="spellEnd"/>
            <w:r w:rsidRPr="006E698B">
              <w:rPr>
                <w:rFonts w:ascii="Consolas" w:hAnsi="Consolas" w:cs="Monaco"/>
                <w:lang w:val="en-US"/>
              </w:rPr>
              <w:t xml:space="preserve"> = new </w:t>
            </w:r>
            <w:proofErr w:type="spellStart"/>
            <w:r w:rsidRPr="006E698B">
              <w:rPr>
                <w:rFonts w:ascii="Consolas" w:hAnsi="Consolas" w:cs="Monaco"/>
                <w:lang w:val="en-US"/>
              </w:rPr>
              <w:t>FilmShowing</w:t>
            </w:r>
            <w:proofErr w:type="spellEnd"/>
            <w:r w:rsidRPr="006E698B">
              <w:rPr>
                <w:rFonts w:ascii="Consolas" w:hAnsi="Consolas" w:cs="Monaco"/>
                <w:lang w:val="en-US"/>
              </w:rPr>
              <w:t>(flm1));</w:t>
            </w:r>
          </w:p>
          <w:p w:rsidR="00A84E91" w:rsidRPr="00921166"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testFS</w:t>
            </w:r>
            <w:proofErr w:type="spellEnd"/>
            <w:r w:rsidRPr="006E698B">
              <w:rPr>
                <w:rFonts w:ascii="Consolas" w:hAnsi="Consolas" w:cs="Monaco"/>
                <w:lang w:val="en-US"/>
              </w:rPr>
              <w:t xml:space="preserve"> = new </w:t>
            </w:r>
            <w:proofErr w:type="spellStart"/>
            <w:r w:rsidRPr="006E698B">
              <w:rPr>
                <w:rFonts w:ascii="Consolas" w:hAnsi="Consolas" w:cs="Monaco"/>
                <w:lang w:val="en-US"/>
              </w:rPr>
              <w:t>FilmShowing</w:t>
            </w:r>
            <w:proofErr w:type="spellEnd"/>
            <w:r w:rsidRPr="006E698B">
              <w:rPr>
                <w:rFonts w:ascii="Consolas" w:hAnsi="Consolas" w:cs="Monaco"/>
                <w:lang w:val="en-US"/>
              </w:rPr>
              <w:t>("Showings"));</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testFS</w:t>
            </w:r>
            <w:proofErr w:type="spellEnd"/>
            <w:r w:rsidRPr="006E698B">
              <w:rPr>
                <w:rFonts w:ascii="Consolas" w:hAnsi="Consolas" w:cs="Monaco"/>
                <w:lang w:val="en-US"/>
              </w:rPr>
              <w:t xml:space="preserve"> = new </w:t>
            </w:r>
            <w:proofErr w:type="spellStart"/>
            <w:r w:rsidRPr="006E698B">
              <w:rPr>
                <w:rFonts w:ascii="Consolas" w:hAnsi="Consolas" w:cs="Monaco"/>
                <w:lang w:val="en-US"/>
              </w:rPr>
              <w:t>FilmShowing</w:t>
            </w:r>
            <w:proofErr w:type="spellEnd"/>
            <w:r w:rsidRPr="006E698B">
              <w:rPr>
                <w:rFonts w:ascii="Consolas" w:hAnsi="Consolas" w:cs="Monaco"/>
                <w:lang w:val="en-US"/>
              </w:rPr>
              <w:t>(flm1, "21/03/2009", screen1,</w:t>
            </w:r>
            <w:r>
              <w:rPr>
                <w:rFonts w:ascii="Consolas" w:hAnsi="Consolas" w:cs="Monaco"/>
                <w:lang w:val="en-US"/>
              </w:rPr>
              <w:t xml:space="preserve"> </w:t>
            </w:r>
            <w:r w:rsidRPr="006E698B">
              <w:rPr>
                <w:rFonts w:ascii="Consolas" w:hAnsi="Consolas" w:cs="Monaco"/>
                <w:lang w:val="en-US"/>
              </w:rPr>
              <w:t>4.99));</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5</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showings.showShowings</w:t>
            </w:r>
            <w:proofErr w:type="spellEnd"/>
            <w:r w:rsidRPr="006E698B">
              <w:rPr>
                <w:rFonts w:ascii="Consolas" w:hAnsi="Consolas" w:cs="Monaco"/>
                <w:lang w:val="en-US"/>
              </w:rPr>
              <w:t>();</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6</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(fs1.getIntShowingID());</w:t>
            </w:r>
          </w:p>
          <w:p w:rsidR="00A84E91" w:rsidRDefault="00A84E91" w:rsidP="005C2FB1">
            <w:pPr>
              <w:widowControl w:val="0"/>
              <w:autoSpaceDE w:val="0"/>
              <w:autoSpaceDN w:val="0"/>
              <w:adjustRightInd w:val="0"/>
              <w:rPr>
                <w:rFonts w:ascii="Consolas" w:hAnsi="Consolas" w:cs="Monaco"/>
                <w:lang w:val="en-US"/>
              </w:rPr>
            </w:pP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A84E91">
        <w:trPr>
          <w:trHeight w:val="841"/>
        </w:trPr>
        <w:tc>
          <w:tcPr>
            <w:tcW w:w="567" w:type="dxa"/>
          </w:tcPr>
          <w:p w:rsidR="00A84E91" w:rsidRDefault="00A84E91" w:rsidP="005C2FB1">
            <w:r>
              <w:t>7</w:t>
            </w:r>
          </w:p>
        </w:tc>
        <w:tc>
          <w:tcPr>
            <w:tcW w:w="3970" w:type="dxa"/>
          </w:tcPr>
          <w:p w:rsidR="00A84E91" w:rsidRPr="008834AE" w:rsidRDefault="00A84E91" w:rsidP="005C2FB1">
            <w:pPr>
              <w:widowControl w:val="0"/>
              <w:autoSpaceDE w:val="0"/>
              <w:autoSpaceDN w:val="0"/>
              <w:adjustRightInd w:val="0"/>
              <w:rPr>
                <w:rFonts w:ascii="Consolas" w:hAnsi="Consolas" w:cs="Monaco"/>
                <w:lang w:val="en-US"/>
              </w:rPr>
            </w:pPr>
            <w:r w:rsidRPr="006E698B">
              <w:rPr>
                <w:rFonts w:ascii="Consolas" w:hAnsi="Consolas" w:cs="Monaco"/>
                <w:lang w:val="en-US"/>
              </w:rPr>
              <w:t>fs1.setStrDate("21/03/2009");</w:t>
            </w:r>
          </w:p>
        </w:tc>
        <w:tc>
          <w:tcPr>
            <w:tcW w:w="850" w:type="dxa"/>
          </w:tcPr>
          <w:p w:rsidR="00A84E91" w:rsidRDefault="00A84E91" w:rsidP="005C2FB1">
            <w:r>
              <w:t>Pass</w:t>
            </w:r>
          </w:p>
        </w:tc>
        <w:tc>
          <w:tcPr>
            <w:tcW w:w="851" w:type="dxa"/>
          </w:tcPr>
          <w:p w:rsidR="00A84E91" w:rsidRDefault="00A84E91" w:rsidP="005C2FB1">
            <w:r>
              <w:t>Fail</w:t>
            </w:r>
          </w:p>
        </w:tc>
        <w:tc>
          <w:tcPr>
            <w:tcW w:w="4252" w:type="dxa"/>
          </w:tcPr>
          <w:p w:rsidR="00A84E91" w:rsidRDefault="00A84E91" w:rsidP="005C2FB1">
            <w:proofErr w:type="spellStart"/>
            <w:r>
              <w:t>java.lang.IllegalArgumentException</w:t>
            </w:r>
            <w:proofErr w:type="spellEnd"/>
            <w:r>
              <w:t xml:space="preserve">: </w:t>
            </w:r>
            <w:r>
              <w:br/>
              <w:t>Cannot format given Object as a Date</w:t>
            </w:r>
          </w:p>
        </w:tc>
        <w:tc>
          <w:tcPr>
            <w:tcW w:w="5245" w:type="dxa"/>
            <w:gridSpan w:val="4"/>
          </w:tcPr>
          <w:p w:rsidR="00A84E91" w:rsidRDefault="00A84E91" w:rsidP="005C2FB1">
            <w:r>
              <w:t xml:space="preserve">Tasked developer to fix method. </w:t>
            </w:r>
          </w:p>
        </w:tc>
      </w:tr>
      <w:tr w:rsidR="00A84E91" w:rsidTr="005C2FB1">
        <w:tc>
          <w:tcPr>
            <w:tcW w:w="567" w:type="dxa"/>
          </w:tcPr>
          <w:p w:rsidR="00A84E91" w:rsidRDefault="00A84E91" w:rsidP="005C2FB1">
            <w:r>
              <w:t>8</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(fs1.getStrDate());</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9</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(fs1.getStrScreen());</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10</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r w:rsidRPr="006E698B">
              <w:rPr>
                <w:rFonts w:ascii="Consolas" w:hAnsi="Consolas" w:cs="Monaco"/>
                <w:lang w:val="en-US"/>
              </w:rPr>
              <w:t>fs1.setStrScreen("Screen 2");</w:t>
            </w:r>
          </w:p>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(fs1.toString());</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(fs1.getStrScreen());</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11</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(fs1.getDblPrice());</w:t>
            </w:r>
          </w:p>
          <w:p w:rsidR="00A84E91" w:rsidRDefault="00A84E91" w:rsidP="005C2FB1">
            <w:pPr>
              <w:widowControl w:val="0"/>
              <w:autoSpaceDE w:val="0"/>
              <w:autoSpaceDN w:val="0"/>
              <w:adjustRightInd w:val="0"/>
              <w:rPr>
                <w:rFonts w:ascii="Consolas" w:hAnsi="Consolas" w:cs="Monaco"/>
                <w:lang w:val="en-US"/>
              </w:rPr>
            </w:pPr>
          </w:p>
          <w:p w:rsidR="003333DB" w:rsidRPr="00DE7173" w:rsidRDefault="003333DB"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12</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r w:rsidRPr="006E698B">
              <w:rPr>
                <w:rFonts w:ascii="Consolas" w:hAnsi="Consolas" w:cs="Monaco"/>
                <w:lang w:val="en-US"/>
              </w:rPr>
              <w:t>fs1.setIntPrice(7.99);</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(fs1);</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13</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14</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showings.showShowings</w:t>
            </w:r>
            <w:proofErr w:type="spellEnd"/>
            <w:r w:rsidRPr="006E698B">
              <w:rPr>
                <w:rFonts w:ascii="Consolas" w:hAnsi="Consolas" w:cs="Monaco"/>
                <w:lang w:val="en-US"/>
              </w:rPr>
              <w:t>();</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15</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showings.getByID</w:t>
            </w:r>
            <w:proofErr w:type="spellEnd"/>
            <w:r w:rsidRPr="006E698B">
              <w:rPr>
                <w:rFonts w:ascii="Consolas" w:hAnsi="Consolas" w:cs="Monaco"/>
                <w:lang w:val="en-US"/>
              </w:rPr>
              <w:t>(2));</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w:t>
            </w:r>
            <w:proofErr w:type="spellStart"/>
            <w:r w:rsidRPr="006E698B">
              <w:rPr>
                <w:rFonts w:ascii="Consolas" w:hAnsi="Consolas" w:cs="Monaco"/>
                <w:lang w:val="en-US"/>
              </w:rPr>
              <w:t>showings.getByID</w:t>
            </w:r>
            <w:proofErr w:type="spellEnd"/>
            <w:r w:rsidRPr="006E698B">
              <w:rPr>
                <w:rFonts w:ascii="Consolas" w:hAnsi="Consolas" w:cs="Monaco"/>
                <w:lang w:val="en-US"/>
              </w:rPr>
              <w:t>(2));</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16</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showings.getByRating</w:t>
            </w:r>
            <w:proofErr w:type="spellEnd"/>
            <w:r w:rsidRPr="006E698B">
              <w:rPr>
                <w:rFonts w:ascii="Consolas" w:hAnsi="Consolas" w:cs="Monaco"/>
                <w:lang w:val="en-US"/>
              </w:rPr>
              <w:t>(2));</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w:t>
            </w:r>
            <w:proofErr w:type="spellStart"/>
            <w:r w:rsidRPr="006E698B">
              <w:rPr>
                <w:rFonts w:ascii="Consolas" w:hAnsi="Consolas" w:cs="Monaco"/>
                <w:lang w:val="en-US"/>
              </w:rPr>
              <w:t>showings.getByRating</w:t>
            </w:r>
            <w:proofErr w:type="spellEnd"/>
            <w:r w:rsidRPr="006E698B">
              <w:rPr>
                <w:rFonts w:ascii="Consolas" w:hAnsi="Consolas" w:cs="Monaco"/>
                <w:lang w:val="en-US"/>
              </w:rPr>
              <w:t>(2));</w:t>
            </w:r>
          </w:p>
          <w:p w:rsidR="00A84E91"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17</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showings.addFilmShowing</w:t>
            </w:r>
            <w:proofErr w:type="spellEnd"/>
            <w:r w:rsidRPr="006E698B">
              <w:rPr>
                <w:rFonts w:ascii="Consolas" w:hAnsi="Consolas" w:cs="Monaco"/>
                <w:lang w:val="en-US"/>
              </w:rPr>
              <w:t>(fs1);</w:t>
            </w:r>
          </w:p>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showings.getByPrice</w:t>
            </w:r>
            <w:proofErr w:type="spellEnd"/>
            <w:r w:rsidRPr="006E698B">
              <w:rPr>
                <w:rFonts w:ascii="Consolas" w:hAnsi="Consolas" w:cs="Monaco"/>
                <w:lang w:val="en-US"/>
              </w:rPr>
              <w:t>(2));</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System.out.println</w:t>
            </w:r>
            <w:proofErr w:type="spellEnd"/>
            <w:r w:rsidRPr="006E698B">
              <w:rPr>
                <w:rFonts w:ascii="Consolas" w:hAnsi="Consolas" w:cs="Monaco"/>
                <w:lang w:val="en-US"/>
              </w:rPr>
              <w:t>(</w:t>
            </w:r>
            <w:proofErr w:type="spellStart"/>
            <w:r w:rsidRPr="006E698B">
              <w:rPr>
                <w:rFonts w:ascii="Consolas" w:hAnsi="Consolas" w:cs="Monaco"/>
                <w:lang w:val="en-US"/>
              </w:rPr>
              <w:t>showings.getByPrice</w:t>
            </w:r>
            <w:proofErr w:type="spellEnd"/>
            <w:r w:rsidRPr="006E698B">
              <w:rPr>
                <w:rFonts w:ascii="Consolas" w:hAnsi="Consolas" w:cs="Monaco"/>
                <w:lang w:val="en-US"/>
              </w:rPr>
              <w:t>(2));</w:t>
            </w:r>
          </w:p>
          <w:p w:rsidR="00A84E91" w:rsidRPr="006E698B" w:rsidRDefault="00A84E91" w:rsidP="005C2FB1">
            <w:pPr>
              <w:widowControl w:val="0"/>
              <w:autoSpaceDE w:val="0"/>
              <w:autoSpaceDN w:val="0"/>
              <w:adjustRightInd w:val="0"/>
              <w:rPr>
                <w:rFonts w:ascii="Consolas" w:hAnsi="Consolas" w:cs="Monaco"/>
                <w:lang w:val="en-US"/>
              </w:rPr>
            </w:pPr>
          </w:p>
          <w:p w:rsidR="00A84E91" w:rsidRPr="006E698B"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lastRenderedPageBreak/>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18</w:t>
            </w:r>
          </w:p>
        </w:tc>
        <w:tc>
          <w:tcPr>
            <w:tcW w:w="9923" w:type="dxa"/>
            <w:gridSpan w:val="4"/>
          </w:tcPr>
          <w:p w:rsidR="00A84E91" w:rsidRPr="006E698B"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testFS</w:t>
            </w:r>
            <w:proofErr w:type="spellEnd"/>
            <w:r w:rsidRPr="006E698B">
              <w:rPr>
                <w:rFonts w:ascii="Consolas" w:hAnsi="Consolas" w:cs="Monaco"/>
                <w:lang w:val="en-US"/>
              </w:rPr>
              <w:t xml:space="preserve"> = new </w:t>
            </w:r>
            <w:proofErr w:type="spellStart"/>
            <w:r w:rsidRPr="006E698B">
              <w:rPr>
                <w:rFonts w:ascii="Consolas" w:hAnsi="Consolas" w:cs="Monaco"/>
                <w:lang w:val="en-US"/>
              </w:rPr>
              <w:t>FilmShowing</w:t>
            </w:r>
            <w:proofErr w:type="spellEnd"/>
            <w:r w:rsidRPr="006E698B">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w:t>
            </w:r>
            <w:proofErr w:type="spellStart"/>
            <w:r w:rsidRPr="006E698B">
              <w:rPr>
                <w:rFonts w:ascii="Consolas" w:hAnsi="Consolas" w:cs="Monaco"/>
                <w:lang w:val="en-US"/>
              </w:rPr>
              <w:t>testFS.generateFSID</w:t>
            </w:r>
            <w:proofErr w:type="spellEnd"/>
            <w:r w:rsidRPr="006E698B">
              <w:rPr>
                <w:rFonts w:ascii="Consolas" w:hAnsi="Consolas" w:cs="Monaco"/>
                <w:lang w:val="en-US"/>
              </w:rPr>
              <w:t>());</w:t>
            </w:r>
          </w:p>
          <w:p w:rsidR="00A84E91" w:rsidRPr="006E698B"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19</w:t>
            </w:r>
          </w:p>
        </w:tc>
        <w:tc>
          <w:tcPr>
            <w:tcW w:w="9923" w:type="dxa"/>
            <w:gridSpan w:val="4"/>
          </w:tcPr>
          <w:p w:rsidR="00A84E91" w:rsidRDefault="00A84E91" w:rsidP="005C2FB1">
            <w:pPr>
              <w:widowControl w:val="0"/>
              <w:autoSpaceDE w:val="0"/>
              <w:autoSpaceDN w:val="0"/>
              <w:adjustRightInd w:val="0"/>
              <w:rPr>
                <w:rFonts w:ascii="Consolas" w:hAnsi="Consolas" w:cs="Monaco"/>
                <w:lang w:val="en-US"/>
              </w:rPr>
            </w:pPr>
            <w:proofErr w:type="spellStart"/>
            <w:r w:rsidRPr="006E698B">
              <w:rPr>
                <w:rFonts w:ascii="Consolas" w:hAnsi="Consolas" w:cs="Monaco"/>
                <w:lang w:val="en-US"/>
              </w:rPr>
              <w:t>assertNotNull</w:t>
            </w:r>
            <w:proofErr w:type="spellEnd"/>
            <w:r w:rsidRPr="006E698B">
              <w:rPr>
                <w:rFonts w:ascii="Consolas" w:hAnsi="Consolas" w:cs="Monaco"/>
                <w:lang w:val="en-US"/>
              </w:rPr>
              <w:t>(fs1.getDateTime());</w:t>
            </w:r>
          </w:p>
          <w:p w:rsidR="00A84E91" w:rsidRPr="006E698B"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bl>
    <w:p w:rsidR="00A84E91" w:rsidRDefault="00A84E91" w:rsidP="00A84E91"/>
    <w:p w:rsidR="00A84E91" w:rsidRDefault="00A84E91" w:rsidP="00CC7B0E">
      <w:pPr>
        <w:pStyle w:val="Heading3"/>
      </w:pPr>
      <w:r>
        <w:br w:type="page"/>
      </w:r>
      <w:bookmarkStart w:id="36" w:name="_Toc289291296"/>
      <w:r>
        <w:lastRenderedPageBreak/>
        <w:t>Unit Test – Customer</w:t>
      </w:r>
      <w:r>
        <w:br/>
        <w:t xml:space="preserve">Date: 30.03.2011 – </w:t>
      </w:r>
      <w:proofErr w:type="spellStart"/>
      <w:r>
        <w:t>JUnit</w:t>
      </w:r>
      <w:proofErr w:type="spellEnd"/>
      <w:r>
        <w:t xml:space="preserve"> – </w:t>
      </w:r>
      <w:proofErr w:type="spellStart"/>
      <w:r>
        <w:t>Whitebox</w:t>
      </w:r>
      <w:bookmarkEnd w:id="36"/>
      <w:proofErr w:type="spellEnd"/>
      <w:r>
        <w:t xml:space="preserve"> </w:t>
      </w:r>
    </w:p>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1713"/>
        </w:trPr>
        <w:tc>
          <w:tcPr>
            <w:tcW w:w="567" w:type="dxa"/>
          </w:tcPr>
          <w:p w:rsidR="00A84E91" w:rsidRDefault="00A84E91" w:rsidP="005C2FB1">
            <w:r>
              <w:t>0</w:t>
            </w:r>
          </w:p>
        </w:tc>
        <w:tc>
          <w:tcPr>
            <w:tcW w:w="9923" w:type="dxa"/>
          </w:tcPr>
          <w:p w:rsidR="00A84E91" w:rsidRPr="00325E25" w:rsidRDefault="00A84E91" w:rsidP="005C2FB1">
            <w:pPr>
              <w:widowControl w:val="0"/>
              <w:autoSpaceDE w:val="0"/>
              <w:autoSpaceDN w:val="0"/>
              <w:adjustRightInd w:val="0"/>
              <w:rPr>
                <w:rFonts w:ascii="Monaco" w:hAnsi="Monaco" w:cs="Monaco"/>
                <w:lang w:val="en-US"/>
              </w:rPr>
            </w:pPr>
            <w:r w:rsidRPr="00325E25">
              <w:rPr>
                <w:rFonts w:ascii="Consolas" w:hAnsi="Consolas" w:cs="Monaco"/>
                <w:lang w:val="en-US"/>
              </w:rPr>
              <w:t>Customer customers = new Customer("Customers");</w:t>
            </w:r>
          </w:p>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 xml:space="preserve">Customer </w:t>
            </w:r>
            <w:proofErr w:type="spellStart"/>
            <w:r w:rsidRPr="00325E25">
              <w:rPr>
                <w:rFonts w:ascii="Consolas" w:hAnsi="Consolas" w:cs="Monaco"/>
                <w:lang w:val="en-US"/>
              </w:rPr>
              <w:t>testArray</w:t>
            </w:r>
            <w:proofErr w:type="spellEnd"/>
            <w:r w:rsidRPr="00325E25">
              <w:rPr>
                <w:rFonts w:ascii="Consolas" w:hAnsi="Consolas" w:cs="Monaco"/>
                <w:lang w:val="en-US"/>
              </w:rPr>
              <w:t>;</w:t>
            </w:r>
          </w:p>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 xml:space="preserve">Person </w:t>
            </w:r>
            <w:proofErr w:type="spellStart"/>
            <w:r w:rsidRPr="00325E25">
              <w:rPr>
                <w:rFonts w:ascii="Consolas" w:hAnsi="Consolas" w:cs="Monaco"/>
                <w:lang w:val="en-US"/>
              </w:rPr>
              <w:t>testCust</w:t>
            </w:r>
            <w:proofErr w:type="spellEnd"/>
            <w:r w:rsidRPr="00325E25">
              <w:rPr>
                <w:rFonts w:ascii="Consolas" w:hAnsi="Consolas" w:cs="Monaco"/>
                <w:lang w:val="en-US"/>
              </w:rPr>
              <w:t>;</w:t>
            </w:r>
          </w:p>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Customer cust1 = new Customer("Dave", "Russell", 21, "01232 123123");</w:t>
            </w:r>
          </w:p>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Customer cust2 = new Customer();</w:t>
            </w:r>
          </w:p>
          <w:p w:rsidR="00A84E91" w:rsidRPr="00A76C46" w:rsidRDefault="00A84E91" w:rsidP="005C2FB1">
            <w:pPr>
              <w:widowControl w:val="0"/>
              <w:autoSpaceDE w:val="0"/>
              <w:autoSpaceDN w:val="0"/>
              <w:adjustRightInd w:val="0"/>
              <w:rPr>
                <w:rFonts w:ascii="Consolas" w:hAnsi="Consolas" w:cs="Monaco"/>
                <w:lang w:val="en-US"/>
              </w:rPr>
            </w:pP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w:t>
            </w:r>
            <w:proofErr w:type="spellStart"/>
            <w:r w:rsidRPr="00325E25">
              <w:rPr>
                <w:rFonts w:ascii="Consolas" w:hAnsi="Consolas" w:cs="Monaco"/>
                <w:lang w:val="en-US"/>
              </w:rPr>
              <w:t>testCust</w:t>
            </w:r>
            <w:proofErr w:type="spellEnd"/>
            <w:r w:rsidRPr="00325E25">
              <w:rPr>
                <w:rFonts w:ascii="Consolas" w:hAnsi="Consolas" w:cs="Monaco"/>
                <w:lang w:val="en-US"/>
              </w:rPr>
              <w:t xml:space="preserve"> = new Customer());</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Pr="00921166"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w:t>
            </w:r>
            <w:proofErr w:type="spellStart"/>
            <w:r w:rsidRPr="00325E25">
              <w:rPr>
                <w:rFonts w:ascii="Consolas" w:hAnsi="Consolas" w:cs="Monaco"/>
                <w:lang w:val="en-US"/>
              </w:rPr>
              <w:t>testCust</w:t>
            </w:r>
            <w:proofErr w:type="spellEnd"/>
            <w:r w:rsidRPr="00325E25">
              <w:rPr>
                <w:rFonts w:ascii="Consolas" w:hAnsi="Consolas" w:cs="Monaco"/>
                <w:lang w:val="en-US"/>
              </w:rPr>
              <w:t xml:space="preserve"> = new Customer("James", "Nightingale", 20, "01232 123123"));</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w:t>
            </w:r>
            <w:proofErr w:type="spellStart"/>
            <w:r w:rsidRPr="00325E25">
              <w:rPr>
                <w:rFonts w:ascii="Consolas" w:hAnsi="Consolas" w:cs="Monaco"/>
                <w:lang w:val="en-US"/>
              </w:rPr>
              <w:t>testArray</w:t>
            </w:r>
            <w:proofErr w:type="spellEnd"/>
            <w:r w:rsidRPr="00325E25">
              <w:rPr>
                <w:rFonts w:ascii="Consolas" w:hAnsi="Consolas" w:cs="Monaco"/>
                <w:lang w:val="en-US"/>
              </w:rPr>
              <w:t xml:space="preserve"> = new Customer("Customers"));</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(cust1.getCustomerID());</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customers.addCustomer</w:t>
            </w:r>
            <w:proofErr w:type="spellEnd"/>
            <w:r w:rsidRPr="00325E25">
              <w:rPr>
                <w:rFonts w:ascii="Consolas" w:hAnsi="Consolas" w:cs="Monaco"/>
                <w:lang w:val="en-US"/>
              </w:rPr>
              <w:t>(cust1);</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6</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(cust2.generateCustomerID())</w:t>
            </w:r>
            <w:r w:rsidR="00CC7B0E">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7</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System.out.println</w:t>
            </w:r>
            <w:proofErr w:type="spellEnd"/>
            <w:r w:rsidRPr="00325E25">
              <w:rPr>
                <w:rFonts w:ascii="Consolas" w:hAnsi="Consolas" w:cs="Monaco"/>
                <w:lang w:val="en-US"/>
              </w:rPr>
              <w:t>(cust1);</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bl>
    <w:p w:rsidR="00A84E91" w:rsidRDefault="00A84E91" w:rsidP="003333DB">
      <w:pPr>
        <w:pStyle w:val="Heading3"/>
      </w:pPr>
      <w:r>
        <w:br w:type="page"/>
      </w:r>
      <w:bookmarkStart w:id="37" w:name="_Toc289291297"/>
      <w:r w:rsidRPr="003333DB">
        <w:lastRenderedPageBreak/>
        <w:t>Unit</w:t>
      </w:r>
      <w:r>
        <w:t xml:space="preserve"> Test – Staff</w:t>
      </w:r>
      <w:r>
        <w:br/>
        <w:t xml:space="preserve">Date: 30.03.2011 – </w:t>
      </w:r>
      <w:proofErr w:type="spellStart"/>
      <w:r>
        <w:t>JUnit</w:t>
      </w:r>
      <w:proofErr w:type="spellEnd"/>
      <w:r>
        <w:t xml:space="preserve"> – </w:t>
      </w:r>
      <w:proofErr w:type="spellStart"/>
      <w:r>
        <w:t>Whitebox</w:t>
      </w:r>
      <w:bookmarkEnd w:id="37"/>
      <w:proofErr w:type="spellEnd"/>
      <w:r>
        <w:t xml:space="preserve"> </w:t>
      </w:r>
    </w:p>
    <w:p w:rsidR="00A84E91" w:rsidRDefault="00A84E91" w:rsidP="00A84E91"/>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A84E91">
        <w:trPr>
          <w:trHeight w:val="1291"/>
        </w:trPr>
        <w:tc>
          <w:tcPr>
            <w:tcW w:w="567" w:type="dxa"/>
          </w:tcPr>
          <w:p w:rsidR="00A84E91" w:rsidRDefault="00A84E91" w:rsidP="005C2FB1">
            <w:r>
              <w:t>0</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 xml:space="preserve">Staff </w:t>
            </w:r>
            <w:proofErr w:type="spellStart"/>
            <w:r w:rsidRPr="00325E25">
              <w:rPr>
                <w:rFonts w:ascii="Consolas" w:hAnsi="Consolas" w:cs="Monaco"/>
                <w:lang w:val="en-US"/>
              </w:rPr>
              <w:t>staff</w:t>
            </w:r>
            <w:proofErr w:type="spellEnd"/>
            <w:r w:rsidRPr="00325E25">
              <w:rPr>
                <w:rFonts w:ascii="Consolas" w:hAnsi="Consolas" w:cs="Monaco"/>
                <w:lang w:val="en-US"/>
              </w:rPr>
              <w:t xml:space="preserve"> = new Staff("Staff");</w:t>
            </w:r>
          </w:p>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 xml:space="preserve">Staff </w:t>
            </w:r>
            <w:proofErr w:type="spellStart"/>
            <w:r w:rsidRPr="00325E25">
              <w:rPr>
                <w:rFonts w:ascii="Consolas" w:hAnsi="Consolas" w:cs="Monaco"/>
                <w:lang w:val="en-US"/>
              </w:rPr>
              <w:t>testStaff</w:t>
            </w:r>
            <w:proofErr w:type="spellEnd"/>
            <w:r w:rsidRPr="00325E25">
              <w:rPr>
                <w:rFonts w:ascii="Consolas" w:hAnsi="Consolas" w:cs="Monaco"/>
                <w:lang w:val="en-US"/>
              </w:rPr>
              <w:t>;</w:t>
            </w:r>
          </w:p>
          <w:p w:rsidR="00A84E91" w:rsidRPr="00A76C46"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Staff stf1 = new Staff("Amanda", "Patterson", 21, "01010 929292",</w:t>
            </w:r>
            <w:r>
              <w:rPr>
                <w:rFonts w:ascii="Consolas" w:hAnsi="Consolas" w:cs="Monaco"/>
                <w:lang w:val="en-US"/>
              </w:rPr>
              <w:t xml:space="preserve"> </w:t>
            </w:r>
            <w:r w:rsidRPr="00325E25">
              <w:rPr>
                <w:rFonts w:ascii="Consolas" w:hAnsi="Consolas" w:cs="Monaco"/>
                <w:lang w:val="en-US"/>
              </w:rPr>
              <w:t>"Head Honcho", "ap1", "ap1");</w:t>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(stf1.getStrFirstName());</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stf1.setStrFirstName("</w:t>
            </w:r>
            <w:proofErr w:type="spellStart"/>
            <w:r w:rsidRPr="00325E25">
              <w:rPr>
                <w:rFonts w:ascii="Consolas" w:hAnsi="Consolas" w:cs="Monaco"/>
                <w:lang w:val="en-US"/>
              </w:rPr>
              <w:t>Manda</w:t>
            </w:r>
            <w:proofErr w:type="spellEnd"/>
            <w:r w:rsidRPr="00325E25">
              <w:rPr>
                <w:rFonts w:ascii="Consolas" w:hAnsi="Consolas" w:cs="Monaco"/>
                <w:lang w:val="en-US"/>
              </w:rPr>
              <w:t>");</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(stf1.getStrFirstName());</w:t>
            </w:r>
          </w:p>
          <w:p w:rsidR="00A84E91" w:rsidRPr="00921166"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(stf1.getStrLastName());</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tcPr>
          <w:p w:rsidR="00A84E91"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stf1.setStrLastName("</w:t>
            </w:r>
            <w:proofErr w:type="spellStart"/>
            <w:r w:rsidRPr="00325E25">
              <w:rPr>
                <w:rFonts w:ascii="Consolas" w:hAnsi="Consolas" w:cs="Monaco"/>
                <w:lang w:val="en-US"/>
              </w:rPr>
              <w:t>patterson</w:t>
            </w:r>
            <w:proofErr w:type="spellEnd"/>
            <w:r w:rsidRPr="00325E25">
              <w:rPr>
                <w:rFonts w:ascii="Consolas" w:hAnsi="Consolas" w:cs="Monaco"/>
                <w:lang w:val="en-US"/>
              </w:rPr>
              <w:t>");</w:t>
            </w:r>
            <w:r w:rsidRPr="00325E25">
              <w:rPr>
                <w:rFonts w:ascii="Consolas" w:hAnsi="Consolas" w:cs="Monaco"/>
                <w:lang w:val="en-US"/>
              </w:rPr>
              <w:tab/>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(stf1.getStrLastName());</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(stf1.getIntAge());</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6</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stf1.setIntAge(22);</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(stf1.getIntAge());</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7</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(stf1.getStrTelephone());</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8</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stf1.setStrTelephone("01010 124123");</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(stf1.getStrUsername());</w:t>
            </w:r>
          </w:p>
          <w:p w:rsidR="00A84E91" w:rsidRDefault="00A84E91" w:rsidP="005C2FB1">
            <w:pPr>
              <w:widowControl w:val="0"/>
              <w:autoSpaceDE w:val="0"/>
              <w:autoSpaceDN w:val="0"/>
              <w:adjustRightInd w:val="0"/>
              <w:rPr>
                <w:rFonts w:ascii="Consolas" w:hAnsi="Consolas" w:cs="Monaco"/>
                <w:lang w:val="en-US"/>
              </w:rPr>
            </w:pP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9</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testStaff</w:t>
            </w:r>
            <w:proofErr w:type="spellEnd"/>
            <w:r w:rsidRPr="00325E25">
              <w:rPr>
                <w:rFonts w:ascii="Consolas" w:hAnsi="Consolas" w:cs="Monaco"/>
                <w:lang w:val="en-US"/>
              </w:rPr>
              <w:t xml:space="preserve"> = new Staff();</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w:t>
            </w:r>
            <w:proofErr w:type="spellStart"/>
            <w:r w:rsidRPr="00325E25">
              <w:rPr>
                <w:rFonts w:ascii="Consolas" w:hAnsi="Consolas" w:cs="Monaco"/>
                <w:lang w:val="en-US"/>
              </w:rPr>
              <w:t>testStaff</w:t>
            </w:r>
            <w:proofErr w:type="spellEnd"/>
            <w:r w:rsidRPr="00325E25">
              <w:rPr>
                <w:rFonts w:ascii="Consolas" w:hAnsi="Consolas" w:cs="Monaco"/>
                <w:lang w:val="en-US"/>
              </w:rPr>
              <w:t>);</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Pr="00325E25" w:rsidRDefault="00A84E91" w:rsidP="005C2FB1">
            <w:pPr>
              <w:rPr>
                <w:b/>
              </w:rPr>
            </w:pPr>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10</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testStaff</w:t>
            </w:r>
            <w:proofErr w:type="spellEnd"/>
            <w:r w:rsidRPr="00325E25">
              <w:rPr>
                <w:rFonts w:ascii="Consolas" w:hAnsi="Consolas" w:cs="Monaco"/>
                <w:lang w:val="en-US"/>
              </w:rPr>
              <w:t xml:space="preserve"> = new Staff("Staff");</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w:t>
            </w:r>
            <w:proofErr w:type="spellStart"/>
            <w:r w:rsidRPr="00325E25">
              <w:rPr>
                <w:rFonts w:ascii="Consolas" w:hAnsi="Consolas" w:cs="Monaco"/>
                <w:lang w:val="en-US"/>
              </w:rPr>
              <w:t>testStaff</w:t>
            </w:r>
            <w:proofErr w:type="spellEnd"/>
            <w:r w:rsidRPr="00325E25">
              <w:rPr>
                <w:rFonts w:ascii="Consolas" w:hAnsi="Consolas" w:cs="Monaco"/>
                <w:lang w:val="en-US"/>
              </w:rPr>
              <w:t>);</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11</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testStaff</w:t>
            </w:r>
            <w:proofErr w:type="spellEnd"/>
            <w:r w:rsidRPr="00325E25">
              <w:rPr>
                <w:rFonts w:ascii="Consolas" w:hAnsi="Consolas" w:cs="Monaco"/>
                <w:lang w:val="en-US"/>
              </w:rPr>
              <w:t xml:space="preserve"> = new Staff("Scott", "Dennison", 20, "01010 231231", "Crew Member", "sd1", "sd1");</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12</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staff.addStaff</w:t>
            </w:r>
            <w:proofErr w:type="spellEnd"/>
            <w:r w:rsidRPr="00325E25">
              <w:rPr>
                <w:rFonts w:ascii="Consolas" w:hAnsi="Consolas" w:cs="Monaco"/>
                <w:lang w:val="en-US"/>
              </w:rPr>
              <w:t>(stf1);</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13</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staff.viewStaff</w:t>
            </w:r>
            <w:proofErr w:type="spellEnd"/>
            <w:r w:rsidRPr="00325E25">
              <w:rPr>
                <w:rFonts w:ascii="Consolas" w:hAnsi="Consolas" w:cs="Monaco"/>
                <w:lang w:val="en-US"/>
              </w:rPr>
              <w:t>();</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14</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(stf1.getStaffID());</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15</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(stf1.generateStaffID());</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16</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(stf1.getStrRole());</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17</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stf1.setStrRole("THE BOSS");</w:t>
            </w:r>
          </w:p>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(stf1.getStrRole());</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System.out.println</w:t>
            </w:r>
            <w:proofErr w:type="spellEnd"/>
            <w:r w:rsidRPr="00325E25">
              <w:rPr>
                <w:rFonts w:ascii="Consolas" w:hAnsi="Consolas" w:cs="Monaco"/>
                <w:lang w:val="en-US"/>
              </w:rPr>
              <w:t>(stf1.getStrRole());</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18</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(stf1.getStrUsername());</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19</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stf1.setStrUsername("ap_m1");</w:t>
            </w:r>
          </w:p>
          <w:p w:rsidR="00A84E91" w:rsidRPr="00325E25"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assertNotNull</w:t>
            </w:r>
            <w:proofErr w:type="spellEnd"/>
            <w:r w:rsidRPr="00325E25">
              <w:rPr>
                <w:rFonts w:ascii="Consolas" w:hAnsi="Consolas" w:cs="Monaco"/>
                <w:lang w:val="en-US"/>
              </w:rPr>
              <w:t>(stf1.getStrUsername());</w:t>
            </w:r>
          </w:p>
          <w:p w:rsidR="00A84E91" w:rsidRDefault="00A84E91" w:rsidP="005C2FB1">
            <w:pPr>
              <w:widowControl w:val="0"/>
              <w:autoSpaceDE w:val="0"/>
              <w:autoSpaceDN w:val="0"/>
              <w:adjustRightInd w:val="0"/>
              <w:rPr>
                <w:rFonts w:ascii="Consolas" w:hAnsi="Consolas" w:cs="Monaco"/>
                <w:lang w:val="en-US"/>
              </w:rPr>
            </w:pPr>
            <w:proofErr w:type="spellStart"/>
            <w:r>
              <w:rPr>
                <w:rFonts w:ascii="Consolas" w:hAnsi="Consolas" w:cs="Monaco"/>
                <w:lang w:val="en-US"/>
              </w:rPr>
              <w:t>S</w:t>
            </w:r>
            <w:r w:rsidRPr="00325E25">
              <w:rPr>
                <w:rFonts w:ascii="Consolas" w:hAnsi="Consolas" w:cs="Monaco"/>
                <w:lang w:val="en-US"/>
              </w:rPr>
              <w:t>ystem.out.println</w:t>
            </w:r>
            <w:proofErr w:type="spellEnd"/>
            <w:r w:rsidRPr="00325E25">
              <w:rPr>
                <w:rFonts w:ascii="Consolas" w:hAnsi="Consolas" w:cs="Monaco"/>
                <w:lang w:val="en-US"/>
              </w:rPr>
              <w:t>(stf1.getStrUsername());</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20</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Pr>
                <w:rFonts w:ascii="Consolas" w:hAnsi="Consolas" w:cs="Monaco"/>
                <w:lang w:val="en-US"/>
              </w:rPr>
              <w:t>assertNotNu</w:t>
            </w:r>
            <w:r w:rsidRPr="00325E25">
              <w:rPr>
                <w:rFonts w:ascii="Consolas" w:hAnsi="Consolas" w:cs="Monaco"/>
                <w:lang w:val="en-US"/>
              </w:rPr>
              <w:t>l</w:t>
            </w:r>
            <w:proofErr w:type="spellEnd"/>
            <w:r w:rsidRPr="00325E25">
              <w:rPr>
                <w:rFonts w:ascii="Consolas" w:hAnsi="Consolas" w:cs="Monaco"/>
                <w:lang w:val="en-US"/>
              </w:rPr>
              <w:t>(stf1.getStrPassword());</w:t>
            </w:r>
          </w:p>
          <w:p w:rsidR="00A84E91" w:rsidRDefault="00A84E91" w:rsidP="005C2FB1">
            <w:pPr>
              <w:widowControl w:val="0"/>
              <w:autoSpaceDE w:val="0"/>
              <w:autoSpaceDN w:val="0"/>
              <w:adjustRightInd w:val="0"/>
              <w:rPr>
                <w:rFonts w:ascii="Consolas" w:hAnsi="Consolas" w:cs="Monaco"/>
                <w:lang w:val="en-US"/>
              </w:rPr>
            </w:pPr>
          </w:p>
          <w:p w:rsidR="003333DB" w:rsidRPr="00325E25" w:rsidRDefault="003333DB"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21</w:t>
            </w:r>
          </w:p>
        </w:tc>
        <w:tc>
          <w:tcPr>
            <w:tcW w:w="9923" w:type="dxa"/>
          </w:tcPr>
          <w:p w:rsidR="00A84E91" w:rsidRPr="00325E25" w:rsidRDefault="00A84E91" w:rsidP="005C2FB1">
            <w:pPr>
              <w:widowControl w:val="0"/>
              <w:autoSpaceDE w:val="0"/>
              <w:autoSpaceDN w:val="0"/>
              <w:adjustRightInd w:val="0"/>
              <w:rPr>
                <w:rFonts w:ascii="Consolas" w:hAnsi="Consolas" w:cs="Monaco"/>
                <w:lang w:val="en-US"/>
              </w:rPr>
            </w:pPr>
            <w:r w:rsidRPr="00325E25">
              <w:rPr>
                <w:rFonts w:ascii="Consolas" w:hAnsi="Consolas" w:cs="Monaco"/>
                <w:lang w:val="en-US"/>
              </w:rPr>
              <w:t>stf1.setStrPassword("password");</w:t>
            </w:r>
          </w:p>
          <w:p w:rsidR="00A84E91" w:rsidRPr="00325E25" w:rsidRDefault="00A84E91" w:rsidP="005C2FB1">
            <w:pPr>
              <w:widowControl w:val="0"/>
              <w:autoSpaceDE w:val="0"/>
              <w:autoSpaceDN w:val="0"/>
              <w:adjustRightInd w:val="0"/>
              <w:rPr>
                <w:rFonts w:ascii="Consolas" w:hAnsi="Consolas" w:cs="Monaco"/>
                <w:lang w:val="en-US"/>
              </w:rPr>
            </w:pPr>
            <w:proofErr w:type="spellStart"/>
            <w:r>
              <w:rPr>
                <w:rFonts w:ascii="Consolas" w:hAnsi="Consolas" w:cs="Monaco"/>
                <w:lang w:val="en-US"/>
              </w:rPr>
              <w:t>a</w:t>
            </w:r>
            <w:r w:rsidRPr="00325E25">
              <w:rPr>
                <w:rFonts w:ascii="Consolas" w:hAnsi="Consolas" w:cs="Monaco"/>
                <w:lang w:val="en-US"/>
              </w:rPr>
              <w:t>ssertNotNull</w:t>
            </w:r>
            <w:proofErr w:type="spellEnd"/>
            <w:r w:rsidRPr="00325E25">
              <w:rPr>
                <w:rFonts w:ascii="Consolas" w:hAnsi="Consolas" w:cs="Monaco"/>
                <w:lang w:val="en-US"/>
              </w:rPr>
              <w:t>(stf1.getStrPassword());</w:t>
            </w:r>
          </w:p>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System.out.println</w:t>
            </w:r>
            <w:proofErr w:type="spellEnd"/>
            <w:r w:rsidRPr="00325E25">
              <w:rPr>
                <w:rFonts w:ascii="Consolas" w:hAnsi="Consolas" w:cs="Monaco"/>
                <w:lang w:val="en-US"/>
              </w:rPr>
              <w:t>(stf1.getStrPassword());</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22</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325E25">
              <w:rPr>
                <w:rFonts w:ascii="Consolas" w:hAnsi="Consolas" w:cs="Monaco"/>
                <w:lang w:val="en-US"/>
              </w:rPr>
              <w:t>System.out.println</w:t>
            </w:r>
            <w:proofErr w:type="spellEnd"/>
            <w:r w:rsidRPr="00325E25">
              <w:rPr>
                <w:rFonts w:ascii="Consolas" w:hAnsi="Consolas" w:cs="Monaco"/>
                <w:lang w:val="en-US"/>
              </w:rPr>
              <w:t>(stf1);</w:t>
            </w:r>
          </w:p>
          <w:p w:rsidR="00A84E91" w:rsidRPr="00325E25"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bl>
    <w:p w:rsidR="00A84E91" w:rsidRDefault="00A84E91" w:rsidP="00CC7B0E">
      <w:pPr>
        <w:pStyle w:val="Heading3"/>
      </w:pPr>
      <w:r>
        <w:br w:type="page"/>
      </w:r>
      <w:bookmarkStart w:id="38" w:name="_Toc289291298"/>
      <w:r>
        <w:lastRenderedPageBreak/>
        <w:t>Unit Test – Film</w:t>
      </w:r>
      <w:r>
        <w:br/>
        <w:t xml:space="preserve">Date: 30.03.2011 – </w:t>
      </w:r>
      <w:proofErr w:type="spellStart"/>
      <w:r>
        <w:t>JUnit</w:t>
      </w:r>
      <w:proofErr w:type="spellEnd"/>
      <w:r>
        <w:t xml:space="preserve"> – </w:t>
      </w:r>
      <w:proofErr w:type="spellStart"/>
      <w:r>
        <w:t>Whitebox</w:t>
      </w:r>
      <w:bookmarkEnd w:id="38"/>
      <w:proofErr w:type="spellEnd"/>
      <w:r>
        <w:t xml:space="preserve"> </w:t>
      </w:r>
    </w:p>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1429"/>
        </w:trPr>
        <w:tc>
          <w:tcPr>
            <w:tcW w:w="567" w:type="dxa"/>
          </w:tcPr>
          <w:p w:rsidR="00A84E91" w:rsidRDefault="00A84E91" w:rsidP="005C2FB1">
            <w:r>
              <w:t>0</w:t>
            </w:r>
          </w:p>
        </w:tc>
        <w:tc>
          <w:tcPr>
            <w:tcW w:w="9923" w:type="dxa"/>
          </w:tcPr>
          <w:p w:rsidR="00A84E91" w:rsidRPr="00F03446" w:rsidRDefault="00A84E91" w:rsidP="005C2FB1">
            <w:pPr>
              <w:widowControl w:val="0"/>
              <w:autoSpaceDE w:val="0"/>
              <w:autoSpaceDN w:val="0"/>
              <w:adjustRightInd w:val="0"/>
              <w:rPr>
                <w:rFonts w:ascii="Consolas" w:hAnsi="Consolas" w:cs="Monaco"/>
                <w:lang w:val="en-US"/>
              </w:rPr>
            </w:pPr>
            <w:r w:rsidRPr="00F03446">
              <w:rPr>
                <w:rFonts w:ascii="Consolas" w:hAnsi="Consolas" w:cs="Monaco"/>
                <w:lang w:val="en-US"/>
              </w:rPr>
              <w:t>Film films = new Film("Films");</w:t>
            </w:r>
          </w:p>
          <w:p w:rsidR="00A84E91" w:rsidRPr="00F03446" w:rsidRDefault="00A84E91" w:rsidP="005C2FB1">
            <w:pPr>
              <w:widowControl w:val="0"/>
              <w:autoSpaceDE w:val="0"/>
              <w:autoSpaceDN w:val="0"/>
              <w:adjustRightInd w:val="0"/>
              <w:rPr>
                <w:rFonts w:ascii="Consolas" w:hAnsi="Consolas" w:cs="Monaco"/>
                <w:lang w:val="en-US"/>
              </w:rPr>
            </w:pPr>
            <w:r w:rsidRPr="00F03446">
              <w:rPr>
                <w:rFonts w:ascii="Consolas" w:hAnsi="Consolas" w:cs="Monaco"/>
                <w:lang w:val="en-US"/>
              </w:rPr>
              <w:t xml:space="preserve">Film </w:t>
            </w:r>
            <w:proofErr w:type="spellStart"/>
            <w:r w:rsidRPr="00F03446">
              <w:rPr>
                <w:rFonts w:ascii="Consolas" w:hAnsi="Consolas" w:cs="Monaco"/>
                <w:lang w:val="en-US"/>
              </w:rPr>
              <w:t>testFilm</w:t>
            </w:r>
            <w:proofErr w:type="spellEnd"/>
            <w:r w:rsidRPr="00F03446">
              <w:rPr>
                <w:rFonts w:ascii="Consolas" w:hAnsi="Consolas" w:cs="Monaco"/>
                <w:lang w:val="en-US"/>
              </w:rPr>
              <w:t>;</w:t>
            </w:r>
          </w:p>
          <w:p w:rsidR="00A84E91" w:rsidRPr="00A76C46" w:rsidRDefault="00A84E91" w:rsidP="005C2FB1">
            <w:pPr>
              <w:widowControl w:val="0"/>
              <w:autoSpaceDE w:val="0"/>
              <w:autoSpaceDN w:val="0"/>
              <w:adjustRightInd w:val="0"/>
              <w:rPr>
                <w:rFonts w:ascii="Consolas" w:hAnsi="Consolas" w:cs="Monaco"/>
                <w:lang w:val="en-US"/>
              </w:rPr>
            </w:pPr>
            <w:r w:rsidRPr="00F03446">
              <w:rPr>
                <w:rFonts w:ascii="Consolas" w:hAnsi="Consolas" w:cs="Monaco"/>
                <w:lang w:val="en-US"/>
              </w:rPr>
              <w:t>Film newFilm2 = new Film("Harry Potter and the Mysterious Case of Missing Work", 15);</w:t>
            </w:r>
            <w:r>
              <w:rPr>
                <w:rFonts w:ascii="Consolas" w:hAnsi="Consolas" w:cs="Monaco"/>
                <w:lang w:val="en-US"/>
              </w:rPr>
              <w:tab/>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w:t>
            </w:r>
            <w:proofErr w:type="spellStart"/>
            <w:r w:rsidRPr="00F03446">
              <w:rPr>
                <w:rFonts w:ascii="Consolas" w:hAnsi="Consolas" w:cs="Monaco"/>
                <w:lang w:val="en-US"/>
              </w:rPr>
              <w:t>testFilm</w:t>
            </w:r>
            <w:proofErr w:type="spellEnd"/>
            <w:r w:rsidRPr="00F03446">
              <w:rPr>
                <w:rFonts w:ascii="Consolas" w:hAnsi="Consolas" w:cs="Monaco"/>
                <w:lang w:val="en-US"/>
              </w:rPr>
              <w:t xml:space="preserve"> = new Film("Films"));</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Pr="00921166"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w:t>
            </w:r>
            <w:proofErr w:type="spellStart"/>
            <w:r w:rsidRPr="00F03446">
              <w:rPr>
                <w:rFonts w:ascii="Consolas" w:hAnsi="Consolas" w:cs="Monaco"/>
                <w:lang w:val="en-US"/>
              </w:rPr>
              <w:t>testFilm</w:t>
            </w:r>
            <w:proofErr w:type="spellEnd"/>
            <w:r w:rsidRPr="00F03446">
              <w:rPr>
                <w:rFonts w:ascii="Consolas" w:hAnsi="Consolas" w:cs="Monaco"/>
                <w:lang w:val="en-US"/>
              </w:rPr>
              <w:t xml:space="preserve"> = new Film());</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w:t>
            </w:r>
            <w:proofErr w:type="spellStart"/>
            <w:r w:rsidRPr="00F03446">
              <w:rPr>
                <w:rFonts w:ascii="Consolas" w:hAnsi="Consolas" w:cs="Monaco"/>
                <w:lang w:val="en-US"/>
              </w:rPr>
              <w:t>testFilm</w:t>
            </w:r>
            <w:proofErr w:type="spellEnd"/>
            <w:r w:rsidRPr="00F03446">
              <w:rPr>
                <w:rFonts w:ascii="Consolas" w:hAnsi="Consolas" w:cs="Monaco"/>
                <w:lang w:val="en-US"/>
              </w:rPr>
              <w:t xml:space="preserve"> = new Film("The Exorcist", 18));</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tcPr>
          <w:p w:rsidR="00A84E91" w:rsidRPr="00F03446"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films.addFilm</w:t>
            </w:r>
            <w:proofErr w:type="spellEnd"/>
            <w:r w:rsidRPr="00F03446">
              <w:rPr>
                <w:rFonts w:ascii="Consolas" w:hAnsi="Consolas" w:cs="Monaco"/>
                <w:lang w:val="en-US"/>
              </w:rPr>
              <w:t>(newFilm2);</w:t>
            </w:r>
          </w:p>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(films);</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(newFilm2.getIntFilmID());</w:t>
            </w:r>
          </w:p>
          <w:p w:rsidR="00A84E91" w:rsidRPr="00DE7173"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6</w:t>
            </w:r>
          </w:p>
        </w:tc>
        <w:tc>
          <w:tcPr>
            <w:tcW w:w="9923" w:type="dxa"/>
          </w:tcPr>
          <w:p w:rsidR="00A84E91" w:rsidRPr="00F03446" w:rsidRDefault="00A84E91" w:rsidP="005C2FB1">
            <w:pPr>
              <w:widowControl w:val="0"/>
              <w:autoSpaceDE w:val="0"/>
              <w:autoSpaceDN w:val="0"/>
              <w:adjustRightInd w:val="0"/>
              <w:rPr>
                <w:rFonts w:ascii="Consolas" w:hAnsi="Consolas" w:cs="Monaco"/>
                <w:lang w:val="en-US"/>
              </w:rPr>
            </w:pPr>
            <w:r w:rsidRPr="00F03446">
              <w:rPr>
                <w:rFonts w:ascii="Consolas" w:hAnsi="Consolas" w:cs="Monaco"/>
                <w:lang w:val="en-US"/>
              </w:rPr>
              <w:t>newFilm2.setStrFilmName("The Exorcist 2");</w:t>
            </w:r>
          </w:p>
          <w:p w:rsidR="00A84E91" w:rsidRPr="00F03446"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(newFilm2.getStrFilmName());</w:t>
            </w:r>
          </w:p>
          <w:p w:rsidR="00A84E91" w:rsidRPr="008834AE"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System.out.println</w:t>
            </w:r>
            <w:proofErr w:type="spellEnd"/>
            <w:r w:rsidRPr="00F03446">
              <w:rPr>
                <w:rFonts w:ascii="Consolas" w:hAnsi="Consolas" w:cs="Monaco"/>
                <w:lang w:val="en-US"/>
              </w:rPr>
              <w:t>(newFilm2.getStrFilmName());</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7</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(newFilm2.getStrFilmName());</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8</w:t>
            </w:r>
          </w:p>
        </w:tc>
        <w:tc>
          <w:tcPr>
            <w:tcW w:w="9923" w:type="dxa"/>
          </w:tcPr>
          <w:p w:rsidR="00A84E91" w:rsidRPr="00F03446" w:rsidRDefault="00A84E91" w:rsidP="005C2FB1">
            <w:pPr>
              <w:widowControl w:val="0"/>
              <w:autoSpaceDE w:val="0"/>
              <w:autoSpaceDN w:val="0"/>
              <w:adjustRightInd w:val="0"/>
              <w:rPr>
                <w:rFonts w:ascii="Consolas" w:hAnsi="Consolas" w:cs="Monaco"/>
                <w:lang w:val="en-US"/>
              </w:rPr>
            </w:pPr>
            <w:r w:rsidRPr="00F03446">
              <w:rPr>
                <w:rFonts w:ascii="Consolas" w:hAnsi="Consolas" w:cs="Monaco"/>
                <w:lang w:val="en-US"/>
              </w:rPr>
              <w:t>newFilm2.setIntRating(15);</w:t>
            </w:r>
          </w:p>
          <w:p w:rsidR="00A84E91" w:rsidRPr="00F03446"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(newFilm2.getIntRating());</w:t>
            </w:r>
          </w:p>
          <w:p w:rsidR="00A84E91" w:rsidRPr="00F03446"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System.out.println</w:t>
            </w:r>
            <w:proofErr w:type="spellEnd"/>
            <w:r w:rsidRPr="00F03446">
              <w:rPr>
                <w:rFonts w:ascii="Consolas" w:hAnsi="Consolas" w:cs="Monaco"/>
                <w:lang w:val="en-US"/>
              </w:rPr>
              <w:t>(newFilm2.getIntRating());</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9</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(newFilm2.getIntRating());</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10</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System.out.println</w:t>
            </w:r>
            <w:proofErr w:type="spellEnd"/>
            <w:r w:rsidRPr="00F03446">
              <w:rPr>
                <w:rFonts w:ascii="Consolas" w:hAnsi="Consolas" w:cs="Monaco"/>
                <w:lang w:val="en-US"/>
              </w:rPr>
              <w:t>(newFilm2);</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11</w:t>
            </w:r>
          </w:p>
        </w:tc>
        <w:tc>
          <w:tcPr>
            <w:tcW w:w="9923" w:type="dxa"/>
          </w:tcPr>
          <w:p w:rsidR="00A84E91" w:rsidRDefault="00A84E91" w:rsidP="005C2FB1">
            <w:pPr>
              <w:widowControl w:val="0"/>
              <w:autoSpaceDE w:val="0"/>
              <w:autoSpaceDN w:val="0"/>
              <w:adjustRightInd w:val="0"/>
              <w:rPr>
                <w:rFonts w:ascii="Consolas" w:hAnsi="Consolas" w:cs="Monaco"/>
                <w:lang w:val="en-US"/>
              </w:rPr>
            </w:pPr>
            <w:proofErr w:type="spellStart"/>
            <w:r w:rsidRPr="00F03446">
              <w:rPr>
                <w:rFonts w:ascii="Consolas" w:hAnsi="Consolas" w:cs="Monaco"/>
                <w:lang w:val="en-US"/>
              </w:rPr>
              <w:t>assertNotNull</w:t>
            </w:r>
            <w:proofErr w:type="spellEnd"/>
            <w:r w:rsidRPr="00F03446">
              <w:rPr>
                <w:rFonts w:ascii="Consolas" w:hAnsi="Consolas" w:cs="Monaco"/>
                <w:lang w:val="en-US"/>
              </w:rPr>
              <w:t>(newFilm2.generateFilmID());</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bl>
    <w:p w:rsidR="00A84E91" w:rsidRDefault="00A84E91" w:rsidP="00A84E91"/>
    <w:p w:rsidR="00A84E91" w:rsidRDefault="00A84E91" w:rsidP="00CC7B0E">
      <w:pPr>
        <w:pStyle w:val="Heading3"/>
      </w:pPr>
      <w:r>
        <w:br w:type="page"/>
      </w:r>
      <w:bookmarkStart w:id="39" w:name="_Toc289291299"/>
      <w:r>
        <w:lastRenderedPageBreak/>
        <w:t>Unit Test – Main</w:t>
      </w:r>
      <w:r>
        <w:br/>
        <w:t xml:space="preserve">Date: 30.03.2011 – </w:t>
      </w:r>
      <w:proofErr w:type="spellStart"/>
      <w:r>
        <w:t>JUnit</w:t>
      </w:r>
      <w:proofErr w:type="spellEnd"/>
      <w:r>
        <w:t xml:space="preserve"> – </w:t>
      </w:r>
      <w:proofErr w:type="spellStart"/>
      <w:r>
        <w:t>Whitebox</w:t>
      </w:r>
      <w:bookmarkEnd w:id="39"/>
      <w:proofErr w:type="spellEnd"/>
      <w:r>
        <w:t xml:space="preserve"> </w:t>
      </w:r>
    </w:p>
    <w:tbl>
      <w:tblPr>
        <w:tblStyle w:val="TableGrid"/>
        <w:tblW w:w="15735" w:type="dxa"/>
        <w:tblInd w:w="-743" w:type="dxa"/>
        <w:tblLayout w:type="fixed"/>
        <w:tblLook w:val="04A0"/>
      </w:tblPr>
      <w:tblGrid>
        <w:gridCol w:w="567"/>
        <w:gridCol w:w="9923"/>
        <w:gridCol w:w="1418"/>
        <w:gridCol w:w="992"/>
        <w:gridCol w:w="1134"/>
        <w:gridCol w:w="1701"/>
      </w:tblGrid>
      <w:tr w:rsidR="00A84E91" w:rsidTr="005C2FB1">
        <w:trPr>
          <w:trHeight w:val="257"/>
        </w:trPr>
        <w:tc>
          <w:tcPr>
            <w:tcW w:w="567" w:type="dxa"/>
          </w:tcPr>
          <w:p w:rsidR="00A84E91" w:rsidRPr="00A76C46" w:rsidRDefault="00A84E91" w:rsidP="005C2FB1">
            <w:pPr>
              <w:jc w:val="center"/>
              <w:rPr>
                <w:b/>
              </w:rPr>
            </w:pPr>
            <w:r w:rsidRPr="00A76C46">
              <w:rPr>
                <w:b/>
              </w:rPr>
              <w:t>ID</w:t>
            </w:r>
          </w:p>
        </w:tc>
        <w:tc>
          <w:tcPr>
            <w:tcW w:w="9923" w:type="dxa"/>
          </w:tcPr>
          <w:p w:rsidR="00A84E91" w:rsidRPr="00A76C46" w:rsidRDefault="00A84E91" w:rsidP="005C2FB1">
            <w:pPr>
              <w:jc w:val="center"/>
              <w:rPr>
                <w:b/>
              </w:rPr>
            </w:pPr>
            <w:r w:rsidRPr="00A76C46">
              <w:rPr>
                <w:b/>
              </w:rPr>
              <w:t>Test Data</w:t>
            </w:r>
          </w:p>
        </w:tc>
        <w:tc>
          <w:tcPr>
            <w:tcW w:w="1418" w:type="dxa"/>
          </w:tcPr>
          <w:p w:rsidR="00A84E91" w:rsidRPr="00A76C46" w:rsidRDefault="00A84E91" w:rsidP="005C2FB1">
            <w:pPr>
              <w:jc w:val="center"/>
              <w:rPr>
                <w:b/>
              </w:rPr>
            </w:pPr>
            <w:r w:rsidRPr="00A76C46">
              <w:rPr>
                <w:b/>
              </w:rPr>
              <w:t>Expected</w:t>
            </w:r>
          </w:p>
        </w:tc>
        <w:tc>
          <w:tcPr>
            <w:tcW w:w="992" w:type="dxa"/>
          </w:tcPr>
          <w:p w:rsidR="00A84E91" w:rsidRPr="00A76C46" w:rsidRDefault="00A84E91" w:rsidP="005C2FB1">
            <w:pPr>
              <w:jc w:val="center"/>
              <w:rPr>
                <w:b/>
              </w:rPr>
            </w:pPr>
            <w:r w:rsidRPr="00A76C46">
              <w:rPr>
                <w:b/>
              </w:rPr>
              <w:t>Actual</w:t>
            </w:r>
          </w:p>
        </w:tc>
        <w:tc>
          <w:tcPr>
            <w:tcW w:w="1134" w:type="dxa"/>
          </w:tcPr>
          <w:p w:rsidR="00A84E91" w:rsidRPr="00A76C46" w:rsidRDefault="00A84E91" w:rsidP="005C2FB1">
            <w:pPr>
              <w:jc w:val="center"/>
              <w:rPr>
                <w:b/>
              </w:rPr>
            </w:pPr>
            <w:r w:rsidRPr="00A76C46">
              <w:rPr>
                <w:b/>
              </w:rPr>
              <w:t>Cause</w:t>
            </w:r>
          </w:p>
        </w:tc>
        <w:tc>
          <w:tcPr>
            <w:tcW w:w="1701" w:type="dxa"/>
          </w:tcPr>
          <w:p w:rsidR="00A84E91" w:rsidRPr="00A76C46" w:rsidRDefault="00A84E91" w:rsidP="005C2FB1">
            <w:pPr>
              <w:jc w:val="center"/>
              <w:rPr>
                <w:b/>
              </w:rPr>
            </w:pPr>
            <w:r w:rsidRPr="00A76C46">
              <w:rPr>
                <w:b/>
              </w:rPr>
              <w:t>Action Taken</w:t>
            </w:r>
          </w:p>
        </w:tc>
      </w:tr>
      <w:tr w:rsidR="00A84E91" w:rsidTr="005C2FB1">
        <w:trPr>
          <w:trHeight w:val="1713"/>
        </w:trPr>
        <w:tc>
          <w:tcPr>
            <w:tcW w:w="567" w:type="dxa"/>
          </w:tcPr>
          <w:p w:rsidR="00A84E91" w:rsidRDefault="00A84E91" w:rsidP="005C2FB1">
            <w:r>
              <w:t>0</w:t>
            </w:r>
          </w:p>
        </w:tc>
        <w:tc>
          <w:tcPr>
            <w:tcW w:w="9923" w:type="dxa"/>
          </w:tcPr>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1 – admin, admin</w:t>
            </w:r>
          </w:p>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2 – y, 1.8</w:t>
            </w:r>
          </w:p>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3 – user, user</w:t>
            </w:r>
          </w:p>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4 – Harry Potter, 15</w:t>
            </w:r>
          </w:p>
          <w:p w:rsidR="00A84E91" w:rsidRDefault="00A84E91" w:rsidP="005C2FB1">
            <w:pPr>
              <w:widowControl w:val="0"/>
              <w:autoSpaceDE w:val="0"/>
              <w:autoSpaceDN w:val="0"/>
              <w:adjustRightInd w:val="0"/>
              <w:rPr>
                <w:rFonts w:ascii="Consolas" w:hAnsi="Consolas" w:cs="Monaco"/>
                <w:lang w:val="en-US"/>
              </w:rPr>
            </w:pPr>
            <w:r>
              <w:rPr>
                <w:rFonts w:ascii="Consolas" w:hAnsi="Consolas" w:cs="Monaco"/>
                <w:lang w:val="en-US"/>
              </w:rPr>
              <w:t xml:space="preserve">5 – Dave, Russell, 21, </w:t>
            </w:r>
            <w:r w:rsidRPr="00D4300B">
              <w:rPr>
                <w:rFonts w:ascii="Consolas" w:hAnsi="Consolas" w:cs="Monaco"/>
                <w:lang w:val="en-US"/>
              </w:rPr>
              <w:t>01231 123132</w:t>
            </w:r>
            <w:r>
              <w:rPr>
                <w:rFonts w:ascii="Consolas" w:hAnsi="Consolas" w:cs="Monaco"/>
                <w:lang w:val="en-US"/>
              </w:rPr>
              <w:t>, 2</w:t>
            </w:r>
          </w:p>
          <w:p w:rsidR="00A84E91" w:rsidRPr="00A76C46" w:rsidRDefault="00A84E91" w:rsidP="005C2FB1">
            <w:pPr>
              <w:widowControl w:val="0"/>
              <w:autoSpaceDE w:val="0"/>
              <w:autoSpaceDN w:val="0"/>
              <w:adjustRightInd w:val="0"/>
              <w:rPr>
                <w:rFonts w:ascii="Consolas" w:hAnsi="Consolas" w:cs="Monaco"/>
                <w:lang w:val="en-US"/>
              </w:rPr>
            </w:pPr>
            <w:r>
              <w:rPr>
                <w:rFonts w:ascii="Consolas" w:hAnsi="Consolas" w:cs="Monaco"/>
                <w:lang w:val="en-US"/>
              </w:rPr>
              <w:t>6 - 2</w:t>
            </w:r>
          </w:p>
        </w:tc>
        <w:tc>
          <w:tcPr>
            <w:tcW w:w="1418" w:type="dxa"/>
          </w:tcPr>
          <w:p w:rsidR="00A84E91" w:rsidRPr="00921166" w:rsidRDefault="00A84E91" w:rsidP="005C2FB1"/>
        </w:tc>
        <w:tc>
          <w:tcPr>
            <w:tcW w:w="992" w:type="dxa"/>
          </w:tcPr>
          <w:p w:rsidR="00A84E91" w:rsidRPr="00921166" w:rsidRDefault="00A84E91" w:rsidP="005C2FB1"/>
        </w:tc>
        <w:tc>
          <w:tcPr>
            <w:tcW w:w="1134" w:type="dxa"/>
          </w:tcPr>
          <w:p w:rsidR="00A84E91" w:rsidRPr="00921166" w:rsidRDefault="00A84E91" w:rsidP="005C2FB1"/>
        </w:tc>
        <w:tc>
          <w:tcPr>
            <w:tcW w:w="1701" w:type="dxa"/>
          </w:tcPr>
          <w:p w:rsidR="00A84E91" w:rsidRPr="00921166" w:rsidRDefault="00A84E91" w:rsidP="005C2FB1"/>
        </w:tc>
      </w:tr>
      <w:tr w:rsidR="00A84E91" w:rsidTr="005C2FB1">
        <w:trPr>
          <w:trHeight w:val="643"/>
        </w:trPr>
        <w:tc>
          <w:tcPr>
            <w:tcW w:w="567" w:type="dxa"/>
          </w:tcPr>
          <w:p w:rsidR="00A84E91" w:rsidRDefault="00A84E91" w:rsidP="005C2FB1">
            <w:r>
              <w:t>1</w:t>
            </w:r>
          </w:p>
        </w:tc>
        <w:tc>
          <w:tcPr>
            <w:tcW w:w="9923" w:type="dxa"/>
          </w:tcPr>
          <w:p w:rsidR="00A84E91" w:rsidRPr="008834AE" w:rsidRDefault="00A84E91" w:rsidP="005C2FB1">
            <w:pPr>
              <w:widowControl w:val="0"/>
              <w:autoSpaceDE w:val="0"/>
              <w:autoSpaceDN w:val="0"/>
              <w:adjustRightInd w:val="0"/>
              <w:rPr>
                <w:rFonts w:ascii="Consolas" w:hAnsi="Consolas" w:cs="Monaco"/>
                <w:lang w:val="en-US"/>
              </w:rPr>
            </w:pPr>
            <w:proofErr w:type="spellStart"/>
            <w:r w:rsidRPr="00D4300B">
              <w:rPr>
                <w:rFonts w:ascii="Consolas" w:hAnsi="Consolas" w:cs="Monaco"/>
                <w:lang w:val="en-US"/>
              </w:rPr>
              <w:t>assertNotNull</w:t>
            </w:r>
            <w:proofErr w:type="spellEnd"/>
            <w:r w:rsidRPr="00D4300B">
              <w:rPr>
                <w:rFonts w:ascii="Consolas" w:hAnsi="Consolas" w:cs="Monaco"/>
                <w:lang w:val="en-US"/>
              </w:rPr>
              <w:t>(</w:t>
            </w:r>
            <w:proofErr w:type="spellStart"/>
            <w:r w:rsidRPr="00D4300B">
              <w:rPr>
                <w:rFonts w:ascii="Consolas" w:hAnsi="Consolas" w:cs="Monaco"/>
                <w:lang w:val="en-US"/>
              </w:rPr>
              <w:t>main_package.Main.loginAdminFunction</w:t>
            </w:r>
            <w:proofErr w:type="spellEnd"/>
            <w:r w:rsidRPr="00D4300B">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566"/>
        </w:trPr>
        <w:tc>
          <w:tcPr>
            <w:tcW w:w="567" w:type="dxa"/>
          </w:tcPr>
          <w:p w:rsidR="00A84E91" w:rsidRDefault="00A84E91" w:rsidP="005C2FB1">
            <w:r>
              <w:t>2</w:t>
            </w:r>
          </w:p>
        </w:tc>
        <w:tc>
          <w:tcPr>
            <w:tcW w:w="9923" w:type="dxa"/>
          </w:tcPr>
          <w:p w:rsidR="00A84E91" w:rsidRPr="00921166" w:rsidRDefault="00A84E91" w:rsidP="005C2FB1">
            <w:pPr>
              <w:widowControl w:val="0"/>
              <w:autoSpaceDE w:val="0"/>
              <w:autoSpaceDN w:val="0"/>
              <w:adjustRightInd w:val="0"/>
              <w:rPr>
                <w:rFonts w:ascii="Consolas" w:hAnsi="Consolas" w:cs="Monaco"/>
                <w:lang w:val="en-US"/>
              </w:rPr>
            </w:pPr>
            <w:proofErr w:type="spellStart"/>
            <w:r w:rsidRPr="00D4300B">
              <w:rPr>
                <w:rFonts w:ascii="Consolas" w:hAnsi="Consolas" w:cs="Monaco"/>
                <w:lang w:val="en-US"/>
              </w:rPr>
              <w:t>assertNotNull</w:t>
            </w:r>
            <w:proofErr w:type="spellEnd"/>
            <w:r w:rsidRPr="00D4300B">
              <w:rPr>
                <w:rFonts w:ascii="Consolas" w:hAnsi="Consolas" w:cs="Monaco"/>
                <w:lang w:val="en-US"/>
              </w:rPr>
              <w:t>(</w:t>
            </w:r>
            <w:proofErr w:type="spellStart"/>
            <w:r w:rsidRPr="00D4300B">
              <w:rPr>
                <w:rFonts w:ascii="Consolas" w:hAnsi="Consolas" w:cs="Monaco"/>
                <w:lang w:val="en-US"/>
              </w:rPr>
              <w:t>main_package.Main.premiumSeatPrice</w:t>
            </w:r>
            <w:proofErr w:type="spellEnd"/>
            <w:r w:rsidRPr="00D4300B">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rPr>
          <w:trHeight w:val="604"/>
        </w:trPr>
        <w:tc>
          <w:tcPr>
            <w:tcW w:w="567" w:type="dxa"/>
          </w:tcPr>
          <w:p w:rsidR="00A84E91" w:rsidRDefault="00A84E91" w:rsidP="005C2FB1">
            <w:r>
              <w:t>3</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4300B">
              <w:rPr>
                <w:rFonts w:ascii="Consolas" w:hAnsi="Consolas" w:cs="Monaco"/>
                <w:lang w:val="en-US"/>
              </w:rPr>
              <w:t>assertNotNull</w:t>
            </w:r>
            <w:proofErr w:type="spellEnd"/>
            <w:r w:rsidRPr="00D4300B">
              <w:rPr>
                <w:rFonts w:ascii="Consolas" w:hAnsi="Consolas" w:cs="Monaco"/>
                <w:lang w:val="en-US"/>
              </w:rPr>
              <w:t>(</w:t>
            </w:r>
            <w:proofErr w:type="spellStart"/>
            <w:r w:rsidRPr="00D4300B">
              <w:rPr>
                <w:rFonts w:ascii="Consolas" w:hAnsi="Consolas" w:cs="Monaco"/>
                <w:lang w:val="en-US"/>
              </w:rPr>
              <w:t>main_package.Main.loginUserFunction</w:t>
            </w:r>
            <w:proofErr w:type="spellEnd"/>
            <w:r w:rsidRPr="00D4300B">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 xml:space="preserve">N/A </w:t>
            </w:r>
          </w:p>
        </w:tc>
        <w:tc>
          <w:tcPr>
            <w:tcW w:w="1701" w:type="dxa"/>
          </w:tcPr>
          <w:p w:rsidR="00A84E91" w:rsidRDefault="00A84E91" w:rsidP="005C2FB1">
            <w:r>
              <w:t>None taken</w:t>
            </w:r>
          </w:p>
        </w:tc>
      </w:tr>
      <w:tr w:rsidR="00A84E91" w:rsidTr="005C2FB1">
        <w:tc>
          <w:tcPr>
            <w:tcW w:w="567" w:type="dxa"/>
          </w:tcPr>
          <w:p w:rsidR="00A84E91" w:rsidRDefault="00A84E91" w:rsidP="005C2FB1">
            <w:r>
              <w:t>4</w:t>
            </w:r>
          </w:p>
        </w:tc>
        <w:tc>
          <w:tcPr>
            <w:tcW w:w="9923" w:type="dxa"/>
          </w:tcPr>
          <w:p w:rsidR="00A84E91" w:rsidRPr="00DE7173" w:rsidRDefault="00A84E91" w:rsidP="005C2FB1">
            <w:pPr>
              <w:widowControl w:val="0"/>
              <w:autoSpaceDE w:val="0"/>
              <w:autoSpaceDN w:val="0"/>
              <w:adjustRightInd w:val="0"/>
              <w:rPr>
                <w:rFonts w:ascii="Consolas" w:hAnsi="Consolas" w:cs="Monaco"/>
                <w:lang w:val="en-US"/>
              </w:rPr>
            </w:pPr>
            <w:proofErr w:type="spellStart"/>
            <w:r w:rsidRPr="00D4300B">
              <w:rPr>
                <w:rFonts w:ascii="Consolas" w:hAnsi="Consolas" w:cs="Monaco"/>
                <w:lang w:val="en-US"/>
              </w:rPr>
              <w:t>assertNotNull</w:t>
            </w:r>
            <w:proofErr w:type="spellEnd"/>
            <w:r w:rsidRPr="00D4300B">
              <w:rPr>
                <w:rFonts w:ascii="Consolas" w:hAnsi="Consolas" w:cs="Monaco"/>
                <w:lang w:val="en-US"/>
              </w:rPr>
              <w:t>(</w:t>
            </w:r>
            <w:proofErr w:type="spellStart"/>
            <w:r w:rsidRPr="00D4300B">
              <w:rPr>
                <w:rFonts w:ascii="Consolas" w:hAnsi="Consolas" w:cs="Monaco"/>
                <w:lang w:val="en-US"/>
              </w:rPr>
              <w:t>main_package.Main.addFilmFunction</w:t>
            </w:r>
            <w:proofErr w:type="spellEnd"/>
            <w:r w:rsidRPr="00D4300B">
              <w:rPr>
                <w:rFonts w:ascii="Consolas" w:hAnsi="Consolas" w:cs="Monaco"/>
                <w:lang w:val="en-US"/>
              </w:rPr>
              <w:t>());</w:t>
            </w:r>
          </w:p>
        </w:tc>
        <w:tc>
          <w:tcPr>
            <w:tcW w:w="1418" w:type="dxa"/>
          </w:tcPr>
          <w:p w:rsidR="00A84E91" w:rsidRDefault="00A84E91" w:rsidP="005C2FB1">
            <w:r>
              <w:t>Pass</w:t>
            </w:r>
          </w:p>
        </w:tc>
        <w:tc>
          <w:tcPr>
            <w:tcW w:w="992" w:type="dxa"/>
          </w:tcPr>
          <w:p w:rsidR="00A84E91" w:rsidRDefault="00A84E91" w:rsidP="005C2FB1">
            <w:r>
              <w:t>Pass</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t>5</w:t>
            </w:r>
          </w:p>
        </w:tc>
        <w:tc>
          <w:tcPr>
            <w:tcW w:w="9923" w:type="dxa"/>
          </w:tcPr>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try {</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ab/>
            </w:r>
            <w:proofErr w:type="spellStart"/>
            <w:r w:rsidRPr="00D4300B">
              <w:rPr>
                <w:rFonts w:ascii="Consolas" w:hAnsi="Consolas" w:cs="Monaco"/>
                <w:lang w:val="en-US"/>
              </w:rPr>
              <w:t>assertTrue</w:t>
            </w:r>
            <w:proofErr w:type="spellEnd"/>
            <w:r w:rsidRPr="00D4300B">
              <w:rPr>
                <w:rFonts w:ascii="Consolas" w:hAnsi="Consolas" w:cs="Monaco"/>
                <w:lang w:val="en-US"/>
              </w:rPr>
              <w:t>(</w:t>
            </w:r>
            <w:proofErr w:type="spellStart"/>
            <w:r w:rsidRPr="00D4300B">
              <w:rPr>
                <w:rFonts w:ascii="Consolas" w:hAnsi="Consolas" w:cs="Monaco"/>
                <w:lang w:val="en-US"/>
              </w:rPr>
              <w:t>main_package.Main.advancedBooking</w:t>
            </w:r>
            <w:proofErr w:type="spellEnd"/>
            <w:r w:rsidRPr="00D4300B">
              <w:rPr>
                <w:rFonts w:ascii="Consolas" w:hAnsi="Consolas" w:cs="Monaco"/>
                <w:lang w:val="en-US"/>
              </w:rPr>
              <w:t>());</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 catch (Exception e) {</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ab/>
            </w:r>
            <w:proofErr w:type="gramStart"/>
            <w:r w:rsidRPr="00D4300B">
              <w:rPr>
                <w:rFonts w:ascii="Consolas" w:hAnsi="Consolas" w:cs="Monaco"/>
                <w:lang w:val="en-US"/>
              </w:rPr>
              <w:t>fail(</w:t>
            </w:r>
            <w:proofErr w:type="gramEnd"/>
            <w:r w:rsidRPr="00D4300B">
              <w:rPr>
                <w:rFonts w:ascii="Consolas" w:hAnsi="Consolas" w:cs="Monaco"/>
                <w:lang w:val="en-US"/>
              </w:rPr>
              <w:t>"Will fail regardless. Has no showings to reference");</w:t>
            </w:r>
          </w:p>
          <w:p w:rsidR="00A84E91" w:rsidRPr="00DE7173"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w:t>
            </w:r>
          </w:p>
        </w:tc>
        <w:tc>
          <w:tcPr>
            <w:tcW w:w="1418" w:type="dxa"/>
          </w:tcPr>
          <w:p w:rsidR="00A84E91" w:rsidRDefault="00A84E91" w:rsidP="005C2FB1">
            <w:r>
              <w:t>Fail</w:t>
            </w:r>
          </w:p>
        </w:tc>
        <w:tc>
          <w:tcPr>
            <w:tcW w:w="992" w:type="dxa"/>
          </w:tcPr>
          <w:p w:rsidR="00A84E91" w:rsidRDefault="00A84E91" w:rsidP="005C2FB1">
            <w:r>
              <w:t>Fail</w:t>
            </w:r>
          </w:p>
        </w:tc>
        <w:tc>
          <w:tcPr>
            <w:tcW w:w="1134" w:type="dxa"/>
          </w:tcPr>
          <w:p w:rsidR="00A84E91" w:rsidRDefault="00A84E91" w:rsidP="005C2FB1">
            <w:r>
              <w:t>N/A</w:t>
            </w:r>
          </w:p>
        </w:tc>
        <w:tc>
          <w:tcPr>
            <w:tcW w:w="1701" w:type="dxa"/>
          </w:tcPr>
          <w:p w:rsidR="00A84E91" w:rsidRDefault="00A84E91" w:rsidP="005C2FB1">
            <w:r>
              <w:t>None taken</w:t>
            </w:r>
          </w:p>
        </w:tc>
      </w:tr>
      <w:tr w:rsidR="00A84E91" w:rsidTr="005C2FB1">
        <w:tc>
          <w:tcPr>
            <w:tcW w:w="567" w:type="dxa"/>
          </w:tcPr>
          <w:p w:rsidR="00A84E91" w:rsidRDefault="00A84E91" w:rsidP="005C2FB1">
            <w:r>
              <w:lastRenderedPageBreak/>
              <w:t>6</w:t>
            </w:r>
          </w:p>
        </w:tc>
        <w:tc>
          <w:tcPr>
            <w:tcW w:w="9923" w:type="dxa"/>
          </w:tcPr>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try {</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ab/>
            </w:r>
            <w:proofErr w:type="spellStart"/>
            <w:r w:rsidRPr="00D4300B">
              <w:rPr>
                <w:rFonts w:ascii="Consolas" w:hAnsi="Consolas" w:cs="Monaco"/>
                <w:lang w:val="en-US"/>
              </w:rPr>
              <w:t>assertTrue</w:t>
            </w:r>
            <w:proofErr w:type="spellEnd"/>
            <w:r w:rsidRPr="00D4300B">
              <w:rPr>
                <w:rFonts w:ascii="Consolas" w:hAnsi="Consolas" w:cs="Monaco"/>
                <w:lang w:val="en-US"/>
              </w:rPr>
              <w:t>(</w:t>
            </w:r>
            <w:proofErr w:type="spellStart"/>
            <w:r w:rsidRPr="00D4300B">
              <w:rPr>
                <w:rFonts w:ascii="Consolas" w:hAnsi="Consolas" w:cs="Monaco"/>
                <w:lang w:val="en-US"/>
              </w:rPr>
              <w:t>main_package.Main.makeBooking</w:t>
            </w:r>
            <w:proofErr w:type="spellEnd"/>
            <w:r w:rsidRPr="00D4300B">
              <w:rPr>
                <w:rFonts w:ascii="Consolas" w:hAnsi="Consolas" w:cs="Monaco"/>
                <w:lang w:val="en-US"/>
              </w:rPr>
              <w:t>());</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 catch (Exception e) {</w:t>
            </w:r>
          </w:p>
          <w:p w:rsidR="00A84E91" w:rsidRPr="00D4300B"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ab/>
            </w:r>
            <w:proofErr w:type="gramStart"/>
            <w:r w:rsidRPr="00D4300B">
              <w:rPr>
                <w:rFonts w:ascii="Consolas" w:hAnsi="Consolas" w:cs="Monaco"/>
                <w:lang w:val="en-US"/>
              </w:rPr>
              <w:t>fail(</w:t>
            </w:r>
            <w:proofErr w:type="gramEnd"/>
            <w:r w:rsidRPr="00D4300B">
              <w:rPr>
                <w:rFonts w:ascii="Consolas" w:hAnsi="Consolas" w:cs="Monaco"/>
                <w:lang w:val="en-US"/>
              </w:rPr>
              <w:t>"Will fail regardless. Has no showings to reference");</w:t>
            </w:r>
          </w:p>
          <w:p w:rsidR="00A84E91" w:rsidRDefault="00A84E91" w:rsidP="005C2FB1">
            <w:pPr>
              <w:widowControl w:val="0"/>
              <w:autoSpaceDE w:val="0"/>
              <w:autoSpaceDN w:val="0"/>
              <w:adjustRightInd w:val="0"/>
              <w:rPr>
                <w:rFonts w:ascii="Consolas" w:hAnsi="Consolas" w:cs="Monaco"/>
                <w:lang w:val="en-US"/>
              </w:rPr>
            </w:pPr>
            <w:r w:rsidRPr="00D4300B">
              <w:rPr>
                <w:rFonts w:ascii="Consolas" w:hAnsi="Consolas" w:cs="Monaco"/>
                <w:lang w:val="en-US"/>
              </w:rPr>
              <w:t>}</w:t>
            </w:r>
          </w:p>
          <w:p w:rsidR="00A84E91" w:rsidRPr="008834AE" w:rsidRDefault="00A84E91" w:rsidP="005C2FB1">
            <w:pPr>
              <w:widowControl w:val="0"/>
              <w:autoSpaceDE w:val="0"/>
              <w:autoSpaceDN w:val="0"/>
              <w:adjustRightInd w:val="0"/>
              <w:rPr>
                <w:rFonts w:ascii="Consolas" w:hAnsi="Consolas" w:cs="Monaco"/>
                <w:lang w:val="en-US"/>
              </w:rPr>
            </w:pPr>
          </w:p>
        </w:tc>
        <w:tc>
          <w:tcPr>
            <w:tcW w:w="1418" w:type="dxa"/>
          </w:tcPr>
          <w:p w:rsidR="00A84E91" w:rsidRDefault="00A84E91" w:rsidP="005C2FB1">
            <w:r>
              <w:t>Fail</w:t>
            </w:r>
          </w:p>
        </w:tc>
        <w:tc>
          <w:tcPr>
            <w:tcW w:w="992" w:type="dxa"/>
          </w:tcPr>
          <w:p w:rsidR="00A84E91" w:rsidRDefault="00A84E91" w:rsidP="005C2FB1">
            <w:r>
              <w:t>Fail</w:t>
            </w:r>
          </w:p>
        </w:tc>
        <w:tc>
          <w:tcPr>
            <w:tcW w:w="1134" w:type="dxa"/>
          </w:tcPr>
          <w:p w:rsidR="00A84E91" w:rsidRDefault="00A84E91" w:rsidP="005C2FB1">
            <w:r>
              <w:t>N/A</w:t>
            </w:r>
          </w:p>
        </w:tc>
        <w:tc>
          <w:tcPr>
            <w:tcW w:w="1701" w:type="dxa"/>
          </w:tcPr>
          <w:p w:rsidR="00A84E91" w:rsidRDefault="00A84E91" w:rsidP="005C2FB1">
            <w:r>
              <w:t>Test method separately</w:t>
            </w:r>
          </w:p>
        </w:tc>
      </w:tr>
    </w:tbl>
    <w:p w:rsidR="005C2FB1" w:rsidRDefault="005C2FB1" w:rsidP="00A84E91"/>
    <w:p w:rsidR="00DB0AB9" w:rsidRDefault="005C2FB1" w:rsidP="00CC7B0E">
      <w:pPr>
        <w:pStyle w:val="Heading2"/>
      </w:pPr>
      <w:r>
        <w:br w:type="page"/>
      </w:r>
      <w:bookmarkStart w:id="40" w:name="_Toc289291300"/>
      <w:r w:rsidR="00DB0AB9">
        <w:lastRenderedPageBreak/>
        <w:t>3.4 – 2.3.4_04: White Box Testing</w:t>
      </w:r>
      <w:bookmarkEnd w:id="40"/>
    </w:p>
    <w:p w:rsidR="00DB0AB9" w:rsidRDefault="00DB0AB9" w:rsidP="00DB0AB9"/>
    <w:p w:rsidR="008F4825" w:rsidRDefault="00DB0AB9" w:rsidP="008F4825">
      <w:pPr>
        <w:sectPr w:rsidR="008F4825" w:rsidSect="00CC7B0E">
          <w:pgSz w:w="16838" w:h="11906" w:orient="landscape"/>
          <w:pgMar w:top="1440" w:right="1440" w:bottom="1440" w:left="1440" w:header="708" w:footer="708" w:gutter="0"/>
          <w:cols w:space="708"/>
          <w:docGrid w:linePitch="360"/>
        </w:sectPr>
      </w:pPr>
      <w:r>
        <w:t>IT GOES HERE</w:t>
      </w:r>
    </w:p>
    <w:p w:rsidR="005C2FB1" w:rsidRPr="009C3DF0" w:rsidRDefault="009C3DF0" w:rsidP="009C3DF0">
      <w:pPr>
        <w:pStyle w:val="Heading1"/>
      </w:pPr>
      <w:bookmarkStart w:id="41" w:name="_Toc289291301"/>
      <w:r w:rsidRPr="009C3DF0">
        <w:lastRenderedPageBreak/>
        <w:t>4.1 – 2.3.2_01: Requirements TraciNG</w:t>
      </w:r>
      <w:bookmarkEnd w:id="41"/>
    </w:p>
    <w:tbl>
      <w:tblPr>
        <w:tblW w:w="159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3260"/>
        <w:gridCol w:w="2197"/>
        <w:gridCol w:w="3885"/>
        <w:gridCol w:w="1021"/>
        <w:gridCol w:w="1408"/>
        <w:gridCol w:w="2523"/>
        <w:gridCol w:w="695"/>
      </w:tblGrid>
      <w:tr w:rsidR="005C2FB1" w:rsidRPr="005C2FB1" w:rsidTr="005C2FB1">
        <w:trPr>
          <w:trHeight w:val="510"/>
        </w:trPr>
        <w:tc>
          <w:tcPr>
            <w:tcW w:w="993" w:type="dxa"/>
            <w:shd w:val="clear" w:color="auto" w:fill="auto"/>
            <w:noWrap/>
            <w:vAlign w:val="bottom"/>
            <w:hideMark/>
          </w:tcPr>
          <w:p w:rsidR="005C2FB1" w:rsidRPr="005C2FB1" w:rsidRDefault="005C2FB1" w:rsidP="005C2FB1">
            <w:pPr>
              <w:jc w:val="center"/>
              <w:rPr>
                <w:rFonts w:ascii="Verdana" w:eastAsia="Times New Roman" w:hAnsi="Verdana" w:cs="Times New Roman"/>
                <w:b/>
                <w:bCs/>
                <w:sz w:val="20"/>
                <w:szCs w:val="20"/>
                <w:lang w:eastAsia="en-GB"/>
              </w:rPr>
            </w:pPr>
            <w:proofErr w:type="spellStart"/>
            <w:r w:rsidRPr="005C2FB1">
              <w:rPr>
                <w:rFonts w:ascii="Verdana" w:eastAsia="Times New Roman" w:hAnsi="Verdana" w:cs="Times New Roman"/>
                <w:b/>
                <w:bCs/>
                <w:sz w:val="20"/>
                <w:szCs w:val="20"/>
                <w:lang w:eastAsia="en-GB"/>
              </w:rPr>
              <w:t>Req</w:t>
            </w:r>
            <w:proofErr w:type="spellEnd"/>
            <w:r w:rsidRPr="005C2FB1">
              <w:rPr>
                <w:rFonts w:ascii="Verdana" w:eastAsia="Times New Roman" w:hAnsi="Verdana" w:cs="Times New Roman"/>
                <w:b/>
                <w:bCs/>
                <w:sz w:val="20"/>
                <w:szCs w:val="20"/>
                <w:lang w:eastAsia="en-GB"/>
              </w:rPr>
              <w:t xml:space="preserve"> ID</w:t>
            </w:r>
          </w:p>
        </w:tc>
        <w:tc>
          <w:tcPr>
            <w:tcW w:w="3260" w:type="dxa"/>
            <w:shd w:val="clear" w:color="auto" w:fill="auto"/>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Requirement</w:t>
            </w:r>
          </w:p>
        </w:tc>
        <w:tc>
          <w:tcPr>
            <w:tcW w:w="2197" w:type="dxa"/>
            <w:shd w:val="clear" w:color="auto" w:fill="auto"/>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Description</w:t>
            </w:r>
          </w:p>
        </w:tc>
        <w:tc>
          <w:tcPr>
            <w:tcW w:w="3885" w:type="dxa"/>
            <w:shd w:val="clear" w:color="auto" w:fill="auto"/>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Method which satisfies requirement</w:t>
            </w:r>
          </w:p>
        </w:tc>
        <w:tc>
          <w:tcPr>
            <w:tcW w:w="1021" w:type="dxa"/>
            <w:shd w:val="clear" w:color="auto" w:fill="auto"/>
            <w:noWrap/>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Class</w:t>
            </w:r>
          </w:p>
        </w:tc>
        <w:tc>
          <w:tcPr>
            <w:tcW w:w="1408" w:type="dxa"/>
            <w:shd w:val="clear" w:color="auto" w:fill="auto"/>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Location</w:t>
            </w:r>
          </w:p>
        </w:tc>
        <w:tc>
          <w:tcPr>
            <w:tcW w:w="2523" w:type="dxa"/>
            <w:shd w:val="clear" w:color="auto" w:fill="auto"/>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Method Description</w:t>
            </w:r>
          </w:p>
        </w:tc>
        <w:tc>
          <w:tcPr>
            <w:tcW w:w="695" w:type="dxa"/>
            <w:shd w:val="clear" w:color="auto" w:fill="auto"/>
            <w:noWrap/>
            <w:vAlign w:val="bottom"/>
            <w:hideMark/>
          </w:tcPr>
          <w:p w:rsidR="005C2FB1" w:rsidRPr="005C2FB1" w:rsidRDefault="005C2FB1" w:rsidP="005C2FB1">
            <w:pPr>
              <w:jc w:val="center"/>
              <w:rPr>
                <w:rFonts w:ascii="Verdana" w:eastAsia="Times New Roman" w:hAnsi="Verdana" w:cs="Times New Roman"/>
                <w:b/>
                <w:bCs/>
                <w:sz w:val="20"/>
                <w:szCs w:val="20"/>
                <w:lang w:eastAsia="en-GB"/>
              </w:rPr>
            </w:pPr>
            <w:r w:rsidRPr="005C2FB1">
              <w:rPr>
                <w:rFonts w:ascii="Verdana" w:eastAsia="Times New Roman" w:hAnsi="Verdana" w:cs="Times New Roman"/>
                <w:b/>
                <w:bCs/>
                <w:sz w:val="20"/>
                <w:szCs w:val="20"/>
                <w:lang w:eastAsia="en-GB"/>
              </w:rPr>
              <w:t>Test</w:t>
            </w:r>
          </w:p>
        </w:tc>
      </w:tr>
      <w:tr w:rsidR="005C2FB1" w:rsidRPr="005C2FB1" w:rsidTr="005C2FB1">
        <w:trPr>
          <w:trHeight w:val="2170"/>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3.1.1</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Log operator onto the system</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All operators must login to the system with a username and password to access the system</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public static </w:t>
            </w:r>
            <w:proofErr w:type="spellStart"/>
            <w:r w:rsidRPr="005C2FB1">
              <w:rPr>
                <w:rFonts w:ascii="Verdana" w:eastAsia="Times New Roman" w:hAnsi="Verdana" w:cs="Times New Roman"/>
                <w:sz w:val="20"/>
                <w:szCs w:val="20"/>
                <w:lang w:eastAsia="en-GB"/>
              </w:rPr>
              <w:t>boolean</w:t>
            </w:r>
            <w:proofErr w:type="spellEnd"/>
            <w:r w:rsidRPr="005C2FB1">
              <w:rPr>
                <w:rFonts w:ascii="Verdana" w:eastAsia="Times New Roman" w:hAnsi="Verdana" w:cs="Times New Roman"/>
                <w:sz w:val="20"/>
                <w:szCs w:val="20"/>
                <w:lang w:eastAsia="en-GB"/>
              </w:rPr>
              <w:t xml:space="preserve"> </w:t>
            </w:r>
            <w:proofErr w:type="spellStart"/>
            <w:r w:rsidRPr="005C2FB1">
              <w:rPr>
                <w:rFonts w:ascii="Verdana" w:eastAsia="Times New Roman" w:hAnsi="Verdana" w:cs="Times New Roman"/>
                <w:sz w:val="20"/>
                <w:szCs w:val="20"/>
                <w:lang w:eastAsia="en-GB"/>
              </w:rPr>
              <w:t>loginAdmin</w:t>
            </w:r>
            <w:proofErr w:type="spellEnd"/>
            <w:r w:rsidRPr="005C2FB1">
              <w:rPr>
                <w:rFonts w:ascii="Verdana" w:eastAsia="Times New Roman" w:hAnsi="Verdana" w:cs="Times New Roman"/>
                <w:sz w:val="20"/>
                <w:szCs w:val="20"/>
                <w:lang w:eastAsia="en-GB"/>
              </w:rPr>
              <w:t xml:space="preserve">() and public static </w:t>
            </w:r>
            <w:proofErr w:type="spellStart"/>
            <w:r w:rsidRPr="005C2FB1">
              <w:rPr>
                <w:rFonts w:ascii="Verdana" w:eastAsia="Times New Roman" w:hAnsi="Verdana" w:cs="Times New Roman"/>
                <w:sz w:val="20"/>
                <w:szCs w:val="20"/>
                <w:lang w:eastAsia="en-GB"/>
              </w:rPr>
              <w:t>boolean</w:t>
            </w:r>
            <w:proofErr w:type="spellEnd"/>
            <w:r w:rsidRPr="005C2FB1">
              <w:rPr>
                <w:rFonts w:ascii="Verdana" w:eastAsia="Times New Roman" w:hAnsi="Verdana" w:cs="Times New Roman"/>
                <w:sz w:val="20"/>
                <w:szCs w:val="20"/>
                <w:lang w:eastAsia="en-GB"/>
              </w:rPr>
              <w:t xml:space="preserve"> </w:t>
            </w:r>
            <w:proofErr w:type="spellStart"/>
            <w:r w:rsidRPr="005C2FB1">
              <w:rPr>
                <w:rFonts w:ascii="Verdana" w:eastAsia="Times New Roman" w:hAnsi="Verdana" w:cs="Times New Roman"/>
                <w:sz w:val="20"/>
                <w:szCs w:val="20"/>
                <w:lang w:eastAsia="en-GB"/>
              </w:rPr>
              <w:t>loginUser</w:t>
            </w:r>
            <w:proofErr w:type="spellEnd"/>
            <w:r w:rsidRPr="005C2FB1">
              <w:rPr>
                <w:rFonts w:ascii="Verdana" w:eastAsia="Times New Roman" w:hAnsi="Verdana" w:cs="Times New Roman"/>
                <w:sz w:val="20"/>
                <w:szCs w:val="20"/>
                <w:lang w:eastAsia="en-GB"/>
              </w:rPr>
              <w:t>()</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Main</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Line 194 - 223</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Authentication is done </w:t>
            </w:r>
            <w:proofErr w:type="spellStart"/>
            <w:r w:rsidRPr="005C2FB1">
              <w:rPr>
                <w:rFonts w:ascii="Verdana" w:eastAsia="Times New Roman" w:hAnsi="Verdana" w:cs="Times New Roman"/>
                <w:sz w:val="20"/>
                <w:szCs w:val="20"/>
                <w:lang w:eastAsia="en-GB"/>
              </w:rPr>
              <w:t>programatically</w:t>
            </w:r>
            <w:proofErr w:type="spellEnd"/>
            <w:r w:rsidRPr="005C2FB1">
              <w:rPr>
                <w:rFonts w:ascii="Verdana" w:eastAsia="Times New Roman" w:hAnsi="Verdana" w:cs="Times New Roman"/>
                <w:sz w:val="20"/>
                <w:szCs w:val="20"/>
                <w:lang w:eastAsia="en-GB"/>
              </w:rPr>
              <w:t xml:space="preserve"> using static strings, and </w:t>
            </w:r>
            <w:proofErr w:type="spellStart"/>
            <w:r w:rsidRPr="005C2FB1">
              <w:rPr>
                <w:rFonts w:ascii="Verdana" w:eastAsia="Times New Roman" w:hAnsi="Verdana" w:cs="Times New Roman"/>
                <w:sz w:val="20"/>
                <w:szCs w:val="20"/>
                <w:lang w:eastAsia="en-GB"/>
              </w:rPr>
              <w:t>equalsignorecase</w:t>
            </w:r>
            <w:proofErr w:type="spellEnd"/>
            <w:r w:rsidRPr="005C2FB1">
              <w:rPr>
                <w:rFonts w:ascii="Verdana" w:eastAsia="Times New Roman" w:hAnsi="Verdana" w:cs="Times New Roman"/>
                <w:sz w:val="20"/>
                <w:szCs w:val="20"/>
                <w:lang w:eastAsia="en-GB"/>
              </w:rPr>
              <w:t xml:space="preserve"> method of the string class. An unsecure method, however it fits the requirements</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1530"/>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3.1.2</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Record the operator's bookings</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Record a log of the bookings by each operator.</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public Booking(</w:t>
            </w:r>
            <w:proofErr w:type="spellStart"/>
            <w:r w:rsidRPr="005C2FB1">
              <w:rPr>
                <w:rFonts w:ascii="Verdana" w:eastAsia="Times New Roman" w:hAnsi="Verdana" w:cs="Times New Roman"/>
                <w:sz w:val="20"/>
                <w:szCs w:val="20"/>
                <w:lang w:eastAsia="en-GB"/>
              </w:rPr>
              <w:t>int,int,int,int,double,String</w:t>
            </w:r>
            <w:proofErr w:type="spellEnd"/>
            <w:r w:rsidRPr="005C2FB1">
              <w:rPr>
                <w:rFonts w:ascii="Verdana" w:eastAsia="Times New Roman" w:hAnsi="Verdana" w:cs="Times New Roman"/>
                <w:sz w:val="20"/>
                <w:szCs w:val="20"/>
                <w:lang w:eastAsia="en-GB"/>
              </w:rPr>
              <w:t>)</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Booking</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Line 30 - 38</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Booking constructor includes the staff ID of the member of staff who logged the booking. The booking information is stored in a collection and can be extracted.</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433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lastRenderedPageBreak/>
              <w:t>3.1.3</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Book seats up to 6 hours before the film </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Book up to 10 seats in one booking (1 row) Peak Times are fixed on Saturdays and Sundays between 12-4 and 6-11</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public void </w:t>
            </w:r>
            <w:proofErr w:type="spellStart"/>
            <w:r w:rsidRPr="005C2FB1">
              <w:rPr>
                <w:rFonts w:ascii="Verdana" w:eastAsia="Times New Roman" w:hAnsi="Verdana" w:cs="Times New Roman"/>
                <w:sz w:val="20"/>
                <w:szCs w:val="20"/>
                <w:lang w:eastAsia="en-GB"/>
              </w:rPr>
              <w:t>addSeats</w:t>
            </w:r>
            <w:proofErr w:type="spellEnd"/>
            <w:r w:rsidRPr="005C2FB1">
              <w:rPr>
                <w:rFonts w:ascii="Verdana" w:eastAsia="Times New Roman" w:hAnsi="Verdana" w:cs="Times New Roman"/>
                <w:sz w:val="20"/>
                <w:szCs w:val="20"/>
                <w:lang w:eastAsia="en-GB"/>
              </w:rPr>
              <w:t>(Seats)</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Seats</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154 - 176</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Method checks if the current date/time is not equal to the date/time of the showing and proceeds. Method then enters </w:t>
            </w:r>
            <w:proofErr w:type="gramStart"/>
            <w:r w:rsidRPr="005C2FB1">
              <w:rPr>
                <w:rFonts w:ascii="Verdana" w:eastAsia="Times New Roman" w:hAnsi="Verdana" w:cs="Times New Roman"/>
                <w:sz w:val="20"/>
                <w:szCs w:val="20"/>
                <w:lang w:eastAsia="en-GB"/>
              </w:rPr>
              <w:t>a for</w:t>
            </w:r>
            <w:proofErr w:type="gramEnd"/>
            <w:r w:rsidRPr="005C2FB1">
              <w:rPr>
                <w:rFonts w:ascii="Verdana" w:eastAsia="Times New Roman" w:hAnsi="Verdana" w:cs="Times New Roman"/>
                <w:sz w:val="20"/>
                <w:szCs w:val="20"/>
                <w:lang w:eastAsia="en-GB"/>
              </w:rPr>
              <w:t xml:space="preserve"> loop which specifies how many times to loop based on the number of seats the customer wishes to book. The method checks that the specified seat is empty, if not it throws and error which is caught and an error specifying that the desired seat is already booked. The method then populates the position and loops until the loop is satisfied.</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2497"/>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3.1.4</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Cancel Bookings</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Customer’s bookings can be cancelled via request of the operator, they require details of customer and film times and payment details for a refund</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NYI</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r>
      <w:tr w:rsidR="005C2FB1" w:rsidRPr="005C2FB1" w:rsidTr="005C2FB1">
        <w:trPr>
          <w:trHeight w:val="331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lastRenderedPageBreak/>
              <w:t>3.1.5</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View which seats are available</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Operators can view which seats are available. It is possible for customers to request which seats are available for booking.</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public String </w:t>
            </w:r>
            <w:proofErr w:type="spellStart"/>
            <w:r w:rsidRPr="005C2FB1">
              <w:rPr>
                <w:rFonts w:ascii="Verdana" w:eastAsia="Times New Roman" w:hAnsi="Verdana" w:cs="Times New Roman"/>
                <w:sz w:val="20"/>
                <w:szCs w:val="20"/>
                <w:lang w:eastAsia="en-GB"/>
              </w:rPr>
              <w:t>toString</w:t>
            </w:r>
            <w:proofErr w:type="spellEnd"/>
            <w:r w:rsidRPr="005C2FB1">
              <w:rPr>
                <w:rFonts w:ascii="Verdana" w:eastAsia="Times New Roman" w:hAnsi="Verdana" w:cs="Times New Roman"/>
                <w:sz w:val="20"/>
                <w:szCs w:val="20"/>
                <w:lang w:eastAsia="en-GB"/>
              </w:rPr>
              <w:t xml:space="preserve">() and public void </w:t>
            </w:r>
            <w:proofErr w:type="spellStart"/>
            <w:r w:rsidRPr="005C2FB1">
              <w:rPr>
                <w:rFonts w:ascii="Verdana" w:eastAsia="Times New Roman" w:hAnsi="Verdana" w:cs="Times New Roman"/>
                <w:sz w:val="20"/>
                <w:szCs w:val="20"/>
                <w:lang w:eastAsia="en-GB"/>
              </w:rPr>
              <w:t>listByBooking</w:t>
            </w:r>
            <w:proofErr w:type="spellEnd"/>
            <w:r w:rsidRPr="005C2FB1">
              <w:rPr>
                <w:rFonts w:ascii="Verdana" w:eastAsia="Times New Roman" w:hAnsi="Verdana" w:cs="Times New Roman"/>
                <w:sz w:val="20"/>
                <w:szCs w:val="20"/>
                <w:lang w:eastAsia="en-GB"/>
              </w:rPr>
              <w:t>()</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Seats</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Line 210 - 230</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proofErr w:type="spellStart"/>
            <w:proofErr w:type="gramStart"/>
            <w:r w:rsidRPr="005C2FB1">
              <w:rPr>
                <w:rFonts w:ascii="Verdana" w:eastAsia="Times New Roman" w:hAnsi="Verdana" w:cs="Times New Roman"/>
                <w:sz w:val="20"/>
                <w:szCs w:val="20"/>
                <w:lang w:eastAsia="en-GB"/>
              </w:rPr>
              <w:t>toString</w:t>
            </w:r>
            <w:proofErr w:type="spellEnd"/>
            <w:r w:rsidRPr="005C2FB1">
              <w:rPr>
                <w:rFonts w:ascii="Verdana" w:eastAsia="Times New Roman" w:hAnsi="Verdana" w:cs="Times New Roman"/>
                <w:sz w:val="20"/>
                <w:szCs w:val="20"/>
                <w:lang w:eastAsia="en-GB"/>
              </w:rPr>
              <w:t>(</w:t>
            </w:r>
            <w:proofErr w:type="gramEnd"/>
            <w:r w:rsidRPr="005C2FB1">
              <w:rPr>
                <w:rFonts w:ascii="Verdana" w:eastAsia="Times New Roman" w:hAnsi="Verdana" w:cs="Times New Roman"/>
                <w:sz w:val="20"/>
                <w:szCs w:val="20"/>
                <w:lang w:eastAsia="en-GB"/>
              </w:rPr>
              <w:t xml:space="preserve">) method enters a loop which prints out the </w:t>
            </w:r>
            <w:proofErr w:type="spellStart"/>
            <w:r w:rsidRPr="005C2FB1">
              <w:rPr>
                <w:rFonts w:ascii="Verdana" w:eastAsia="Times New Roman" w:hAnsi="Verdana" w:cs="Times New Roman"/>
                <w:sz w:val="20"/>
                <w:szCs w:val="20"/>
                <w:lang w:eastAsia="en-GB"/>
              </w:rPr>
              <w:t>lseats</w:t>
            </w:r>
            <w:proofErr w:type="spellEnd"/>
            <w:r w:rsidRPr="005C2FB1">
              <w:rPr>
                <w:rFonts w:ascii="Verdana" w:eastAsia="Times New Roman" w:hAnsi="Verdana" w:cs="Times New Roman"/>
                <w:sz w:val="20"/>
                <w:szCs w:val="20"/>
                <w:lang w:eastAsia="en-GB"/>
              </w:rPr>
              <w:t xml:space="preserve"> row by row, an empty seat - denoted by [ ] is printed if the seat is empty. And a [X] is printed if the seat is taken. The </w:t>
            </w:r>
            <w:proofErr w:type="spellStart"/>
            <w:r w:rsidRPr="005C2FB1">
              <w:rPr>
                <w:rFonts w:ascii="Verdana" w:eastAsia="Times New Roman" w:hAnsi="Verdana" w:cs="Times New Roman"/>
                <w:sz w:val="20"/>
                <w:szCs w:val="20"/>
                <w:lang w:eastAsia="en-GB"/>
              </w:rPr>
              <w:t>listByBooking</w:t>
            </w:r>
            <w:proofErr w:type="spellEnd"/>
            <w:r w:rsidRPr="005C2FB1">
              <w:rPr>
                <w:rFonts w:ascii="Verdana" w:eastAsia="Times New Roman" w:hAnsi="Verdana" w:cs="Times New Roman"/>
                <w:sz w:val="20"/>
                <w:szCs w:val="20"/>
                <w:lang w:eastAsia="en-GB"/>
              </w:rPr>
              <w:t>() method loops through the collection of bookings with an enhanced for loop and prints all the bookings from all screens by booking ID and seat reference</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76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3.1.6</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Different prices for premium seats</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Rows H and I are premium seats</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NYI</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r>
      <w:tr w:rsidR="005C2FB1" w:rsidRPr="005C2FB1" w:rsidTr="005C2FB1">
        <w:trPr>
          <w:trHeight w:val="229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3.1.7</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Able to set prices of premium seats as a percentage increase of the costs for standard seating</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NYI</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r>
      <w:tr w:rsidR="005C2FB1" w:rsidRPr="005C2FB1" w:rsidTr="005C2FB1">
        <w:trPr>
          <w:trHeight w:val="1699"/>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lastRenderedPageBreak/>
              <w:t>3.1.8</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Store film information</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File name and age rating for each film as text information</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public Film() and public void </w:t>
            </w:r>
            <w:proofErr w:type="spellStart"/>
            <w:r w:rsidRPr="005C2FB1">
              <w:rPr>
                <w:rFonts w:ascii="Verdana" w:eastAsia="Times New Roman" w:hAnsi="Verdana" w:cs="Times New Roman"/>
                <w:sz w:val="20"/>
                <w:szCs w:val="20"/>
                <w:lang w:eastAsia="en-GB"/>
              </w:rPr>
              <w:t>addFilm</w:t>
            </w:r>
            <w:proofErr w:type="spellEnd"/>
            <w:r w:rsidRPr="005C2FB1">
              <w:rPr>
                <w:rFonts w:ascii="Verdana" w:eastAsia="Times New Roman" w:hAnsi="Verdana" w:cs="Times New Roman"/>
                <w:sz w:val="20"/>
                <w:szCs w:val="20"/>
                <w:lang w:eastAsia="en-GB"/>
              </w:rPr>
              <w:t>(Film)</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Film</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Line 18 - 32</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Constructor public </w:t>
            </w:r>
            <w:proofErr w:type="gramStart"/>
            <w:r w:rsidRPr="005C2FB1">
              <w:rPr>
                <w:rFonts w:ascii="Verdana" w:eastAsia="Times New Roman" w:hAnsi="Verdana" w:cs="Times New Roman"/>
                <w:sz w:val="20"/>
                <w:szCs w:val="20"/>
                <w:lang w:eastAsia="en-GB"/>
              </w:rPr>
              <w:t>Film(</w:t>
            </w:r>
            <w:proofErr w:type="gramEnd"/>
            <w:r w:rsidRPr="005C2FB1">
              <w:rPr>
                <w:rFonts w:ascii="Verdana" w:eastAsia="Times New Roman" w:hAnsi="Verdana" w:cs="Times New Roman"/>
                <w:sz w:val="20"/>
                <w:szCs w:val="20"/>
                <w:lang w:eastAsia="en-GB"/>
              </w:rPr>
              <w:t xml:space="preserve">) constructs a Film object with the attributes specified: Film title and rating. Method </w:t>
            </w:r>
            <w:proofErr w:type="spellStart"/>
            <w:r w:rsidRPr="005C2FB1">
              <w:rPr>
                <w:rFonts w:ascii="Verdana" w:eastAsia="Times New Roman" w:hAnsi="Verdana" w:cs="Times New Roman"/>
                <w:sz w:val="20"/>
                <w:szCs w:val="20"/>
                <w:lang w:eastAsia="en-GB"/>
              </w:rPr>
              <w:t>addFilm</w:t>
            </w:r>
            <w:proofErr w:type="spellEnd"/>
            <w:r w:rsidRPr="005C2FB1">
              <w:rPr>
                <w:rFonts w:ascii="Verdana" w:eastAsia="Times New Roman" w:hAnsi="Verdana" w:cs="Times New Roman"/>
                <w:sz w:val="20"/>
                <w:szCs w:val="20"/>
                <w:lang w:eastAsia="en-GB"/>
              </w:rPr>
              <w:t xml:space="preserve"> adds the film object to a collection.</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2100"/>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3.1.9</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Check customer is correct age for viewing the film</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System function, enter date of birth of customer when booking film, check against age rating of film and if age of customer is equal to or greater than the age rating of film then booking can be completed</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public static </w:t>
            </w:r>
            <w:proofErr w:type="spellStart"/>
            <w:r w:rsidRPr="005C2FB1">
              <w:rPr>
                <w:rFonts w:ascii="Verdana" w:eastAsia="Times New Roman" w:hAnsi="Verdana" w:cs="Times New Roman"/>
                <w:sz w:val="20"/>
                <w:szCs w:val="20"/>
                <w:lang w:eastAsia="en-GB"/>
              </w:rPr>
              <w:t>boolean</w:t>
            </w:r>
            <w:proofErr w:type="spellEnd"/>
            <w:r w:rsidRPr="005C2FB1">
              <w:rPr>
                <w:rFonts w:ascii="Verdana" w:eastAsia="Times New Roman" w:hAnsi="Verdana" w:cs="Times New Roman"/>
                <w:sz w:val="20"/>
                <w:szCs w:val="20"/>
                <w:lang w:eastAsia="en-GB"/>
              </w:rPr>
              <w:t xml:space="preserve"> </w:t>
            </w:r>
            <w:proofErr w:type="spellStart"/>
            <w:r w:rsidRPr="005C2FB1">
              <w:rPr>
                <w:rFonts w:ascii="Verdana" w:eastAsia="Times New Roman" w:hAnsi="Verdana" w:cs="Times New Roman"/>
                <w:sz w:val="20"/>
                <w:szCs w:val="20"/>
                <w:lang w:eastAsia="en-GB"/>
              </w:rPr>
              <w:t>advancedBooking</w:t>
            </w:r>
            <w:proofErr w:type="spellEnd"/>
            <w:r w:rsidRPr="005C2FB1">
              <w:rPr>
                <w:rFonts w:ascii="Verdana" w:eastAsia="Times New Roman" w:hAnsi="Verdana" w:cs="Times New Roman"/>
                <w:sz w:val="20"/>
                <w:szCs w:val="20"/>
                <w:lang w:eastAsia="en-GB"/>
              </w:rPr>
              <w:t>() throws Exception</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Main</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Line 243 - 285</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xml:space="preserve">When an advanced booking is made, the operator must enter the customers' details into the system. The booking is then made using the </w:t>
            </w:r>
            <w:proofErr w:type="gramStart"/>
            <w:r w:rsidRPr="005C2FB1">
              <w:rPr>
                <w:rFonts w:ascii="Verdana" w:eastAsia="Times New Roman" w:hAnsi="Verdana" w:cs="Times New Roman"/>
                <w:sz w:val="20"/>
                <w:szCs w:val="20"/>
                <w:lang w:eastAsia="en-GB"/>
              </w:rPr>
              <w:t>customers</w:t>
            </w:r>
            <w:proofErr w:type="gramEnd"/>
            <w:r w:rsidRPr="005C2FB1">
              <w:rPr>
                <w:rFonts w:ascii="Verdana" w:eastAsia="Times New Roman" w:hAnsi="Verdana" w:cs="Times New Roman"/>
                <w:sz w:val="20"/>
                <w:szCs w:val="20"/>
                <w:lang w:eastAsia="en-GB"/>
              </w:rPr>
              <w:t xml:space="preserve"> details. If the rating of the showing is greater than the customers' age, the booking is rejected.</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r>
      <w:tr w:rsidR="005C2FB1" w:rsidRPr="005C2FB1" w:rsidTr="005C2FB1">
        <w:trPr>
          <w:trHeight w:val="1530"/>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3.2.1</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Personal information not to be kept for more than one year on database</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No credit card information is to be kept of customer</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NYI</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N/A</w:t>
            </w:r>
          </w:p>
        </w:tc>
      </w:tr>
      <w:tr w:rsidR="005C2FB1" w:rsidRPr="005C2FB1" w:rsidTr="005C2FB1">
        <w:trPr>
          <w:trHeight w:val="127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3.5.1</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Software colour scheme to be red, white and green</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r w:rsidR="005C2FB1" w:rsidRPr="005C2FB1" w:rsidTr="005C2FB1">
        <w:trPr>
          <w:trHeight w:val="2055"/>
        </w:trPr>
        <w:tc>
          <w:tcPr>
            <w:tcW w:w="993"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lastRenderedPageBreak/>
              <w:t>3.5.2</w:t>
            </w:r>
          </w:p>
        </w:tc>
        <w:tc>
          <w:tcPr>
            <w:tcW w:w="3260"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Minimise number of steps to complete booking to keep it as simple as possible</w:t>
            </w:r>
          </w:p>
        </w:tc>
        <w:tc>
          <w:tcPr>
            <w:tcW w:w="2197"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3885"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1021"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1408"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2523" w:type="dxa"/>
            <w:shd w:val="clear" w:color="auto" w:fill="auto"/>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c>
          <w:tcPr>
            <w:tcW w:w="695" w:type="dxa"/>
            <w:shd w:val="clear" w:color="auto" w:fill="auto"/>
            <w:noWrap/>
            <w:vAlign w:val="center"/>
            <w:hideMark/>
          </w:tcPr>
          <w:p w:rsidR="005C2FB1" w:rsidRPr="005C2FB1" w:rsidRDefault="005C2FB1" w:rsidP="005C2FB1">
            <w:pPr>
              <w:rPr>
                <w:rFonts w:ascii="Verdana" w:eastAsia="Times New Roman" w:hAnsi="Verdana" w:cs="Times New Roman"/>
                <w:sz w:val="20"/>
                <w:szCs w:val="20"/>
                <w:lang w:eastAsia="en-GB"/>
              </w:rPr>
            </w:pPr>
            <w:r w:rsidRPr="005C2FB1">
              <w:rPr>
                <w:rFonts w:ascii="Verdana" w:eastAsia="Times New Roman" w:hAnsi="Verdana" w:cs="Times New Roman"/>
                <w:sz w:val="20"/>
                <w:szCs w:val="20"/>
                <w:lang w:eastAsia="en-GB"/>
              </w:rPr>
              <w:t> </w:t>
            </w:r>
          </w:p>
        </w:tc>
      </w:tr>
    </w:tbl>
    <w:p w:rsidR="0081089A" w:rsidRDefault="0081089A" w:rsidP="00A84E91"/>
    <w:p w:rsidR="008F4825" w:rsidRDefault="008F4825" w:rsidP="00A84E91">
      <w:pPr>
        <w:sectPr w:rsidR="008F4825" w:rsidSect="008F4825">
          <w:pgSz w:w="16838" w:h="11906" w:orient="landscape"/>
          <w:pgMar w:top="1440" w:right="1440" w:bottom="1440" w:left="1440" w:header="708" w:footer="708" w:gutter="0"/>
          <w:cols w:space="708"/>
          <w:docGrid w:linePitch="360"/>
        </w:sectPr>
      </w:pPr>
    </w:p>
    <w:p w:rsidR="00C4005B" w:rsidRDefault="00C4005B" w:rsidP="00A84E91">
      <w:pPr>
        <w:sectPr w:rsidR="00C4005B" w:rsidSect="008F4825">
          <w:pgSz w:w="11906" w:h="16838"/>
          <w:pgMar w:top="1440" w:right="1440" w:bottom="1440" w:left="1440" w:header="709" w:footer="709" w:gutter="0"/>
          <w:cols w:space="708"/>
          <w:docGrid w:linePitch="360"/>
        </w:sectPr>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4005B" w:rsidRDefault="00C4005B" w:rsidP="00C4005B">
      <w:pPr>
        <w:pStyle w:val="Heading1"/>
      </w:pPr>
    </w:p>
    <w:p w:rsidR="00CC7B0E" w:rsidRDefault="00CC7B0E" w:rsidP="00C4005B">
      <w:pPr>
        <w:pStyle w:val="Heading1"/>
      </w:pPr>
    </w:p>
    <w:p w:rsidR="00C4005B" w:rsidRDefault="00C32C93" w:rsidP="00C4005B">
      <w:pPr>
        <w:pStyle w:val="Heading1"/>
      </w:pPr>
      <w:bookmarkStart w:id="42" w:name="_Toc289291302"/>
      <w:r>
        <w:t>User Manual</w:t>
      </w:r>
      <w:bookmarkEnd w:id="42"/>
    </w:p>
    <w:p w:rsidR="00C32C93" w:rsidRDefault="00C4005B" w:rsidP="00CC7B0E">
      <w:pPr>
        <w:pStyle w:val="Heading2"/>
      </w:pPr>
      <w:r>
        <w:br w:type="page"/>
      </w:r>
      <w:bookmarkStart w:id="43" w:name="_Toc289291303"/>
      <w:r w:rsidR="00C32C93" w:rsidRPr="00C32C93">
        <w:lastRenderedPageBreak/>
        <w:t xml:space="preserve">5.1 – 2.3.5_01: </w:t>
      </w:r>
      <w:r>
        <w:t>User Manual</w:t>
      </w:r>
      <w:bookmarkEnd w:id="43"/>
    </w:p>
    <w:p w:rsidR="00C32C93" w:rsidRDefault="00C32C93" w:rsidP="00CC7B0E">
      <w:pPr>
        <w:pStyle w:val="Heading3"/>
      </w:pPr>
      <w:bookmarkStart w:id="44" w:name="_Toc289291304"/>
      <w:r>
        <w:t>Admin</w:t>
      </w:r>
      <w:r w:rsidR="00C4005B">
        <w:t>istrator User Guide</w:t>
      </w:r>
      <w:bookmarkEnd w:id="44"/>
    </w:p>
    <w:p w:rsidR="00C32C93" w:rsidRDefault="00C32C93" w:rsidP="00C32C93">
      <w:pPr>
        <w:contextualSpacing/>
      </w:pPr>
    </w:p>
    <w:p w:rsidR="00C32C93" w:rsidRDefault="00C32C93" w:rsidP="00C32C93">
      <w:pPr>
        <w:contextualSpacing/>
      </w:pPr>
      <w:r>
        <w:t>Default admin username: admin</w:t>
      </w:r>
    </w:p>
    <w:p w:rsidR="00C32C93" w:rsidRDefault="00C32C93" w:rsidP="00C32C93">
      <w:pPr>
        <w:contextualSpacing/>
      </w:pPr>
      <w:r>
        <w:t>Default admin password: admin</w:t>
      </w:r>
    </w:p>
    <w:p w:rsidR="00C32C93" w:rsidRDefault="00C32C93" w:rsidP="00C32C93">
      <w:pPr>
        <w:contextualSpacing/>
      </w:pPr>
    </w:p>
    <w:p w:rsidR="00C32C93" w:rsidRDefault="00C32C93" w:rsidP="00C32C93">
      <w:pPr>
        <w:pStyle w:val="ListParagraph"/>
        <w:numPr>
          <w:ilvl w:val="0"/>
          <w:numId w:val="28"/>
        </w:numPr>
      </w:pPr>
      <w:r>
        <w:t>To log in as admin, enter 1 from main menu, this will take you to username and password input screens.</w:t>
      </w:r>
    </w:p>
    <w:p w:rsidR="00C32C93" w:rsidRPr="008356FB" w:rsidRDefault="00C32C93" w:rsidP="00C32C93">
      <w:pPr>
        <w:ind w:left="360"/>
      </w:pPr>
      <w:r>
        <w:rPr>
          <w:noProof/>
          <w:lang w:eastAsia="en-GB"/>
        </w:rPr>
        <w:drawing>
          <wp:inline distT="0" distB="0" distL="0" distR="0">
            <wp:extent cx="314325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43250" cy="1143000"/>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To add a film select option one to bring you to the next menu, this will ask you to enter a film name and age rating.</w:t>
      </w:r>
    </w:p>
    <w:p w:rsidR="00C32C93" w:rsidRDefault="00C32C93" w:rsidP="00C32C93">
      <w:pPr>
        <w:tabs>
          <w:tab w:val="left" w:pos="426"/>
        </w:tabs>
        <w:ind w:firstLine="426"/>
      </w:pPr>
      <w:r>
        <w:rPr>
          <w:noProof/>
          <w:lang w:eastAsia="en-GB"/>
        </w:rPr>
        <w:drawing>
          <wp:inline distT="0" distB="0" distL="0" distR="0">
            <wp:extent cx="933450" cy="571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933450" cy="571500"/>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To look at staff records enter option 2 at the admin menu and will display the details of staff.</w:t>
      </w:r>
    </w:p>
    <w:p w:rsidR="00C32C93" w:rsidRDefault="00C32C93" w:rsidP="00C32C93">
      <w:pPr>
        <w:ind w:firstLine="426"/>
      </w:pPr>
      <w:r>
        <w:rPr>
          <w:noProof/>
          <w:lang w:eastAsia="en-GB"/>
        </w:rPr>
        <w:drawing>
          <wp:inline distT="0" distB="0" distL="0" distR="0">
            <wp:extent cx="1695450" cy="1247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95450" cy="1247775"/>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As the admin it is also possible to change the percentage of the price increase from standard seats to premium seats. It will display the current percentage and then ask if you would like to change it, if you select yes it will ask you for the new percentage.</w:t>
      </w:r>
    </w:p>
    <w:p w:rsidR="00C32C93" w:rsidRDefault="00C32C93" w:rsidP="00C32C93">
      <w:pPr>
        <w:ind w:firstLine="426"/>
      </w:pPr>
      <w:r>
        <w:rPr>
          <w:noProof/>
          <w:lang w:eastAsia="en-GB"/>
        </w:rPr>
        <w:drawing>
          <wp:inline distT="0" distB="0" distL="0" distR="0">
            <wp:extent cx="2162175" cy="923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162175" cy="923925"/>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To log out of the admin account press 0 at the main menu.</w:t>
      </w:r>
    </w:p>
    <w:p w:rsidR="00C32C93" w:rsidRDefault="00C32C93" w:rsidP="00C32C93"/>
    <w:p w:rsidR="00C32C93" w:rsidRDefault="00C4005B" w:rsidP="00CC7B0E">
      <w:pPr>
        <w:pStyle w:val="Heading3"/>
      </w:pPr>
      <w:r>
        <w:br w:type="page"/>
      </w:r>
      <w:bookmarkStart w:id="45" w:name="_Toc289291305"/>
      <w:r>
        <w:lastRenderedPageBreak/>
        <w:t>Standard User Guide</w:t>
      </w:r>
      <w:bookmarkEnd w:id="45"/>
    </w:p>
    <w:p w:rsidR="00C32C93" w:rsidRDefault="00C32C93" w:rsidP="00C32C93"/>
    <w:p w:rsidR="00C32C93" w:rsidRDefault="00C32C93" w:rsidP="00C32C93">
      <w:pPr>
        <w:contextualSpacing/>
      </w:pPr>
      <w:r>
        <w:t>Default user username: user</w:t>
      </w:r>
    </w:p>
    <w:p w:rsidR="00C32C93" w:rsidRDefault="00C32C93" w:rsidP="00C32C93">
      <w:pPr>
        <w:contextualSpacing/>
      </w:pPr>
      <w:r>
        <w:t>Default user password: user</w:t>
      </w:r>
    </w:p>
    <w:p w:rsidR="00C32C93" w:rsidRDefault="00C32C93" w:rsidP="00C32C93">
      <w:pPr>
        <w:contextualSpacing/>
      </w:pPr>
    </w:p>
    <w:p w:rsidR="00C32C93" w:rsidRDefault="00C32C93" w:rsidP="00C32C93">
      <w:pPr>
        <w:pStyle w:val="ListParagraph"/>
        <w:numPr>
          <w:ilvl w:val="0"/>
          <w:numId w:val="28"/>
        </w:numPr>
      </w:pPr>
      <w:r>
        <w:t>To log in as user, enter 2 from main menu, this will take you to username and password input screens.</w:t>
      </w:r>
    </w:p>
    <w:p w:rsidR="00C32C93" w:rsidRDefault="00C32C93" w:rsidP="00C32C93">
      <w:pPr>
        <w:ind w:firstLine="426"/>
      </w:pPr>
      <w:r>
        <w:rPr>
          <w:noProof/>
          <w:lang w:eastAsia="en-GB"/>
        </w:rPr>
        <w:drawing>
          <wp:inline distT="0" distB="0" distL="0" distR="0">
            <wp:extent cx="3009900" cy="8096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009900" cy="809625"/>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To make a new booking select option 1 to go to the booking menu.</w:t>
      </w:r>
    </w:p>
    <w:p w:rsidR="00C32C93" w:rsidRDefault="00C32C93" w:rsidP="00C32C93">
      <w:pPr>
        <w:pStyle w:val="ListParagraph"/>
      </w:pPr>
    </w:p>
    <w:p w:rsidR="00C32C93" w:rsidRDefault="00C32C93" w:rsidP="00C32C93">
      <w:pPr>
        <w:pStyle w:val="ListParagraph"/>
        <w:ind w:hanging="294"/>
      </w:pPr>
      <w:r>
        <w:rPr>
          <w:noProof/>
          <w:lang w:eastAsia="en-GB"/>
        </w:rPr>
        <w:drawing>
          <wp:inline distT="0" distB="0" distL="0" distR="0">
            <wp:extent cx="2438400" cy="885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438400" cy="885825"/>
                    </a:xfrm>
                    <a:prstGeom prst="rect">
                      <a:avLst/>
                    </a:prstGeom>
                    <a:noFill/>
                    <a:ln w="9525">
                      <a:noFill/>
                      <a:miter lim="800000"/>
                      <a:headEnd/>
                      <a:tailEnd/>
                    </a:ln>
                  </pic:spPr>
                </pic:pic>
              </a:graphicData>
            </a:graphic>
          </wp:inline>
        </w:drawing>
      </w:r>
    </w:p>
    <w:p w:rsidR="00C32C93" w:rsidRDefault="00C32C93" w:rsidP="00C32C93">
      <w:pPr>
        <w:pStyle w:val="ListParagraph"/>
      </w:pPr>
    </w:p>
    <w:p w:rsidR="00C32C93" w:rsidRDefault="00C32C93" w:rsidP="00C32C93">
      <w:pPr>
        <w:pStyle w:val="ListParagraph"/>
        <w:numPr>
          <w:ilvl w:val="0"/>
          <w:numId w:val="28"/>
        </w:numPr>
      </w:pPr>
      <w:r>
        <w:t>To make an advanced booking select option 1, this will take you to another screen which will require you to input your name, age and telephone number.</w:t>
      </w:r>
    </w:p>
    <w:p w:rsidR="00C32C93" w:rsidRDefault="00C32C93" w:rsidP="00C32C93">
      <w:pPr>
        <w:ind w:firstLine="426"/>
      </w:pPr>
      <w:r>
        <w:rPr>
          <w:noProof/>
          <w:lang w:eastAsia="en-GB"/>
        </w:rPr>
        <w:drawing>
          <wp:inline distT="0" distB="0" distL="0" distR="0">
            <wp:extent cx="1562100" cy="14001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562100" cy="1400175"/>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After you have entered your details a list of film showings will appear and you will be asked to enter the ID of the showing you wish to book.</w:t>
      </w:r>
    </w:p>
    <w:p w:rsidR="00C32C93" w:rsidRDefault="00C32C93" w:rsidP="00C32C93">
      <w:pPr>
        <w:ind w:firstLine="426"/>
      </w:pPr>
      <w:r>
        <w:rPr>
          <w:noProof/>
          <w:lang w:eastAsia="en-GB"/>
        </w:rPr>
        <w:drawing>
          <wp:inline distT="0" distB="0" distL="0" distR="0">
            <wp:extent cx="2019300" cy="1362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019300" cy="1362075"/>
                    </a:xfrm>
                    <a:prstGeom prst="rect">
                      <a:avLst/>
                    </a:prstGeom>
                    <a:noFill/>
                    <a:ln w="9525">
                      <a:noFill/>
                      <a:miter lim="800000"/>
                      <a:headEnd/>
                      <a:tailEnd/>
                    </a:ln>
                  </pic:spPr>
                </pic:pic>
              </a:graphicData>
            </a:graphic>
          </wp:inline>
        </w:drawing>
      </w:r>
    </w:p>
    <w:p w:rsidR="00C32C93" w:rsidRDefault="00C32C93" w:rsidP="00C32C93">
      <w:pPr>
        <w:ind w:firstLine="426"/>
      </w:pPr>
    </w:p>
    <w:p w:rsidR="00C32C93" w:rsidRDefault="00C32C93" w:rsidP="00C32C93">
      <w:pPr>
        <w:ind w:firstLine="426"/>
      </w:pPr>
    </w:p>
    <w:p w:rsidR="00C32C93" w:rsidRDefault="00C32C93" w:rsidP="00C32C93">
      <w:pPr>
        <w:pStyle w:val="ListParagraph"/>
        <w:numPr>
          <w:ilvl w:val="0"/>
          <w:numId w:val="28"/>
        </w:numPr>
      </w:pPr>
      <w:r>
        <w:lastRenderedPageBreak/>
        <w:t>You will then be asked to enter the number of seats you wish to book and select which row and column you wish to have the seats in. It will then display the total price of the booking and then a visual display of the seats being booked with date and time of when the booking was made with the screen number.</w:t>
      </w:r>
    </w:p>
    <w:p w:rsidR="00C32C93" w:rsidRDefault="00C32C93" w:rsidP="00C32C93">
      <w:pPr>
        <w:ind w:left="426"/>
      </w:pPr>
      <w:r>
        <w:rPr>
          <w:noProof/>
          <w:lang w:eastAsia="en-GB"/>
        </w:rPr>
        <w:drawing>
          <wp:inline distT="0" distB="0" distL="0" distR="0">
            <wp:extent cx="3352800" cy="33242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352800" cy="3324225"/>
                    </a:xfrm>
                    <a:prstGeom prst="rect">
                      <a:avLst/>
                    </a:prstGeom>
                    <a:noFill/>
                    <a:ln w="9525">
                      <a:noFill/>
                      <a:miter lim="800000"/>
                      <a:headEnd/>
                      <a:tailEnd/>
                    </a:ln>
                  </pic:spPr>
                </pic:pic>
              </a:graphicData>
            </a:graphic>
          </wp:inline>
        </w:drawing>
      </w:r>
    </w:p>
    <w:p w:rsidR="00C32C93" w:rsidRDefault="00C32C93" w:rsidP="00C32C93">
      <w:pPr>
        <w:pStyle w:val="ListParagraph"/>
        <w:numPr>
          <w:ilvl w:val="0"/>
          <w:numId w:val="28"/>
        </w:numPr>
      </w:pPr>
      <w:r>
        <w:t>To complete a normal booking you must select booking from the main menu by entering 2, the process is the same as advanced booking however you will not be required to enter the customer details.</w:t>
      </w:r>
    </w:p>
    <w:p w:rsidR="00C32C93" w:rsidRDefault="00C32C93" w:rsidP="00C32C93">
      <w:pPr>
        <w:pStyle w:val="ListParagraph"/>
      </w:pPr>
    </w:p>
    <w:p w:rsidR="00C32C93" w:rsidRDefault="00C32C93" w:rsidP="00C32C93">
      <w:pPr>
        <w:pStyle w:val="ListParagraph"/>
        <w:numPr>
          <w:ilvl w:val="0"/>
          <w:numId w:val="28"/>
        </w:numPr>
      </w:pPr>
      <w:r>
        <w:t xml:space="preserve">In order to see the bookings that have already been made it is possible to select the show bookings option from the main </w:t>
      </w:r>
      <w:proofErr w:type="gramStart"/>
      <w:r>
        <w:t>menu,</w:t>
      </w:r>
      <w:proofErr w:type="gramEnd"/>
      <w:r>
        <w:t xml:space="preserve"> this will display the seats that have been booked for each screen of the cinema.</w:t>
      </w:r>
    </w:p>
    <w:p w:rsidR="00C32C93" w:rsidRDefault="00C32C93" w:rsidP="00C32C93">
      <w:pPr>
        <w:pStyle w:val="ListParagraph"/>
      </w:pPr>
    </w:p>
    <w:p w:rsidR="00C32C93" w:rsidRDefault="00C32C93" w:rsidP="00C32C93">
      <w:pPr>
        <w:ind w:firstLine="426"/>
      </w:pPr>
      <w:r>
        <w:rPr>
          <w:noProof/>
          <w:lang w:eastAsia="en-GB"/>
        </w:rPr>
        <w:drawing>
          <wp:inline distT="0" distB="0" distL="0" distR="0">
            <wp:extent cx="3438525" cy="1543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3438525" cy="1543050"/>
                    </a:xfrm>
                    <a:prstGeom prst="rect">
                      <a:avLst/>
                    </a:prstGeom>
                    <a:noFill/>
                    <a:ln w="9525">
                      <a:noFill/>
                      <a:miter lim="800000"/>
                      <a:headEnd/>
                      <a:tailEnd/>
                    </a:ln>
                  </pic:spPr>
                </pic:pic>
              </a:graphicData>
            </a:graphic>
          </wp:inline>
        </w:drawing>
      </w:r>
    </w:p>
    <w:p w:rsidR="00C32C93" w:rsidRDefault="00C32C93" w:rsidP="00C32C93"/>
    <w:p w:rsidR="00C32C93" w:rsidRPr="00435C10" w:rsidRDefault="00C32C93" w:rsidP="00C32C93">
      <w:pPr>
        <w:pStyle w:val="ListParagraph"/>
        <w:numPr>
          <w:ilvl w:val="0"/>
          <w:numId w:val="29"/>
        </w:numPr>
      </w:pPr>
      <w:r>
        <w:t xml:space="preserve">It is then possible to logoff the system by entering 0 at the main </w:t>
      </w:r>
      <w:proofErr w:type="gramStart"/>
      <w:r>
        <w:t>menu,</w:t>
      </w:r>
      <w:proofErr w:type="gramEnd"/>
      <w:r>
        <w:t xml:space="preserve"> from here you can select to log back in as admin or user.</w:t>
      </w:r>
    </w:p>
    <w:p w:rsidR="00D531E5" w:rsidRDefault="00D531E5" w:rsidP="00A84E91"/>
    <w:sectPr w:rsidR="00D531E5" w:rsidSect="008F4825">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F7F" w:rsidRDefault="00C66F7F" w:rsidP="0050665A">
      <w:r>
        <w:separator/>
      </w:r>
    </w:p>
  </w:endnote>
  <w:endnote w:type="continuationSeparator" w:id="0">
    <w:p w:rsidR="00C66F7F" w:rsidRDefault="00C66F7F" w:rsidP="005066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380" w:rsidRDefault="005C0380"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0380" w:rsidRDefault="005C0380" w:rsidP="00A700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380" w:rsidRDefault="005C0380"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A38">
      <w:rPr>
        <w:rStyle w:val="PageNumber"/>
        <w:noProof/>
      </w:rPr>
      <w:t>2</w:t>
    </w:r>
    <w:r>
      <w:rPr>
        <w:rStyle w:val="PageNumber"/>
      </w:rPr>
      <w:fldChar w:fldCharType="end"/>
    </w:r>
  </w:p>
  <w:p w:rsidR="005C0380" w:rsidRDefault="005C0380" w:rsidP="00A700D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0302"/>
      <w:docPartObj>
        <w:docPartGallery w:val="Page Numbers (Bottom of Page)"/>
        <w:docPartUnique/>
      </w:docPartObj>
    </w:sdtPr>
    <w:sdtContent>
      <w:p w:rsidR="005C0380" w:rsidRDefault="005C0380">
        <w:pPr>
          <w:pStyle w:val="Footer"/>
          <w:jc w:val="right"/>
        </w:pPr>
        <w:fldSimple w:instr=" PAGE   \* MERGEFORMAT ">
          <w:r w:rsidR="00EF7A38">
            <w:rPr>
              <w:noProof/>
            </w:rPr>
            <w:t>1</w:t>
          </w:r>
        </w:fldSimple>
      </w:p>
    </w:sdtContent>
  </w:sdt>
  <w:p w:rsidR="005C0380" w:rsidRDefault="005C0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F7F" w:rsidRDefault="00C66F7F" w:rsidP="0050665A">
      <w:r>
        <w:separator/>
      </w:r>
    </w:p>
  </w:footnote>
  <w:footnote w:type="continuationSeparator" w:id="0">
    <w:p w:rsidR="00C66F7F" w:rsidRDefault="00C66F7F" w:rsidP="005066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8">
    <w:nsid w:val="05EF4E5B"/>
    <w:multiLevelType w:val="multilevel"/>
    <w:tmpl w:val="9424B40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9">
    <w:nsid w:val="14D01484"/>
    <w:multiLevelType w:val="hybridMultilevel"/>
    <w:tmpl w:val="1868AB42"/>
    <w:lvl w:ilvl="0" w:tplc="0C94D5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6D11E7"/>
    <w:multiLevelType w:val="hybridMultilevel"/>
    <w:tmpl w:val="219014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A06E8D"/>
    <w:multiLevelType w:val="multilevel"/>
    <w:tmpl w:val="D35C2996"/>
    <w:lvl w:ilvl="0">
      <w:start w:val="1"/>
      <w:numFmt w:val="bullet"/>
      <w:lvlText w:val=""/>
      <w:lvlJc w:val="left"/>
      <w:pPr>
        <w:ind w:left="753" w:hanging="360"/>
      </w:pPr>
      <w:rPr>
        <w:rFonts w:ascii="Symbol" w:hAnsi="Symbol" w:cs="Wingdings" w:hint="default"/>
      </w:rPr>
    </w:lvl>
    <w:lvl w:ilvl="1">
      <w:start w:val="1"/>
      <w:numFmt w:val="bullet"/>
      <w:lvlText w:val="o"/>
      <w:lvlJc w:val="left"/>
      <w:pPr>
        <w:ind w:left="1473" w:hanging="360"/>
      </w:pPr>
      <w:rPr>
        <w:rFonts w:ascii="Courier New" w:hAnsi="Courier New" w:cs="Wingdings"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Wingdings" w:hint="default"/>
      </w:rPr>
    </w:lvl>
    <w:lvl w:ilvl="4">
      <w:start w:val="1"/>
      <w:numFmt w:val="bullet"/>
      <w:lvlText w:val="o"/>
      <w:lvlJc w:val="left"/>
      <w:pPr>
        <w:ind w:left="3633" w:hanging="360"/>
      </w:pPr>
      <w:rPr>
        <w:rFonts w:ascii="Courier New" w:hAnsi="Courier New" w:cs="Wingdings"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Wingdings" w:hint="default"/>
      </w:rPr>
    </w:lvl>
    <w:lvl w:ilvl="7">
      <w:start w:val="1"/>
      <w:numFmt w:val="bullet"/>
      <w:lvlText w:val="o"/>
      <w:lvlJc w:val="left"/>
      <w:pPr>
        <w:ind w:left="5793" w:hanging="360"/>
      </w:pPr>
      <w:rPr>
        <w:rFonts w:ascii="Courier New" w:hAnsi="Courier New" w:cs="Wingdings" w:hint="default"/>
      </w:rPr>
    </w:lvl>
    <w:lvl w:ilvl="8">
      <w:start w:val="1"/>
      <w:numFmt w:val="bullet"/>
      <w:lvlText w:val=""/>
      <w:lvlJc w:val="left"/>
      <w:pPr>
        <w:ind w:left="6513" w:hanging="360"/>
      </w:pPr>
      <w:rPr>
        <w:rFonts w:ascii="Wingdings" w:hAnsi="Wingdings" w:cs="Wingdings" w:hint="default"/>
      </w:rPr>
    </w:lvl>
  </w:abstractNum>
  <w:abstractNum w:abstractNumId="12">
    <w:nsid w:val="1D6D0B41"/>
    <w:multiLevelType w:val="hybridMultilevel"/>
    <w:tmpl w:val="D972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12DDE"/>
    <w:multiLevelType w:val="hybridMultilevel"/>
    <w:tmpl w:val="CAB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B23716"/>
    <w:multiLevelType w:val="hybridMultilevel"/>
    <w:tmpl w:val="FFA8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D449A9"/>
    <w:multiLevelType w:val="hybridMultilevel"/>
    <w:tmpl w:val="1FE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66FFD"/>
    <w:multiLevelType w:val="hybridMultilevel"/>
    <w:tmpl w:val="1FCAED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3412B"/>
    <w:multiLevelType w:val="hybridMultilevel"/>
    <w:tmpl w:val="A05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13610"/>
    <w:multiLevelType w:val="multilevel"/>
    <w:tmpl w:val="5EF6977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2">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5072D"/>
    <w:multiLevelType w:val="hybridMultilevel"/>
    <w:tmpl w:val="F832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651A8B"/>
    <w:multiLevelType w:val="multilevel"/>
    <w:tmpl w:val="123C093E"/>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6">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Wingdings"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Wingdings"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Wingdings" w:hint="default"/>
      </w:rPr>
    </w:lvl>
    <w:lvl w:ilvl="8" w:tplc="08090005" w:tentative="1">
      <w:start w:val="1"/>
      <w:numFmt w:val="bullet"/>
      <w:lvlText w:val=""/>
      <w:lvlJc w:val="left"/>
      <w:pPr>
        <w:ind w:left="6513" w:hanging="360"/>
      </w:pPr>
      <w:rPr>
        <w:rFonts w:ascii="Wingdings" w:hAnsi="Wingdings" w:hint="default"/>
      </w:rPr>
    </w:lvl>
  </w:abstractNum>
  <w:abstractNum w:abstractNumId="27">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26"/>
  </w:num>
  <w:num w:numId="11">
    <w:abstractNumId w:val="22"/>
  </w:num>
  <w:num w:numId="12">
    <w:abstractNumId w:val="28"/>
  </w:num>
  <w:num w:numId="13">
    <w:abstractNumId w:val="15"/>
  </w:num>
  <w:num w:numId="14">
    <w:abstractNumId w:val="16"/>
  </w:num>
  <w:num w:numId="15">
    <w:abstractNumId w:val="13"/>
  </w:num>
  <w:num w:numId="16">
    <w:abstractNumId w:val="14"/>
  </w:num>
  <w:num w:numId="17">
    <w:abstractNumId w:val="24"/>
  </w:num>
  <w:num w:numId="18">
    <w:abstractNumId w:val="11"/>
  </w:num>
  <w:num w:numId="19">
    <w:abstractNumId w:val="21"/>
  </w:num>
  <w:num w:numId="20">
    <w:abstractNumId w:val="8"/>
  </w:num>
  <w:num w:numId="21">
    <w:abstractNumId w:val="25"/>
  </w:num>
  <w:num w:numId="22">
    <w:abstractNumId w:val="20"/>
  </w:num>
  <w:num w:numId="23">
    <w:abstractNumId w:val="23"/>
  </w:num>
  <w:num w:numId="24">
    <w:abstractNumId w:val="19"/>
  </w:num>
  <w:num w:numId="25">
    <w:abstractNumId w:val="17"/>
  </w:num>
  <w:num w:numId="26">
    <w:abstractNumId w:val="27"/>
  </w:num>
  <w:num w:numId="27">
    <w:abstractNumId w:val="9"/>
  </w:num>
  <w:num w:numId="28">
    <w:abstractNumId w:val="10"/>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embedSystemFonts/>
  <w:activeWritingStyle w:appName="MSWord" w:lang="en-US" w:vendorID="64" w:dllVersion="131078" w:nlCheck="1" w:checkStyle="1"/>
  <w:activeWritingStyle w:appName="MSWord" w:lang="en-GB"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4338">
      <o:colormenu v:ext="edit" strokecolor="none [3212]"/>
    </o:shapedefaults>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A700D9"/>
    <w:rsid w:val="00014057"/>
    <w:rsid w:val="00031D01"/>
    <w:rsid w:val="000869C5"/>
    <w:rsid w:val="000C077A"/>
    <w:rsid w:val="000C331A"/>
    <w:rsid w:val="000E2BFA"/>
    <w:rsid w:val="0010069B"/>
    <w:rsid w:val="001139E8"/>
    <w:rsid w:val="00127C49"/>
    <w:rsid w:val="001E65F8"/>
    <w:rsid w:val="00215B90"/>
    <w:rsid w:val="002203FF"/>
    <w:rsid w:val="002603ED"/>
    <w:rsid w:val="00295304"/>
    <w:rsid w:val="00296DBC"/>
    <w:rsid w:val="002E6AE0"/>
    <w:rsid w:val="003014B4"/>
    <w:rsid w:val="003333DB"/>
    <w:rsid w:val="003D3D36"/>
    <w:rsid w:val="00413F73"/>
    <w:rsid w:val="004358C0"/>
    <w:rsid w:val="004548A9"/>
    <w:rsid w:val="004F0BE4"/>
    <w:rsid w:val="004F4411"/>
    <w:rsid w:val="005043E3"/>
    <w:rsid w:val="0050665A"/>
    <w:rsid w:val="005549CF"/>
    <w:rsid w:val="00580200"/>
    <w:rsid w:val="00596317"/>
    <w:rsid w:val="005A3D8B"/>
    <w:rsid w:val="005C0380"/>
    <w:rsid w:val="005C2FB1"/>
    <w:rsid w:val="00683822"/>
    <w:rsid w:val="006900D0"/>
    <w:rsid w:val="006D6784"/>
    <w:rsid w:val="006E67E4"/>
    <w:rsid w:val="00740F60"/>
    <w:rsid w:val="007468EA"/>
    <w:rsid w:val="007946B3"/>
    <w:rsid w:val="0081089A"/>
    <w:rsid w:val="008129B7"/>
    <w:rsid w:val="008302AA"/>
    <w:rsid w:val="00835061"/>
    <w:rsid w:val="008F4825"/>
    <w:rsid w:val="00927255"/>
    <w:rsid w:val="0099019C"/>
    <w:rsid w:val="009C3DF0"/>
    <w:rsid w:val="009D6A03"/>
    <w:rsid w:val="00A00C33"/>
    <w:rsid w:val="00A045E4"/>
    <w:rsid w:val="00A700D9"/>
    <w:rsid w:val="00A84E91"/>
    <w:rsid w:val="00AA21A0"/>
    <w:rsid w:val="00AD7B7B"/>
    <w:rsid w:val="00B47984"/>
    <w:rsid w:val="00BC3A32"/>
    <w:rsid w:val="00BF216A"/>
    <w:rsid w:val="00C2634A"/>
    <w:rsid w:val="00C32C93"/>
    <w:rsid w:val="00C4005B"/>
    <w:rsid w:val="00C66F7F"/>
    <w:rsid w:val="00C76944"/>
    <w:rsid w:val="00C97F17"/>
    <w:rsid w:val="00CA242F"/>
    <w:rsid w:val="00CC7B0E"/>
    <w:rsid w:val="00CD444B"/>
    <w:rsid w:val="00CD693E"/>
    <w:rsid w:val="00D01067"/>
    <w:rsid w:val="00D071C2"/>
    <w:rsid w:val="00D15E9A"/>
    <w:rsid w:val="00D165FD"/>
    <w:rsid w:val="00D27114"/>
    <w:rsid w:val="00D409A3"/>
    <w:rsid w:val="00D44260"/>
    <w:rsid w:val="00D531E5"/>
    <w:rsid w:val="00D818C8"/>
    <w:rsid w:val="00D832CB"/>
    <w:rsid w:val="00D9654B"/>
    <w:rsid w:val="00DB0AB9"/>
    <w:rsid w:val="00DF16E2"/>
    <w:rsid w:val="00E72C3B"/>
    <w:rsid w:val="00EF7A38"/>
    <w:rsid w:val="00F756C7"/>
    <w:rsid w:val="00F77F85"/>
    <w:rsid w:val="00F8400B"/>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1"/>
      <o:rules v:ext="edit">
        <o:r id="V:Rule9" type="arc" idref="#_x0000_s1413"/>
        <o:r id="V:Rule11" type="arc" idref="#_x0000_s1416"/>
        <o:r id="V:Rule14" type="arc" idref="#_x0000_s1419"/>
        <o:r id="V:Rule15" type="arc" idref="#_x0000_s1421"/>
        <o:r id="V:Rule39" type="arc" idref="#_x0000_s1436"/>
        <o:r id="V:Rule47" type="arc" idref="#_x0000_s1482"/>
        <o:r id="V:Rule65" type="arc" idref="#_x0000_s1463"/>
        <o:r id="V:Rule67" type="arc" idref="#_x0000_s1466"/>
        <o:r id="V:Rule79" type="connector" idref="#_x0000_s1445"/>
        <o:r id="V:Rule80" type="connector" idref="#_x0000_s1467"/>
        <o:r id="V:Rule81" type="connector" idref="#_x0000_s1464"/>
        <o:r id="V:Rule82" type="connector" idref="#_x0000_s1526"/>
        <o:r id="V:Rule83" type="connector" idref="#_x0000_s1527"/>
        <o:r id="V:Rule84" type="connector" idref="#_x0000_s1447"/>
        <o:r id="V:Rule85" type="connector" idref="#_x0000_s1448"/>
        <o:r id="V:Rule86" type="connector" idref="#_x0000_s1473"/>
        <o:r id="V:Rule88" type="connector" idref="#_x0000_s1406"/>
        <o:r id="V:Rule89" type="connector" idref="#_x0000_s1435"/>
        <o:r id="V:Rule90" type="connector" idref="#_x0000_s1480"/>
        <o:r id="V:Rule91" type="connector" idref="#_x0000_s1410"/>
        <o:r id="V:Rule92" type="connector" idref="#_x0000_s1444"/>
        <o:r id="V:Rule93" type="connector" idref="#_x0000_s1454"/>
        <o:r id="V:Rule94" type="connector" idref="#_x0000_s1408"/>
        <o:r id="V:Rule95" type="connector" idref="#_x0000_s1538"/>
        <o:r id="V:Rule98" type="connector" idref="#_x0000_s1403"/>
        <o:r id="V:Rule99" type="connector" idref="#_x0000_s1394"/>
        <o:r id="V:Rule100" type="connector" idref="#_x0000_s1471"/>
        <o:r id="V:Rule101" type="connector" idref="#_x0000_s1470"/>
        <o:r id="V:Rule104" type="connector" idref="#_x0000_s1418"/>
        <o:r id="V:Rule106" type="connector" idref="#_x0000_s1404"/>
        <o:r id="V:Rule107" type="connector" idref="#_x0000_s1430"/>
        <o:r id="V:Rule108" type="connector" idref="#_x0000_s1432"/>
        <o:r id="V:Rule109" type="connector" idref="#_x0000_s1524"/>
        <o:r id="V:Rule110" type="connector" idref="#_x0000_s1434"/>
        <o:r id="V:Rule111" type="connector" idref="#_x0000_s1489"/>
        <o:r id="V:Rule112" type="connector" idref="#_x0000_s1537"/>
        <o:r id="V:Rule114" type="connector" idref="#_x0000_s1422"/>
        <o:r id="V:Rule115" type="connector" idref="#_x0000_s1535"/>
        <o:r id="V:Rule116" type="connector" idref="#_x0000_s1405"/>
        <o:r id="V:Rule117" type="connector" idref="#_x0000_s1488"/>
        <o:r id="V:Rule118" type="connector" idref="#_x0000_s1459"/>
        <o:r id="V:Rule119" type="connector" idref="#_x0000_s1486"/>
        <o:r id="V:Rule120" type="connector" idref="#_x0000_s1449"/>
        <o:r id="V:Rule121" type="connector" idref="#_x0000_s1437"/>
        <o:r id="V:Rule122" type="connector" idref="#_x0000_s1458"/>
        <o:r id="V:Rule123" type="connector" idref="#_x0000_s1431"/>
        <o:r id="V:Rule124" type="connector" idref="#_x0000_s1433"/>
        <o:r id="V:Rule126" type="connector" idref="#_x0000_s1414"/>
        <o:r id="V:Rule127" type="connector" idref="#_x0000_s1534"/>
        <o:r id="V:Rule128" type="connector" idref="#_x0000_s1411"/>
        <o:r id="V:Rule130" type="connector" idref="#_x0000_s1528"/>
        <o:r id="V:Rule131" type="connector" idref="#_x0000_s1417"/>
        <o:r id="V:Rule132" type="connector" idref="#_x0000_s1536"/>
        <o:r id="V:Rule134" type="connector" idref="#_x0000_s1483"/>
        <o:r id="V:Rule136" type="connector" idref="#_x0000_s1477"/>
        <o:r id="V:Rule137" type="connector" idref="#_x0000_s1478"/>
        <o:r id="V:Rule138" type="connector" idref="#_x0000_s1461"/>
        <o:r id="V:Rule139" type="connector" idref="#_x0000_s1443"/>
        <o:r id="V:Rule140" type="connector" idref="#_x0000_s1456"/>
        <o:r id="V:Rule141" type="connector" idref="#_x0000_s1485"/>
        <o:r id="V:Rule143" type="connector" idref="#_x0000_s1455"/>
        <o:r id="V:Rule144" type="connector" idref="#_x0000_s1525"/>
        <o:r id="V:Rule193" type="arc" idref="#_x0000_s1708"/>
        <o:r id="V:Rule194" type="arc" idref="#_x0000_s1711"/>
        <o:r id="V:Rule195" type="arc" idref="#_x0000_s1714"/>
        <o:r id="V:Rule196" type="arc" idref="#_x0000_s1716"/>
        <o:r id="V:Rule197" type="connector" idref="#_x0000_s1699"/>
        <o:r id="V:Rule198" type="connector" idref="#_x0000_s1712"/>
        <o:r id="V:Rule199" type="connector" idref="#_x0000_s1703"/>
        <o:r id="V:Rule200" type="connector" idref="#_x0000_s1709"/>
        <o:r id="V:Rule201" type="connector" idref="#_x0000_s1706"/>
        <o:r id="V:Rule202" type="connector" idref="#_x0000_s1689"/>
        <o:r id="V:Rule203" type="connector" idref="#_x0000_s1705"/>
        <o:r id="V:Rule204" type="connector" idref="#_x0000_s1700"/>
        <o:r id="V:Rule205" type="connector" idref="#_x0000_s1713"/>
        <o:r id="V:Rule206" type="connector" idref="#_x0000_s1698"/>
        <o:r id="V:Rule207" type="connector" idref="#_x0000_s1701"/>
        <o:r id="V:Rule208" type="connector" idref="#_x0000_s17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Table Grid" w:uiPriority="5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CC7B0E"/>
  </w:style>
  <w:style w:type="paragraph" w:styleId="Heading1">
    <w:name w:val="heading 1"/>
    <w:basedOn w:val="Normal"/>
    <w:next w:val="Normal"/>
    <w:link w:val="Heading1Char"/>
    <w:uiPriority w:val="9"/>
    <w:qFormat/>
    <w:rsid w:val="00CC7B0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C7B0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C7B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C7B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C7B0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C7B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CC7B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C7B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CC7B0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0E"/>
    <w:rPr>
      <w:rFonts w:eastAsiaTheme="majorEastAsia" w:cstheme="majorBidi"/>
      <w:caps/>
      <w:color w:val="632423" w:themeColor="accent2" w:themeShade="80"/>
      <w:spacing w:val="20"/>
      <w:sz w:val="28"/>
      <w:szCs w:val="28"/>
    </w:rPr>
  </w:style>
  <w:style w:type="paragraph" w:styleId="TOCHeading">
    <w:name w:val="TOC Heading"/>
    <w:basedOn w:val="Heading1"/>
    <w:next w:val="Normal"/>
    <w:uiPriority w:val="39"/>
    <w:unhideWhenUsed/>
    <w:qFormat/>
    <w:rsid w:val="00CC7B0E"/>
    <w:pPr>
      <w:outlineLvl w:val="9"/>
    </w:pPr>
  </w:style>
  <w:style w:type="paragraph" w:styleId="TOC1">
    <w:name w:val="toc 1"/>
    <w:basedOn w:val="Normal"/>
    <w:next w:val="Normal"/>
    <w:autoRedefine/>
    <w:uiPriority w:val="39"/>
    <w:unhideWhenUsed/>
    <w:rsid w:val="00A700D9"/>
    <w:pPr>
      <w:spacing w:before="120"/>
    </w:pPr>
    <w:rPr>
      <w:b/>
      <w:color w:val="548DD4"/>
    </w:rPr>
  </w:style>
  <w:style w:type="paragraph" w:styleId="TOC2">
    <w:name w:val="toc 2"/>
    <w:basedOn w:val="Normal"/>
    <w:next w:val="Normal"/>
    <w:autoRedefine/>
    <w:uiPriority w:val="39"/>
    <w:unhideWhenUsed/>
    <w:rsid w:val="00A700D9"/>
  </w:style>
  <w:style w:type="paragraph" w:styleId="TOC3">
    <w:name w:val="toc 3"/>
    <w:basedOn w:val="Normal"/>
    <w:next w:val="Normal"/>
    <w:autoRedefine/>
    <w:uiPriority w:val="39"/>
    <w:unhideWhenUsed/>
    <w:rsid w:val="00A700D9"/>
    <w:pPr>
      <w:ind w:left="240"/>
    </w:pPr>
    <w:rPr>
      <w:i/>
    </w:rPr>
  </w:style>
  <w:style w:type="paragraph" w:styleId="TOC4">
    <w:name w:val="toc 4"/>
    <w:basedOn w:val="Normal"/>
    <w:next w:val="Normal"/>
    <w:autoRedefine/>
    <w:uiPriority w:val="39"/>
    <w:semiHidden/>
    <w:unhideWhenUsed/>
    <w:rsid w:val="00A700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700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700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700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700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700D9"/>
    <w:pPr>
      <w:pBdr>
        <w:between w:val="double" w:sz="6" w:space="0" w:color="auto"/>
      </w:pBdr>
      <w:ind w:left="1680"/>
    </w:pPr>
    <w:rPr>
      <w:sz w:val="20"/>
      <w:szCs w:val="20"/>
    </w:rPr>
  </w:style>
  <w:style w:type="paragraph" w:styleId="Footer">
    <w:name w:val="footer"/>
    <w:basedOn w:val="Normal"/>
    <w:link w:val="FooterChar"/>
    <w:uiPriority w:val="99"/>
    <w:unhideWhenUsed/>
    <w:rsid w:val="00A700D9"/>
    <w:pPr>
      <w:tabs>
        <w:tab w:val="center" w:pos="4320"/>
        <w:tab w:val="right" w:pos="8640"/>
      </w:tabs>
    </w:pPr>
  </w:style>
  <w:style w:type="character" w:customStyle="1" w:styleId="FooterChar">
    <w:name w:val="Footer Char"/>
    <w:basedOn w:val="DefaultParagraphFont"/>
    <w:link w:val="Footer"/>
    <w:uiPriority w:val="99"/>
    <w:rsid w:val="00A700D9"/>
    <w:rPr>
      <w:lang w:val="en-GB"/>
    </w:rPr>
  </w:style>
  <w:style w:type="character" w:styleId="PageNumber">
    <w:name w:val="page number"/>
    <w:basedOn w:val="DefaultParagraphFont"/>
    <w:uiPriority w:val="99"/>
    <w:semiHidden/>
    <w:unhideWhenUsed/>
    <w:rsid w:val="00A700D9"/>
  </w:style>
  <w:style w:type="paragraph" w:styleId="Header">
    <w:name w:val="header"/>
    <w:basedOn w:val="Normal"/>
    <w:link w:val="HeaderChar"/>
    <w:uiPriority w:val="99"/>
    <w:semiHidden/>
    <w:unhideWhenUsed/>
    <w:rsid w:val="00A700D9"/>
    <w:pPr>
      <w:tabs>
        <w:tab w:val="center" w:pos="4320"/>
        <w:tab w:val="right" w:pos="8640"/>
      </w:tabs>
    </w:pPr>
  </w:style>
  <w:style w:type="character" w:customStyle="1" w:styleId="HeaderChar">
    <w:name w:val="Header Char"/>
    <w:basedOn w:val="DefaultParagraphFont"/>
    <w:link w:val="Header"/>
    <w:uiPriority w:val="99"/>
    <w:semiHidden/>
    <w:rsid w:val="00A700D9"/>
    <w:rPr>
      <w:lang w:val="en-GB"/>
    </w:rPr>
  </w:style>
  <w:style w:type="paragraph" w:styleId="BodyText">
    <w:name w:val="Body Text"/>
    <w:basedOn w:val="Normal"/>
    <w:link w:val="BodyTextChar"/>
    <w:rsid w:val="006900D0"/>
    <w:pPr>
      <w:spacing w:after="120" w:line="276" w:lineRule="auto"/>
    </w:pPr>
    <w:rPr>
      <w:rFonts w:ascii="Calibri" w:eastAsia="Times New Roman" w:hAnsi="Calibri" w:cs="Times New Roman"/>
    </w:rPr>
  </w:style>
  <w:style w:type="character" w:customStyle="1" w:styleId="BodyTextChar">
    <w:name w:val="Body Text Char"/>
    <w:basedOn w:val="DefaultParagraphFont"/>
    <w:link w:val="BodyText"/>
    <w:rsid w:val="006900D0"/>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CC7B0E"/>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C7B0E"/>
    <w:rPr>
      <w:rFonts w:eastAsiaTheme="majorEastAsia" w:cstheme="majorBidi"/>
      <w:caps/>
      <w:color w:val="622423" w:themeColor="accent2" w:themeShade="7F"/>
      <w:sz w:val="24"/>
      <w:szCs w:val="24"/>
    </w:rPr>
  </w:style>
  <w:style w:type="paragraph" w:customStyle="1" w:styleId="TableContents">
    <w:name w:val="Table Contents"/>
    <w:basedOn w:val="Normal"/>
    <w:rsid w:val="00296DBC"/>
    <w:pPr>
      <w:suppressLineNumbers/>
      <w:spacing w:line="276" w:lineRule="auto"/>
    </w:pPr>
    <w:rPr>
      <w:rFonts w:ascii="Calibri" w:eastAsia="Times New Roman" w:hAnsi="Calibri" w:cs="Times New Roman"/>
    </w:rPr>
  </w:style>
  <w:style w:type="table" w:styleId="TableGrid">
    <w:name w:val="Table Grid"/>
    <w:basedOn w:val="TableNormal"/>
    <w:uiPriority w:val="59"/>
    <w:rsid w:val="00296DBC"/>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7B0E"/>
    <w:pPr>
      <w:ind w:left="720"/>
      <w:contextualSpacing/>
    </w:pPr>
  </w:style>
  <w:style w:type="paragraph" w:styleId="BalloonText">
    <w:name w:val="Balloon Text"/>
    <w:basedOn w:val="Normal"/>
    <w:link w:val="BalloonTextChar"/>
    <w:rsid w:val="004F4411"/>
    <w:rPr>
      <w:rFonts w:ascii="Tahoma" w:hAnsi="Tahoma" w:cs="Tahoma"/>
      <w:sz w:val="16"/>
      <w:szCs w:val="16"/>
    </w:rPr>
  </w:style>
  <w:style w:type="character" w:customStyle="1" w:styleId="BalloonTextChar">
    <w:name w:val="Balloon Text Char"/>
    <w:basedOn w:val="DefaultParagraphFont"/>
    <w:link w:val="BalloonText"/>
    <w:rsid w:val="004F4411"/>
    <w:rPr>
      <w:rFonts w:ascii="Tahoma" w:hAnsi="Tahoma" w:cs="Tahoma"/>
      <w:sz w:val="16"/>
      <w:szCs w:val="16"/>
      <w:lang w:val="en-GB"/>
    </w:rPr>
  </w:style>
  <w:style w:type="character" w:styleId="Hyperlink">
    <w:name w:val="Hyperlink"/>
    <w:basedOn w:val="DefaultParagraphFont"/>
    <w:uiPriority w:val="99"/>
    <w:unhideWhenUsed/>
    <w:rsid w:val="000C331A"/>
    <w:rPr>
      <w:color w:val="0000FF" w:themeColor="hyperlink"/>
      <w:u w:val="single"/>
    </w:rPr>
  </w:style>
  <w:style w:type="paragraph" w:styleId="NoSpacing">
    <w:name w:val="No Spacing"/>
    <w:basedOn w:val="Normal"/>
    <w:link w:val="NoSpacingChar"/>
    <w:uiPriority w:val="1"/>
    <w:qFormat/>
    <w:rsid w:val="00CC7B0E"/>
    <w:pPr>
      <w:spacing w:after="0" w:line="240" w:lineRule="auto"/>
    </w:pPr>
  </w:style>
  <w:style w:type="character" w:customStyle="1" w:styleId="NoSpacingChar">
    <w:name w:val="No Spacing Char"/>
    <w:basedOn w:val="DefaultParagraphFont"/>
    <w:link w:val="NoSpacing"/>
    <w:uiPriority w:val="1"/>
    <w:rsid w:val="00CC7B0E"/>
  </w:style>
  <w:style w:type="character" w:customStyle="1" w:styleId="Heading4Char">
    <w:name w:val="Heading 4 Char"/>
    <w:basedOn w:val="DefaultParagraphFont"/>
    <w:link w:val="Heading4"/>
    <w:uiPriority w:val="9"/>
    <w:rsid w:val="00CC7B0E"/>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rsid w:val="00CC7B0E"/>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rsid w:val="00CC7B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CC7B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CC7B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CC7B0E"/>
    <w:rPr>
      <w:rFonts w:eastAsiaTheme="majorEastAsia" w:cstheme="majorBidi"/>
      <w:i/>
      <w:iCs/>
      <w:caps/>
      <w:spacing w:val="10"/>
      <w:sz w:val="20"/>
      <w:szCs w:val="20"/>
    </w:rPr>
  </w:style>
  <w:style w:type="paragraph" w:styleId="Title">
    <w:name w:val="Title"/>
    <w:basedOn w:val="Normal"/>
    <w:next w:val="Normal"/>
    <w:link w:val="TitleChar"/>
    <w:uiPriority w:val="10"/>
    <w:qFormat/>
    <w:rsid w:val="00CC7B0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C7B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CC7B0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7B0E"/>
    <w:rPr>
      <w:rFonts w:eastAsiaTheme="majorEastAsia" w:cstheme="majorBidi"/>
      <w:caps/>
      <w:spacing w:val="20"/>
      <w:sz w:val="18"/>
      <w:szCs w:val="18"/>
    </w:rPr>
  </w:style>
  <w:style w:type="character" w:styleId="Strong">
    <w:name w:val="Strong"/>
    <w:uiPriority w:val="22"/>
    <w:qFormat/>
    <w:rsid w:val="00CC7B0E"/>
    <w:rPr>
      <w:b/>
      <w:bCs/>
      <w:color w:val="943634" w:themeColor="accent2" w:themeShade="BF"/>
      <w:spacing w:val="5"/>
    </w:rPr>
  </w:style>
  <w:style w:type="character" w:styleId="Emphasis">
    <w:name w:val="Emphasis"/>
    <w:uiPriority w:val="20"/>
    <w:qFormat/>
    <w:rsid w:val="00CC7B0E"/>
    <w:rPr>
      <w:caps/>
      <w:spacing w:val="5"/>
      <w:sz w:val="20"/>
      <w:szCs w:val="20"/>
    </w:rPr>
  </w:style>
  <w:style w:type="paragraph" w:styleId="Quote">
    <w:name w:val="Quote"/>
    <w:basedOn w:val="Normal"/>
    <w:next w:val="Normal"/>
    <w:link w:val="QuoteChar"/>
    <w:uiPriority w:val="29"/>
    <w:qFormat/>
    <w:rsid w:val="00CC7B0E"/>
    <w:rPr>
      <w:i/>
      <w:iCs/>
    </w:rPr>
  </w:style>
  <w:style w:type="character" w:customStyle="1" w:styleId="QuoteChar">
    <w:name w:val="Quote Char"/>
    <w:basedOn w:val="DefaultParagraphFont"/>
    <w:link w:val="Quote"/>
    <w:uiPriority w:val="29"/>
    <w:rsid w:val="00CC7B0E"/>
    <w:rPr>
      <w:rFonts w:eastAsiaTheme="majorEastAsia" w:cstheme="majorBidi"/>
      <w:i/>
      <w:iCs/>
    </w:rPr>
  </w:style>
  <w:style w:type="paragraph" w:styleId="IntenseQuote">
    <w:name w:val="Intense Quote"/>
    <w:basedOn w:val="Normal"/>
    <w:next w:val="Normal"/>
    <w:link w:val="IntenseQuoteChar"/>
    <w:uiPriority w:val="30"/>
    <w:qFormat/>
    <w:rsid w:val="00CC7B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C7B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C7B0E"/>
    <w:rPr>
      <w:i/>
      <w:iCs/>
    </w:rPr>
  </w:style>
  <w:style w:type="character" w:styleId="IntenseEmphasis">
    <w:name w:val="Intense Emphasis"/>
    <w:uiPriority w:val="21"/>
    <w:qFormat/>
    <w:rsid w:val="00CC7B0E"/>
    <w:rPr>
      <w:i/>
      <w:iCs/>
      <w:caps/>
      <w:spacing w:val="10"/>
      <w:sz w:val="20"/>
      <w:szCs w:val="20"/>
    </w:rPr>
  </w:style>
  <w:style w:type="character" w:styleId="SubtleReference">
    <w:name w:val="Subtle Reference"/>
    <w:basedOn w:val="DefaultParagraphFont"/>
    <w:uiPriority w:val="31"/>
    <w:qFormat/>
    <w:rsid w:val="00CC7B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C7B0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C7B0E"/>
    <w:rPr>
      <w:caps/>
      <w:color w:val="622423" w:themeColor="accent2" w:themeShade="7F"/>
      <w:spacing w:val="5"/>
      <w:u w:color="622423" w:themeColor="accent2" w:themeShade="7F"/>
    </w:rPr>
  </w:style>
  <w:style w:type="paragraph" w:styleId="Caption">
    <w:name w:val="caption"/>
    <w:basedOn w:val="Normal"/>
    <w:next w:val="Normal"/>
    <w:uiPriority w:val="35"/>
    <w:unhideWhenUsed/>
    <w:qFormat/>
    <w:rsid w:val="00CC7B0E"/>
    <w:rPr>
      <w:caps/>
      <w:spacing w:val="10"/>
      <w:sz w:val="18"/>
      <w:szCs w:val="18"/>
    </w:rPr>
  </w:style>
</w:styles>
</file>

<file path=word/webSettings.xml><?xml version="1.0" encoding="utf-8"?>
<w:webSettings xmlns:r="http://schemas.openxmlformats.org/officeDocument/2006/relationships" xmlns:w="http://schemas.openxmlformats.org/wordprocessingml/2006/main">
  <w:divs>
    <w:div w:id="389308896">
      <w:bodyDiv w:val="1"/>
      <w:marLeft w:val="0"/>
      <w:marRight w:val="0"/>
      <w:marTop w:val="0"/>
      <w:marBottom w:val="0"/>
      <w:divBdr>
        <w:top w:val="none" w:sz="0" w:space="0" w:color="auto"/>
        <w:left w:val="none" w:sz="0" w:space="0" w:color="auto"/>
        <w:bottom w:val="none" w:sz="0" w:space="0" w:color="auto"/>
        <w:right w:val="none" w:sz="0" w:space="0" w:color="auto"/>
      </w:divBdr>
    </w:div>
    <w:div w:id="412943536">
      <w:bodyDiv w:val="1"/>
      <w:marLeft w:val="0"/>
      <w:marRight w:val="0"/>
      <w:marTop w:val="0"/>
      <w:marBottom w:val="0"/>
      <w:divBdr>
        <w:top w:val="none" w:sz="0" w:space="0" w:color="auto"/>
        <w:left w:val="none" w:sz="0" w:space="0" w:color="auto"/>
        <w:bottom w:val="none" w:sz="0" w:space="0" w:color="auto"/>
        <w:right w:val="none" w:sz="0" w:space="0" w:color="auto"/>
      </w:divBdr>
    </w:div>
    <w:div w:id="563417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36C6"/>
    <w:rsid w:val="0075283E"/>
    <w:rsid w:val="00A636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F78BF3C7D4458B5546272ABC6CEC4">
    <w:name w:val="D36F78BF3C7D4458B5546272ABC6CEC4"/>
    <w:rsid w:val="00A636C6"/>
  </w:style>
  <w:style w:type="paragraph" w:customStyle="1" w:styleId="06ACD240CD9A41E89017E63E663639F2">
    <w:name w:val="06ACD240CD9A41E89017E63E663639F2"/>
    <w:rsid w:val="00A636C6"/>
  </w:style>
  <w:style w:type="paragraph" w:customStyle="1" w:styleId="07A7829E291241A88D6C903EE3A65741">
    <w:name w:val="07A7829E291241A88D6C903EE3A65741"/>
    <w:rsid w:val="00A636C6"/>
  </w:style>
  <w:style w:type="paragraph" w:customStyle="1" w:styleId="CB7335BCB2B5498693AD35FCD0ECCA55">
    <w:name w:val="CB7335BCB2B5498693AD35FCD0ECCA55"/>
    <w:rsid w:val="00A636C6"/>
  </w:style>
  <w:style w:type="paragraph" w:customStyle="1" w:styleId="2B1681656565488BA80D95926A9634A8">
    <w:name w:val="2B1681656565488BA80D95926A9634A8"/>
    <w:rsid w:val="00A636C6"/>
  </w:style>
  <w:style w:type="paragraph" w:customStyle="1" w:styleId="A866C4CFB88F42A38466A83F34711807">
    <w:name w:val="A866C4CFB88F42A38466A83F34711807"/>
    <w:rsid w:val="00A636C6"/>
  </w:style>
  <w:style w:type="paragraph" w:customStyle="1" w:styleId="DF466C8666BE4DF794D20D7B65A2EE57">
    <w:name w:val="DF466C8666BE4DF794D20D7B65A2EE57"/>
    <w:rsid w:val="00A636C6"/>
  </w:style>
  <w:style w:type="paragraph" w:customStyle="1" w:styleId="DBF8A5759FEE4CE9B7E59BE2103408BA">
    <w:name w:val="DBF8A5759FEE4CE9B7E59BE2103408BA"/>
    <w:rsid w:val="0075283E"/>
  </w:style>
  <w:style w:type="paragraph" w:customStyle="1" w:styleId="B1DA9B201D244AA68499C95035EB69E2">
    <w:name w:val="B1DA9B201D244AA68499C95035EB69E2"/>
    <w:rsid w:val="0075283E"/>
  </w:style>
  <w:style w:type="paragraph" w:customStyle="1" w:styleId="D1D6726A1EB34BF8A243D33018A71149">
    <w:name w:val="D1D6726A1EB34BF8A243D33018A71149"/>
    <w:rsid w:val="0075283E"/>
  </w:style>
  <w:style w:type="paragraph" w:customStyle="1" w:styleId="CA3A900DA4F54386B5EEB3EDD24A8408">
    <w:name w:val="CA3A900DA4F54386B5EEB3EDD24A8408"/>
    <w:rsid w:val="0075283E"/>
  </w:style>
  <w:style w:type="paragraph" w:customStyle="1" w:styleId="AB9FB50AB4734A098CB12AF7B08CD8CC">
    <w:name w:val="AB9FB50AB4734A098CB12AF7B08CD8CC"/>
    <w:rsid w:val="007528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0D14B-CC18-45DB-B4F8-957E72DE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60</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Principles and Practices of Software Production</vt:lpstr>
    </vt:vector>
  </TitlesOfParts>
  <Company>Staffordshire University</Company>
  <LinksUpToDate>false</LinksUpToDate>
  <CharactersWithSpaces>40111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and Practices of Software Production</dc:title>
  <dc:subject/>
  <dc:creator>David Russell | James Nightingale | Amanda Patterson | Scott Dennison</dc:creator>
  <cp:keywords/>
  <cp:lastModifiedBy>Dave</cp:lastModifiedBy>
  <cp:revision>64</cp:revision>
  <dcterms:created xsi:type="dcterms:W3CDTF">2011-03-28T11:56:00Z</dcterms:created>
  <dcterms:modified xsi:type="dcterms:W3CDTF">2011-03-30T22:32:00Z</dcterms:modified>
</cp:coreProperties>
</file>