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D2A" w:rsidRDefault="005903F3" w:rsidP="006C2D2A">
      <w:pPr>
        <w:pStyle w:val="Heading1"/>
        <w:pageBreakBefore/>
        <w:numPr>
          <w:ilvl w:val="0"/>
          <w:numId w:val="1"/>
        </w:numPr>
      </w:pPr>
      <w:r>
        <w:t>(doc#)</w:t>
      </w:r>
      <w:r w:rsidR="006C2D2A">
        <w:t>Strategy</w:t>
      </w:r>
    </w:p>
    <w:p w:rsidR="006C2D2A" w:rsidRDefault="006C2D2A" w:rsidP="006C2D2A">
      <w:pPr>
        <w:pStyle w:val="Heading2"/>
        <w:numPr>
          <w:ilvl w:val="1"/>
          <w:numId w:val="1"/>
        </w:numPr>
      </w:pPr>
      <w:r>
        <w:t>Stage One</w:t>
      </w:r>
    </w:p>
    <w:p w:rsidR="006C2D2A" w:rsidRDefault="006C2D2A" w:rsidP="006C2D2A">
      <w:pPr>
        <w:pStyle w:val="Heading3"/>
        <w:numPr>
          <w:ilvl w:val="2"/>
          <w:numId w:val="1"/>
        </w:numPr>
      </w:pPr>
      <w:r>
        <w:t>Review Specification</w:t>
      </w:r>
    </w:p>
    <w:p w:rsidR="006C2D2A" w:rsidRDefault="006C2D2A" w:rsidP="006C2D2A">
      <w:pPr>
        <w:pStyle w:val="BodyText"/>
        <w:numPr>
          <w:ilvl w:val="0"/>
          <w:numId w:val="2"/>
        </w:numPr>
      </w:pPr>
      <w:r>
        <w:t>Ensure entire team has a clear understanding of what is required.</w:t>
      </w:r>
    </w:p>
    <w:p w:rsidR="006C2D2A" w:rsidRDefault="006C2D2A" w:rsidP="006C2D2A">
      <w:pPr>
        <w:pStyle w:val="BodyText"/>
        <w:numPr>
          <w:ilvl w:val="0"/>
          <w:numId w:val="2"/>
        </w:numPr>
      </w:pPr>
      <w:r>
        <w:t>Establish a clear idea of how development is to proceed.</w:t>
      </w:r>
    </w:p>
    <w:p w:rsidR="006C2D2A" w:rsidRDefault="006C2D2A" w:rsidP="006C2D2A">
      <w:pPr>
        <w:pStyle w:val="BodyText"/>
        <w:numPr>
          <w:ilvl w:val="0"/>
          <w:numId w:val="2"/>
        </w:numPr>
      </w:pPr>
      <w:r>
        <w:t>Produce a final, clear document of all system requirements.</w:t>
      </w:r>
    </w:p>
    <w:p w:rsidR="006C2D2A" w:rsidRDefault="006C2D2A" w:rsidP="006C2D2A">
      <w:pPr>
        <w:pStyle w:val="BodyText"/>
        <w:numPr>
          <w:ilvl w:val="0"/>
          <w:numId w:val="2"/>
        </w:numPr>
      </w:pPr>
      <w:r>
        <w:t>Break down into assignable tasks.</w:t>
      </w:r>
    </w:p>
    <w:p w:rsidR="006C2D2A" w:rsidRDefault="006C2D2A" w:rsidP="006C2D2A">
      <w:pPr>
        <w:pStyle w:val="BodyText"/>
        <w:numPr>
          <w:ilvl w:val="1"/>
          <w:numId w:val="2"/>
        </w:numPr>
      </w:pPr>
      <w:r>
        <w:t>To be delegated to correct team members.</w:t>
      </w:r>
    </w:p>
    <w:p w:rsidR="006C2D2A" w:rsidRDefault="006C2D2A" w:rsidP="006C2D2A">
      <w:pPr>
        <w:pStyle w:val="BodyText"/>
        <w:numPr>
          <w:ilvl w:val="0"/>
          <w:numId w:val="2"/>
        </w:numPr>
      </w:pPr>
      <w:r>
        <w:t xml:space="preserve">Ensure team members with tasks understand what is required of them. </w:t>
      </w:r>
    </w:p>
    <w:p w:rsidR="006C2D2A" w:rsidRDefault="006C2D2A" w:rsidP="006C2D2A">
      <w:pPr>
        <w:pStyle w:val="Heading2"/>
      </w:pPr>
      <w:r>
        <w:br w:type="page"/>
      </w:r>
      <w:r>
        <w:lastRenderedPageBreak/>
        <w:t>Stage Two</w:t>
      </w:r>
    </w:p>
    <w:p w:rsidR="006C2D2A" w:rsidRDefault="006C2D2A" w:rsidP="006C2D2A">
      <w:pPr>
        <w:pStyle w:val="Heading3"/>
        <w:numPr>
          <w:ilvl w:val="2"/>
          <w:numId w:val="1"/>
        </w:numPr>
      </w:pPr>
      <w:r>
        <w:t>Resource Requirements</w:t>
      </w:r>
    </w:p>
    <w:p w:rsidR="006C2D2A" w:rsidRDefault="006C2D2A" w:rsidP="006C2D2A">
      <w:pPr>
        <w:pStyle w:val="BodyTex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550"/>
        <w:gridCol w:w="7095"/>
      </w:tblGrid>
      <w:tr w:rsidR="006C2D2A" w:rsidRPr="00DE36E7" w:rsidTr="00C24AD3">
        <w:tc>
          <w:tcPr>
            <w:tcW w:w="25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2D2A" w:rsidRPr="00DE36E7" w:rsidRDefault="006C2D2A" w:rsidP="00C24AD3">
            <w:pPr>
              <w:pStyle w:val="TableContents"/>
            </w:pPr>
            <w:r w:rsidRPr="00DE36E7">
              <w:t>Developers</w:t>
            </w:r>
          </w:p>
        </w:tc>
        <w:tc>
          <w:tcPr>
            <w:tcW w:w="70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D2A" w:rsidRPr="00DE36E7" w:rsidRDefault="006C2D2A" w:rsidP="00C24AD3">
            <w:pPr>
              <w:pStyle w:val="TableContents"/>
            </w:pPr>
            <w:r w:rsidRPr="00DE36E7">
              <w:t>Begin development:</w:t>
            </w:r>
          </w:p>
          <w:p w:rsidR="006C2D2A" w:rsidRPr="00DE36E7" w:rsidRDefault="006C2D2A" w:rsidP="006C2D2A">
            <w:pPr>
              <w:pStyle w:val="TableContents"/>
              <w:numPr>
                <w:ilvl w:val="0"/>
                <w:numId w:val="3"/>
              </w:numPr>
            </w:pPr>
            <w:r w:rsidRPr="00DE36E7">
              <w:t>Unit test all methods as they are written.</w:t>
            </w:r>
          </w:p>
          <w:p w:rsidR="006C2D2A" w:rsidRPr="00DE36E7" w:rsidRDefault="006C2D2A" w:rsidP="006C2D2A">
            <w:pPr>
              <w:pStyle w:val="TableContents"/>
              <w:numPr>
                <w:ilvl w:val="0"/>
                <w:numId w:val="3"/>
              </w:numPr>
            </w:pPr>
            <w:r w:rsidRPr="00DE36E7">
              <w:t>Ensure work is kept to a standard defined in Quality Assurance.</w:t>
            </w:r>
          </w:p>
          <w:p w:rsidR="006C2D2A" w:rsidRPr="00DE36E7" w:rsidRDefault="006C2D2A" w:rsidP="006C2D2A">
            <w:pPr>
              <w:pStyle w:val="TableContents"/>
              <w:numPr>
                <w:ilvl w:val="0"/>
                <w:numId w:val="3"/>
              </w:numPr>
            </w:pPr>
            <w:r w:rsidRPr="00DE36E7">
              <w:t>Quality audits to be carried out periodically.</w:t>
            </w:r>
          </w:p>
        </w:tc>
      </w:tr>
      <w:tr w:rsidR="006C2D2A" w:rsidRPr="00DE36E7" w:rsidTr="00C24AD3">
        <w:tc>
          <w:tcPr>
            <w:tcW w:w="25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2D2A" w:rsidRPr="00DE36E7" w:rsidRDefault="006C2D2A" w:rsidP="00C24AD3">
            <w:pPr>
              <w:pStyle w:val="TableContents"/>
            </w:pPr>
            <w:r w:rsidRPr="00DE36E7">
              <w:t>Test Engineers</w:t>
            </w:r>
          </w:p>
        </w:tc>
        <w:tc>
          <w:tcPr>
            <w:tcW w:w="709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D2A" w:rsidRPr="00DE36E7" w:rsidRDefault="006C2D2A" w:rsidP="00C24AD3">
            <w:pPr>
              <w:pStyle w:val="TableContents"/>
            </w:pPr>
            <w:r w:rsidRPr="00DE36E7">
              <w:t>Engineer test cases:</w:t>
            </w:r>
          </w:p>
          <w:p w:rsidR="006C2D2A" w:rsidRPr="00DE36E7" w:rsidRDefault="006C2D2A" w:rsidP="006C2D2A">
            <w:pPr>
              <w:pStyle w:val="TableContents"/>
              <w:numPr>
                <w:ilvl w:val="0"/>
                <w:numId w:val="4"/>
              </w:numPr>
            </w:pPr>
            <w:r w:rsidRPr="00DE36E7">
              <w:t>Basis Path testing.</w:t>
            </w:r>
          </w:p>
          <w:p w:rsidR="006C2D2A" w:rsidRPr="00DE36E7" w:rsidRDefault="006C2D2A" w:rsidP="006C2D2A">
            <w:pPr>
              <w:pStyle w:val="TableContents"/>
              <w:numPr>
                <w:ilvl w:val="0"/>
                <w:numId w:val="4"/>
              </w:numPr>
            </w:pPr>
            <w:r w:rsidRPr="00DE36E7">
              <w:t>Test cases to match requirements.</w:t>
            </w:r>
          </w:p>
          <w:p w:rsidR="006C2D2A" w:rsidRPr="00DE36E7" w:rsidRDefault="006C2D2A" w:rsidP="006C2D2A">
            <w:pPr>
              <w:pStyle w:val="TableContents"/>
              <w:numPr>
                <w:ilvl w:val="0"/>
                <w:numId w:val="4"/>
              </w:numPr>
            </w:pPr>
            <w:r w:rsidRPr="00DE36E7">
              <w:t>Usability tests.</w:t>
            </w:r>
          </w:p>
          <w:p w:rsidR="006C2D2A" w:rsidRPr="00DE36E7" w:rsidRDefault="006C2D2A" w:rsidP="006C2D2A">
            <w:pPr>
              <w:pStyle w:val="TableContents"/>
              <w:numPr>
                <w:ilvl w:val="0"/>
                <w:numId w:val="4"/>
              </w:numPr>
            </w:pPr>
            <w:r w:rsidRPr="00DE36E7">
              <w:t>Acceptance tests.</w:t>
            </w:r>
          </w:p>
        </w:tc>
      </w:tr>
      <w:tr w:rsidR="006C2D2A" w:rsidRPr="00DE36E7" w:rsidTr="00C24AD3">
        <w:tc>
          <w:tcPr>
            <w:tcW w:w="25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2D2A" w:rsidRPr="00DE36E7" w:rsidRDefault="006C2D2A" w:rsidP="00C24AD3">
            <w:pPr>
              <w:pStyle w:val="TableContents"/>
            </w:pPr>
            <w:r w:rsidRPr="00DE36E7">
              <w:t>Testers</w:t>
            </w:r>
          </w:p>
        </w:tc>
        <w:tc>
          <w:tcPr>
            <w:tcW w:w="709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D2A" w:rsidRPr="00DE36E7" w:rsidRDefault="006C2D2A" w:rsidP="00C24AD3">
            <w:pPr>
              <w:pStyle w:val="TableContents"/>
            </w:pPr>
            <w:r w:rsidRPr="00DE36E7">
              <w:t>Carry out tests developed by test engineers:</w:t>
            </w:r>
          </w:p>
          <w:p w:rsidR="006C2D2A" w:rsidRPr="00DE36E7" w:rsidRDefault="006C2D2A" w:rsidP="006C2D2A">
            <w:pPr>
              <w:pStyle w:val="TableContents"/>
              <w:numPr>
                <w:ilvl w:val="0"/>
                <w:numId w:val="5"/>
              </w:numPr>
            </w:pPr>
            <w:r w:rsidRPr="00DE36E7">
              <w:t>Develop reports on test results.</w:t>
            </w:r>
          </w:p>
          <w:p w:rsidR="006C2D2A" w:rsidRPr="00DE36E7" w:rsidRDefault="006C2D2A" w:rsidP="006C2D2A">
            <w:pPr>
              <w:pStyle w:val="TableContents"/>
              <w:numPr>
                <w:ilvl w:val="0"/>
                <w:numId w:val="5"/>
              </w:numPr>
            </w:pPr>
            <w:r w:rsidRPr="00DE36E7">
              <w:t>Compare to expected results.</w:t>
            </w:r>
          </w:p>
        </w:tc>
      </w:tr>
      <w:tr w:rsidR="006C2D2A" w:rsidRPr="00DE36E7" w:rsidTr="00C24AD3">
        <w:tc>
          <w:tcPr>
            <w:tcW w:w="25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2D2A" w:rsidRPr="00DE36E7" w:rsidRDefault="006C2D2A" w:rsidP="00C24AD3">
            <w:pPr>
              <w:pStyle w:val="TableContents"/>
            </w:pPr>
            <w:r w:rsidRPr="00DE36E7">
              <w:t>Analysts</w:t>
            </w:r>
          </w:p>
        </w:tc>
        <w:tc>
          <w:tcPr>
            <w:tcW w:w="709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D2A" w:rsidRPr="00DE36E7" w:rsidRDefault="006C2D2A" w:rsidP="00C24AD3">
            <w:pPr>
              <w:pStyle w:val="TableContents"/>
            </w:pPr>
            <w:r w:rsidRPr="00DE36E7">
              <w:t>Analyse test reports:</w:t>
            </w:r>
          </w:p>
          <w:p w:rsidR="006C2D2A" w:rsidRPr="00DE36E7" w:rsidRDefault="006C2D2A" w:rsidP="006C2D2A">
            <w:pPr>
              <w:pStyle w:val="TableContents"/>
              <w:numPr>
                <w:ilvl w:val="0"/>
                <w:numId w:val="6"/>
              </w:numPr>
            </w:pPr>
            <w:r w:rsidRPr="00DE36E7">
              <w:t>Establish areas of improvement,</w:t>
            </w:r>
          </w:p>
          <w:p w:rsidR="006C2D2A" w:rsidRPr="00DE36E7" w:rsidRDefault="006C2D2A" w:rsidP="006C2D2A">
            <w:pPr>
              <w:pStyle w:val="TableContents"/>
              <w:numPr>
                <w:ilvl w:val="0"/>
                <w:numId w:val="6"/>
              </w:numPr>
            </w:pPr>
            <w:r w:rsidRPr="00DE36E7">
              <w:t>Ensure system is sticking to requirements.</w:t>
            </w:r>
          </w:p>
        </w:tc>
      </w:tr>
      <w:tr w:rsidR="006C2D2A" w:rsidRPr="00DE36E7" w:rsidTr="00C24AD3">
        <w:tc>
          <w:tcPr>
            <w:tcW w:w="25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2D2A" w:rsidRPr="00DE36E7" w:rsidRDefault="006C2D2A" w:rsidP="00C24AD3">
            <w:pPr>
              <w:pStyle w:val="TableContents"/>
            </w:pPr>
            <w:r w:rsidRPr="00DE36E7">
              <w:t xml:space="preserve">Project Manager </w:t>
            </w:r>
          </w:p>
        </w:tc>
        <w:tc>
          <w:tcPr>
            <w:tcW w:w="709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D2A" w:rsidRPr="00DE36E7" w:rsidRDefault="006C2D2A" w:rsidP="00C24AD3">
            <w:pPr>
              <w:pStyle w:val="TableContents"/>
            </w:pPr>
            <w:r w:rsidRPr="00DE36E7">
              <w:t>Team management:</w:t>
            </w:r>
          </w:p>
          <w:p w:rsidR="006C2D2A" w:rsidRPr="00DE36E7" w:rsidRDefault="006C2D2A" w:rsidP="006C2D2A">
            <w:pPr>
              <w:pStyle w:val="TableContents"/>
              <w:numPr>
                <w:ilvl w:val="0"/>
                <w:numId w:val="7"/>
              </w:numPr>
            </w:pPr>
            <w:r w:rsidRPr="00DE36E7">
              <w:t>Carry out quality audits.</w:t>
            </w:r>
          </w:p>
          <w:p w:rsidR="006C2D2A" w:rsidRPr="00DE36E7" w:rsidRDefault="006C2D2A" w:rsidP="006C2D2A">
            <w:pPr>
              <w:pStyle w:val="TableContents"/>
              <w:numPr>
                <w:ilvl w:val="0"/>
                <w:numId w:val="7"/>
              </w:numPr>
            </w:pPr>
            <w:r w:rsidRPr="00DE36E7">
              <w:t xml:space="preserve">Ensure team are adhering to quality strategy. </w:t>
            </w:r>
          </w:p>
        </w:tc>
      </w:tr>
    </w:tbl>
    <w:p w:rsidR="006C2D2A" w:rsidRDefault="006C2D2A" w:rsidP="006C2D2A">
      <w:pPr>
        <w:pStyle w:val="BodyText"/>
      </w:pPr>
    </w:p>
    <w:p w:rsidR="00B53B7F" w:rsidRDefault="00B53B7F" w:rsidP="006C2D2A"/>
    <w:sectPr w:rsidR="00B53B7F" w:rsidSect="00B53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E14F1F"/>
    <w:rsid w:val="00351325"/>
    <w:rsid w:val="005903F3"/>
    <w:rsid w:val="006C2D2A"/>
    <w:rsid w:val="00B53B7F"/>
    <w:rsid w:val="00E14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2A"/>
    <w:rPr>
      <w:rFonts w:ascii="Calibri" w:eastAsia="Times New Roman" w:hAnsi="Calibri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D2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D2A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D2A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D2A"/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6C2D2A"/>
    <w:rPr>
      <w:rFonts w:ascii="Cambria" w:eastAsia="Times New Roman" w:hAnsi="Cambria" w:cs="Times New Roman"/>
      <w:b/>
      <w:bCs/>
      <w:color w:val="4F81BD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C2D2A"/>
    <w:rPr>
      <w:rFonts w:ascii="Cambria" w:eastAsia="Times New Roman" w:hAnsi="Cambria" w:cs="Times New Roman"/>
      <w:b/>
      <w:bCs/>
      <w:color w:val="4F81BD"/>
      <w:lang w:val="en-US" w:bidi="en-US"/>
    </w:rPr>
  </w:style>
  <w:style w:type="paragraph" w:styleId="BodyText">
    <w:name w:val="Body Text"/>
    <w:basedOn w:val="Normal"/>
    <w:link w:val="BodyTextChar"/>
    <w:rsid w:val="006C2D2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C2D2A"/>
    <w:rPr>
      <w:rFonts w:ascii="Calibri" w:eastAsia="Times New Roman" w:hAnsi="Calibri" w:cs="Times New Roman"/>
      <w:lang w:val="en-US" w:bidi="en-US"/>
    </w:rPr>
  </w:style>
  <w:style w:type="paragraph" w:customStyle="1" w:styleId="TableContents">
    <w:name w:val="Table Contents"/>
    <w:basedOn w:val="Normal"/>
    <w:rsid w:val="006C2D2A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3</cp:revision>
  <dcterms:created xsi:type="dcterms:W3CDTF">2011-03-18T21:37:00Z</dcterms:created>
  <dcterms:modified xsi:type="dcterms:W3CDTF">2011-03-20T09:43:00Z</dcterms:modified>
</cp:coreProperties>
</file>